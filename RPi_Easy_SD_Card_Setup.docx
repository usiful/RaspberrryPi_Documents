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A38" w:rsidRDefault="001D4A38" w:rsidP="001D4A38">
      <w:pPr>
        <w:widowControl/>
        <w:autoSpaceDE w:val="0"/>
        <w:autoSpaceDN w:val="0"/>
        <w:adjustRightInd w:val="0"/>
        <w:jc w:val="left"/>
        <w:rPr>
          <w:rFonts w:ascii="Georgia" w:hAnsi="Georgia" w:cs="Georgia"/>
          <w:kern w:val="0"/>
          <w:sz w:val="58"/>
          <w:szCs w:val="58"/>
        </w:rPr>
      </w:pPr>
      <w:bookmarkStart w:id="0" w:name="_GoBack"/>
      <w:proofErr w:type="spellStart"/>
      <w:r>
        <w:rPr>
          <w:rFonts w:ascii="Georgia" w:hAnsi="Georgia" w:cs="Georgia"/>
          <w:color w:val="1C1C1C"/>
          <w:kern w:val="0"/>
          <w:sz w:val="58"/>
          <w:szCs w:val="58"/>
        </w:rPr>
        <w:t>RPi</w:t>
      </w:r>
      <w:proofErr w:type="spellEnd"/>
      <w:r>
        <w:rPr>
          <w:rFonts w:ascii="Georgia" w:hAnsi="Georgia" w:cs="Georgia"/>
          <w:color w:val="1C1C1C"/>
          <w:kern w:val="0"/>
          <w:sz w:val="58"/>
          <w:szCs w:val="58"/>
        </w:rPr>
        <w:t xml:space="preserve"> Easy SD Card Setup</w:t>
      </w:r>
    </w:p>
    <w:bookmarkEnd w:id="0"/>
    <w:p w:rsidR="001D4A38" w:rsidRDefault="001D4A38" w:rsidP="001D4A38">
      <w:pPr>
        <w:widowControl/>
        <w:autoSpaceDE w:val="0"/>
        <w:autoSpaceDN w:val="0"/>
        <w:adjustRightInd w:val="0"/>
        <w:jc w:val="left"/>
        <w:rPr>
          <w:rFonts w:ascii="Helvetica" w:hAnsi="Helvetica" w:cs="Helvetica"/>
          <w:color w:val="424242"/>
          <w:kern w:val="0"/>
        </w:rPr>
      </w:pP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 xml:space="preserve">Jump to: </w:t>
      </w:r>
      <w:r>
        <w:rPr>
          <w:rFonts w:ascii="Helvetica" w:hAnsi="Helvetica" w:cs="Helvetica"/>
          <w:color w:val="092F9D"/>
          <w:kern w:val="0"/>
          <w:sz w:val="28"/>
          <w:szCs w:val="28"/>
        </w:rPr>
        <w:t>navigation</w:t>
      </w:r>
      <w:r>
        <w:rPr>
          <w:rFonts w:ascii="Helvetica" w:hAnsi="Helvetica" w:cs="Helvetica"/>
          <w:color w:val="1C1C1C"/>
          <w:kern w:val="0"/>
          <w:sz w:val="28"/>
          <w:szCs w:val="28"/>
        </w:rPr>
        <w:t xml:space="preserve">, </w:t>
      </w:r>
      <w:r>
        <w:rPr>
          <w:rFonts w:ascii="Helvetica" w:hAnsi="Helvetica" w:cs="Helvetica"/>
          <w:color w:val="092F9D"/>
          <w:kern w:val="0"/>
          <w:sz w:val="28"/>
          <w:szCs w:val="28"/>
        </w:rPr>
        <w:t>search</w:t>
      </w:r>
    </w:p>
    <w:p w:rsidR="001D4A38" w:rsidRDefault="001D4A38" w:rsidP="001D4A38">
      <w:pPr>
        <w:widowControl/>
        <w:autoSpaceDE w:val="0"/>
        <w:autoSpaceDN w:val="0"/>
        <w:adjustRightInd w:val="0"/>
        <w:jc w:val="left"/>
        <w:rPr>
          <w:rFonts w:ascii="Helvetica" w:hAnsi="Helvetica" w:cs="Helvetica"/>
          <w:color w:val="1C1C1C"/>
          <w:kern w:val="0"/>
          <w:sz w:val="28"/>
          <w:szCs w:val="28"/>
        </w:rPr>
      </w:pPr>
    </w:p>
    <w:tbl>
      <w:tblPr>
        <w:tblW w:w="0" w:type="auto"/>
        <w:tblBorders>
          <w:top w:val="nil"/>
          <w:left w:val="nil"/>
          <w:right w:val="nil"/>
        </w:tblBorders>
        <w:tblLayout w:type="fixed"/>
        <w:tblLook w:val="0000" w:firstRow="0" w:lastRow="0" w:firstColumn="0" w:lastColumn="0" w:noHBand="0" w:noVBand="0"/>
      </w:tblPr>
      <w:tblGrid>
        <w:gridCol w:w="8660"/>
      </w:tblGrid>
      <w:tr w:rsidR="001D4A38">
        <w:tblPrEx>
          <w:tblCellMar>
            <w:top w:w="0" w:type="dxa"/>
            <w:bottom w:w="0" w:type="dxa"/>
          </w:tblCellMar>
        </w:tblPrEx>
        <w:tc>
          <w:tcPr>
            <w:tcW w:w="8660" w:type="dxa"/>
            <w:vAlign w:val="center"/>
          </w:tcPr>
          <w:p w:rsidR="001D4A38" w:rsidRDefault="001D4A38">
            <w:pPr>
              <w:widowControl/>
              <w:autoSpaceDE w:val="0"/>
              <w:autoSpaceDN w:val="0"/>
              <w:adjustRightInd w:val="0"/>
              <w:jc w:val="center"/>
              <w:rPr>
                <w:rFonts w:ascii="Helvetica" w:hAnsi="Helvetica" w:cs="Helvetica"/>
                <w:color w:val="1C1C1C"/>
                <w:kern w:val="0"/>
                <w:sz w:val="26"/>
                <w:szCs w:val="26"/>
              </w:rPr>
            </w:pPr>
            <w:r>
              <w:rPr>
                <w:rFonts w:ascii="Helvetica" w:hAnsi="Helvetica" w:cs="Helvetica"/>
                <w:b/>
                <w:bCs/>
                <w:color w:val="1C1C1C"/>
                <w:kern w:val="0"/>
                <w:sz w:val="26"/>
                <w:szCs w:val="26"/>
              </w:rPr>
              <w:t>Contents</w:t>
            </w:r>
            <w:r>
              <w:rPr>
                <w:rFonts w:ascii="Helvetica" w:hAnsi="Helvetica" w:cs="Helvetica"/>
                <w:color w:val="1C1C1C"/>
                <w:kern w:val="0"/>
                <w:sz w:val="26"/>
                <w:szCs w:val="26"/>
              </w:rPr>
              <w:t> [</w:t>
            </w:r>
            <w:r>
              <w:rPr>
                <w:rFonts w:ascii="Helvetica" w:hAnsi="Helvetica" w:cs="Helvetica"/>
                <w:color w:val="092F9D"/>
                <w:kern w:val="0"/>
                <w:sz w:val="26"/>
                <w:szCs w:val="26"/>
              </w:rPr>
              <w:t>hide</w:t>
            </w:r>
            <w:r>
              <w:rPr>
                <w:rFonts w:ascii="Helvetica" w:hAnsi="Helvetica" w:cs="Helvetica"/>
                <w:color w:val="1C1C1C"/>
                <w:kern w:val="0"/>
                <w:sz w:val="26"/>
                <w:szCs w:val="26"/>
              </w:rPr>
              <w:t>] </w:t>
            </w:r>
          </w:p>
          <w:p w:rsidR="001D4A38" w:rsidRDefault="001D4A38">
            <w:pPr>
              <w:widowControl/>
              <w:numPr>
                <w:ilvl w:val="0"/>
                <w:numId w:val="1"/>
              </w:numPr>
              <w:tabs>
                <w:tab w:val="left" w:pos="220"/>
                <w:tab w:val="left" w:pos="720"/>
              </w:tabs>
              <w:autoSpaceDE w:val="0"/>
              <w:autoSpaceDN w:val="0"/>
              <w:adjustRightInd w:val="0"/>
              <w:ind w:hanging="72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1 SD card setup</w:t>
            </w:r>
          </w:p>
          <w:p w:rsidR="001D4A38" w:rsidRDefault="001D4A38">
            <w:pPr>
              <w:widowControl/>
              <w:numPr>
                <w:ilvl w:val="0"/>
                <w:numId w:val="1"/>
              </w:numPr>
              <w:tabs>
                <w:tab w:val="left" w:pos="220"/>
                <w:tab w:val="left" w:pos="720"/>
              </w:tabs>
              <w:autoSpaceDE w:val="0"/>
              <w:autoSpaceDN w:val="0"/>
              <w:adjustRightInd w:val="0"/>
              <w:ind w:hanging="72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2 Safe / Easy way</w:t>
            </w:r>
          </w:p>
          <w:p w:rsidR="001D4A38" w:rsidRDefault="001D4A38">
            <w:pPr>
              <w:widowControl/>
              <w:numPr>
                <w:ilvl w:val="0"/>
                <w:numId w:val="1"/>
              </w:numPr>
              <w:tabs>
                <w:tab w:val="left" w:pos="220"/>
                <w:tab w:val="left" w:pos="720"/>
              </w:tabs>
              <w:autoSpaceDE w:val="0"/>
              <w:autoSpaceDN w:val="0"/>
              <w:adjustRightInd w:val="0"/>
              <w:ind w:hanging="72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3 Create your own</w:t>
            </w:r>
          </w:p>
          <w:p w:rsidR="001D4A38" w:rsidRDefault="001D4A38">
            <w:pPr>
              <w:widowControl/>
              <w:numPr>
                <w:ilvl w:val="1"/>
                <w:numId w:val="1"/>
              </w:numPr>
              <w:tabs>
                <w:tab w:val="left" w:pos="940"/>
                <w:tab w:val="left" w:pos="1440"/>
              </w:tabs>
              <w:autoSpaceDE w:val="0"/>
              <w:autoSpaceDN w:val="0"/>
              <w:adjustRightInd w:val="0"/>
              <w:ind w:hanging="144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3.1 Using NOOBS</w:t>
            </w:r>
          </w:p>
          <w:p w:rsidR="001D4A38" w:rsidRDefault="001D4A38">
            <w:pPr>
              <w:widowControl/>
              <w:numPr>
                <w:ilvl w:val="1"/>
                <w:numId w:val="1"/>
              </w:numPr>
              <w:tabs>
                <w:tab w:val="left" w:pos="940"/>
                <w:tab w:val="left" w:pos="1440"/>
              </w:tabs>
              <w:autoSpaceDE w:val="0"/>
              <w:autoSpaceDN w:val="0"/>
              <w:adjustRightInd w:val="0"/>
              <w:ind w:hanging="144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3.2 Flashing the SD Card using Windows</w:t>
            </w:r>
          </w:p>
          <w:p w:rsidR="001D4A38" w:rsidRDefault="001D4A38">
            <w:pPr>
              <w:widowControl/>
              <w:numPr>
                <w:ilvl w:val="2"/>
                <w:numId w:val="1"/>
              </w:numPr>
              <w:tabs>
                <w:tab w:val="left" w:pos="1660"/>
                <w:tab w:val="left" w:pos="2160"/>
              </w:tabs>
              <w:autoSpaceDE w:val="0"/>
              <w:autoSpaceDN w:val="0"/>
              <w:adjustRightInd w:val="0"/>
              <w:ind w:hanging="216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3.2.1 Using the Win32DiskImager program</w:t>
            </w:r>
          </w:p>
          <w:p w:rsidR="001D4A38" w:rsidRDefault="001D4A38">
            <w:pPr>
              <w:widowControl/>
              <w:numPr>
                <w:ilvl w:val="2"/>
                <w:numId w:val="1"/>
              </w:numPr>
              <w:tabs>
                <w:tab w:val="left" w:pos="1660"/>
                <w:tab w:val="left" w:pos="2160"/>
              </w:tabs>
              <w:autoSpaceDE w:val="0"/>
              <w:autoSpaceDN w:val="0"/>
              <w:adjustRightInd w:val="0"/>
              <w:ind w:hanging="216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 xml:space="preserve">3.2.2 Using </w:t>
            </w:r>
            <w:proofErr w:type="spellStart"/>
            <w:r>
              <w:rPr>
                <w:rFonts w:ascii="Helvetica" w:hAnsi="Helvetica" w:cs="Helvetica"/>
                <w:color w:val="092F9D"/>
                <w:kern w:val="0"/>
                <w:sz w:val="26"/>
                <w:szCs w:val="26"/>
              </w:rPr>
              <w:t>flashnul</w:t>
            </w:r>
            <w:proofErr w:type="spellEnd"/>
            <w:r>
              <w:rPr>
                <w:rFonts w:ascii="Helvetica" w:hAnsi="Helvetica" w:cs="Helvetica"/>
                <w:color w:val="092F9D"/>
                <w:kern w:val="0"/>
                <w:sz w:val="26"/>
                <w:szCs w:val="26"/>
              </w:rPr>
              <w:t xml:space="preserve"> (if Win32DiskImager isn't successful)</w:t>
            </w:r>
          </w:p>
          <w:p w:rsidR="001D4A38" w:rsidRDefault="001D4A38">
            <w:pPr>
              <w:widowControl/>
              <w:numPr>
                <w:ilvl w:val="2"/>
                <w:numId w:val="1"/>
              </w:numPr>
              <w:tabs>
                <w:tab w:val="left" w:pos="1660"/>
                <w:tab w:val="left" w:pos="2160"/>
              </w:tabs>
              <w:autoSpaceDE w:val="0"/>
              <w:autoSpaceDN w:val="0"/>
              <w:adjustRightInd w:val="0"/>
              <w:ind w:hanging="216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3.2.3 Using the Fedora Remix Installer</w:t>
            </w:r>
          </w:p>
          <w:p w:rsidR="001D4A38" w:rsidRDefault="001D4A38">
            <w:pPr>
              <w:widowControl/>
              <w:numPr>
                <w:ilvl w:val="1"/>
                <w:numId w:val="1"/>
              </w:numPr>
              <w:tabs>
                <w:tab w:val="left" w:pos="940"/>
                <w:tab w:val="left" w:pos="1440"/>
              </w:tabs>
              <w:autoSpaceDE w:val="0"/>
              <w:autoSpaceDN w:val="0"/>
              <w:adjustRightInd w:val="0"/>
              <w:ind w:hanging="144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3.3 Flashing the SD card using Mac OS X</w:t>
            </w:r>
          </w:p>
          <w:p w:rsidR="001D4A38" w:rsidRDefault="001D4A38">
            <w:pPr>
              <w:widowControl/>
              <w:numPr>
                <w:ilvl w:val="2"/>
                <w:numId w:val="1"/>
              </w:numPr>
              <w:tabs>
                <w:tab w:val="left" w:pos="1660"/>
                <w:tab w:val="left" w:pos="2160"/>
              </w:tabs>
              <w:autoSpaceDE w:val="0"/>
              <w:autoSpaceDN w:val="0"/>
              <w:adjustRightInd w:val="0"/>
              <w:ind w:hanging="216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3.3.1 Run an App (Only with graphical interface)</w:t>
            </w:r>
          </w:p>
          <w:p w:rsidR="001D4A38" w:rsidRDefault="001D4A38">
            <w:pPr>
              <w:widowControl/>
              <w:numPr>
                <w:ilvl w:val="2"/>
                <w:numId w:val="1"/>
              </w:numPr>
              <w:tabs>
                <w:tab w:val="left" w:pos="1660"/>
                <w:tab w:val="left" w:pos="2160"/>
              </w:tabs>
              <w:autoSpaceDE w:val="0"/>
              <w:autoSpaceDN w:val="0"/>
              <w:adjustRightInd w:val="0"/>
              <w:ind w:hanging="216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3.3.2 Using system tools</w:t>
            </w:r>
          </w:p>
          <w:p w:rsidR="001D4A38" w:rsidRDefault="001D4A38">
            <w:pPr>
              <w:widowControl/>
              <w:numPr>
                <w:ilvl w:val="2"/>
                <w:numId w:val="1"/>
              </w:numPr>
              <w:tabs>
                <w:tab w:val="left" w:pos="1660"/>
                <w:tab w:val="left" w:pos="2160"/>
              </w:tabs>
              <w:autoSpaceDE w:val="0"/>
              <w:autoSpaceDN w:val="0"/>
              <w:adjustRightInd w:val="0"/>
              <w:ind w:hanging="216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3.3.3 Using command line tools (1)</w:t>
            </w:r>
          </w:p>
          <w:p w:rsidR="001D4A38" w:rsidRDefault="001D4A38">
            <w:pPr>
              <w:widowControl/>
              <w:numPr>
                <w:ilvl w:val="2"/>
                <w:numId w:val="1"/>
              </w:numPr>
              <w:tabs>
                <w:tab w:val="left" w:pos="1660"/>
                <w:tab w:val="left" w:pos="2160"/>
              </w:tabs>
              <w:autoSpaceDE w:val="0"/>
              <w:autoSpaceDN w:val="0"/>
              <w:adjustRightInd w:val="0"/>
              <w:ind w:hanging="216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3.3.4 Using command line tools (2)</w:t>
            </w:r>
          </w:p>
          <w:p w:rsidR="001D4A38" w:rsidRDefault="001D4A38">
            <w:pPr>
              <w:widowControl/>
              <w:numPr>
                <w:ilvl w:val="1"/>
                <w:numId w:val="1"/>
              </w:numPr>
              <w:tabs>
                <w:tab w:val="left" w:pos="940"/>
                <w:tab w:val="left" w:pos="1440"/>
              </w:tabs>
              <w:autoSpaceDE w:val="0"/>
              <w:autoSpaceDN w:val="0"/>
              <w:adjustRightInd w:val="0"/>
              <w:ind w:hanging="144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3.4 Flashing the SD Card using Linux (including on a Raspberry Pi!)</w:t>
            </w:r>
          </w:p>
          <w:p w:rsidR="001D4A38" w:rsidRDefault="001D4A38">
            <w:pPr>
              <w:widowControl/>
              <w:numPr>
                <w:ilvl w:val="2"/>
                <w:numId w:val="1"/>
              </w:numPr>
              <w:tabs>
                <w:tab w:val="left" w:pos="1660"/>
                <w:tab w:val="left" w:pos="2160"/>
              </w:tabs>
              <w:autoSpaceDE w:val="0"/>
              <w:autoSpaceDN w:val="0"/>
              <w:adjustRightInd w:val="0"/>
              <w:ind w:hanging="216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3.4.1 Using ImageWriter (graphical interface)</w:t>
            </w:r>
          </w:p>
          <w:p w:rsidR="001D4A38" w:rsidRDefault="001D4A38">
            <w:pPr>
              <w:widowControl/>
              <w:numPr>
                <w:ilvl w:val="2"/>
                <w:numId w:val="1"/>
              </w:numPr>
              <w:tabs>
                <w:tab w:val="left" w:pos="1660"/>
                <w:tab w:val="left" w:pos="2160"/>
              </w:tabs>
              <w:autoSpaceDE w:val="0"/>
              <w:autoSpaceDN w:val="0"/>
              <w:adjustRightInd w:val="0"/>
              <w:ind w:hanging="216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3.4.2 Using the Linux command line</w:t>
            </w:r>
          </w:p>
          <w:p w:rsidR="001D4A38" w:rsidRDefault="001D4A38">
            <w:pPr>
              <w:widowControl/>
              <w:numPr>
                <w:ilvl w:val="1"/>
                <w:numId w:val="1"/>
              </w:numPr>
              <w:tabs>
                <w:tab w:val="left" w:pos="940"/>
                <w:tab w:val="left" w:pos="1440"/>
              </w:tabs>
              <w:autoSpaceDE w:val="0"/>
              <w:autoSpaceDN w:val="0"/>
              <w:adjustRightInd w:val="0"/>
              <w:ind w:hanging="144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 xml:space="preserve">3.5 Using any system and </w:t>
            </w:r>
            <w:proofErr w:type="spellStart"/>
            <w:r>
              <w:rPr>
                <w:rFonts w:ascii="Helvetica" w:hAnsi="Helvetica" w:cs="Helvetica"/>
                <w:color w:val="092F9D"/>
                <w:kern w:val="0"/>
                <w:sz w:val="26"/>
                <w:szCs w:val="26"/>
              </w:rPr>
              <w:t>BerryBoot</w:t>
            </w:r>
            <w:proofErr w:type="spellEnd"/>
          </w:p>
          <w:p w:rsidR="001D4A38" w:rsidRDefault="001D4A38">
            <w:pPr>
              <w:widowControl/>
              <w:numPr>
                <w:ilvl w:val="0"/>
                <w:numId w:val="1"/>
              </w:numPr>
              <w:tabs>
                <w:tab w:val="left" w:pos="220"/>
                <w:tab w:val="left" w:pos="720"/>
              </w:tabs>
              <w:autoSpaceDE w:val="0"/>
              <w:autoSpaceDN w:val="0"/>
              <w:adjustRightInd w:val="0"/>
              <w:ind w:hanging="72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4 Other points</w:t>
            </w:r>
          </w:p>
          <w:p w:rsidR="001D4A38" w:rsidRDefault="001D4A38">
            <w:pPr>
              <w:widowControl/>
              <w:numPr>
                <w:ilvl w:val="0"/>
                <w:numId w:val="1"/>
              </w:numPr>
              <w:tabs>
                <w:tab w:val="left" w:pos="220"/>
                <w:tab w:val="left" w:pos="720"/>
              </w:tabs>
              <w:autoSpaceDE w:val="0"/>
              <w:autoSpaceDN w:val="0"/>
              <w:adjustRightInd w:val="0"/>
              <w:ind w:hanging="72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5 Manually resizing the SD card partitions (Optional)</w:t>
            </w:r>
          </w:p>
          <w:p w:rsidR="001D4A38" w:rsidRDefault="001D4A38">
            <w:pPr>
              <w:widowControl/>
              <w:numPr>
                <w:ilvl w:val="0"/>
                <w:numId w:val="1"/>
              </w:numPr>
              <w:tabs>
                <w:tab w:val="left" w:pos="220"/>
                <w:tab w:val="left" w:pos="720"/>
              </w:tabs>
              <w:autoSpaceDE w:val="0"/>
              <w:autoSpaceDN w:val="0"/>
              <w:adjustRightInd w:val="0"/>
              <w:ind w:hanging="72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6 Adding a data partition (Optional)</w:t>
            </w:r>
          </w:p>
          <w:p w:rsidR="001D4A38" w:rsidRDefault="001D4A38">
            <w:pPr>
              <w:widowControl/>
              <w:numPr>
                <w:ilvl w:val="0"/>
                <w:numId w:val="1"/>
              </w:numPr>
              <w:tabs>
                <w:tab w:val="left" w:pos="220"/>
                <w:tab w:val="left" w:pos="720"/>
              </w:tabs>
              <w:autoSpaceDE w:val="0"/>
              <w:autoSpaceDN w:val="0"/>
              <w:adjustRightInd w:val="0"/>
              <w:ind w:hanging="72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7 References</w:t>
            </w:r>
          </w:p>
          <w:p w:rsidR="001D4A38" w:rsidRDefault="001D4A38">
            <w:pPr>
              <w:widowControl/>
              <w:numPr>
                <w:ilvl w:val="1"/>
                <w:numId w:val="1"/>
              </w:numPr>
              <w:tabs>
                <w:tab w:val="left" w:pos="940"/>
                <w:tab w:val="left" w:pos="1440"/>
              </w:tabs>
              <w:autoSpaceDE w:val="0"/>
              <w:autoSpaceDN w:val="0"/>
              <w:adjustRightInd w:val="0"/>
              <w:ind w:hanging="1440"/>
              <w:jc w:val="left"/>
              <w:rPr>
                <w:rFonts w:ascii="Helvetica" w:hAnsi="Helvetica" w:cs="Helvetica"/>
                <w:color w:val="1C1C1C"/>
                <w:kern w:val="0"/>
                <w:sz w:val="26"/>
                <w:szCs w:val="26"/>
              </w:rPr>
            </w:pPr>
            <w:r>
              <w:rPr>
                <w:rFonts w:ascii="Helvetica" w:hAnsi="Helvetica" w:cs="Helvetica"/>
                <w:color w:val="092F9D"/>
                <w:kern w:val="1"/>
                <w:sz w:val="26"/>
                <w:szCs w:val="26"/>
              </w:rPr>
              <w:tab/>
            </w:r>
            <w:r>
              <w:rPr>
                <w:rFonts w:ascii="Helvetica" w:hAnsi="Helvetica" w:cs="Helvetica"/>
                <w:color w:val="092F9D"/>
                <w:kern w:val="1"/>
                <w:sz w:val="26"/>
                <w:szCs w:val="26"/>
              </w:rPr>
              <w:tab/>
            </w:r>
            <w:r>
              <w:rPr>
                <w:rFonts w:ascii="Helvetica" w:hAnsi="Helvetica" w:cs="Helvetica"/>
                <w:color w:val="092F9D"/>
                <w:kern w:val="0"/>
                <w:sz w:val="26"/>
                <w:szCs w:val="26"/>
              </w:rPr>
              <w:t xml:space="preserve">7.1 </w:t>
            </w:r>
            <w:proofErr w:type="gramStart"/>
            <w:r>
              <w:rPr>
                <w:rFonts w:ascii="Helvetica" w:hAnsi="Helvetica" w:cs="Helvetica"/>
                <w:color w:val="092F9D"/>
                <w:kern w:val="0"/>
                <w:sz w:val="26"/>
                <w:szCs w:val="26"/>
              </w:rPr>
              <w:t>SD(</w:t>
            </w:r>
            <w:proofErr w:type="gramEnd"/>
            <w:r>
              <w:rPr>
                <w:rFonts w:ascii="Helvetica" w:hAnsi="Helvetica" w:cs="Helvetica"/>
                <w:color w:val="092F9D"/>
                <w:kern w:val="0"/>
                <w:sz w:val="26"/>
                <w:szCs w:val="26"/>
              </w:rPr>
              <w:t>DC|DX] Card Class 6 &amp; 10 Hints</w:t>
            </w:r>
          </w:p>
        </w:tc>
      </w:tr>
    </w:tbl>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 xml:space="preserve"> </w:t>
      </w:r>
      <w:hyperlink r:id="rId6" w:history="1">
        <w:r>
          <w:rPr>
            <w:rFonts w:ascii="Helvetica" w:hAnsi="Helvetica" w:cs="Helvetica"/>
            <w:color w:val="092F9D"/>
            <w:kern w:val="0"/>
            <w:sz w:val="28"/>
            <w:szCs w:val="28"/>
          </w:rPr>
          <w:t>Back to the Hub</w:t>
        </w:r>
      </w:hyperlink>
    </w:p>
    <w:p w:rsidR="001D4A38" w:rsidRDefault="001D4A38" w:rsidP="001D4A38">
      <w:pPr>
        <w:widowControl/>
        <w:autoSpaceDE w:val="0"/>
        <w:autoSpaceDN w:val="0"/>
        <w:adjustRightInd w:val="0"/>
        <w:jc w:val="left"/>
        <w:rPr>
          <w:rFonts w:ascii="Helvetica" w:hAnsi="Helvetica" w:cs="Helvetica"/>
          <w:color w:val="1C1C1C"/>
          <w:kern w:val="0"/>
          <w:sz w:val="28"/>
          <w:szCs w:val="28"/>
        </w:rPr>
      </w:pP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b/>
          <w:bCs/>
          <w:color w:val="1C1C1C"/>
          <w:kern w:val="0"/>
          <w:sz w:val="28"/>
          <w:szCs w:val="28"/>
        </w:rPr>
        <w:t>Getting Started:</w:t>
      </w:r>
    </w:p>
    <w:p w:rsidR="001D4A38" w:rsidRDefault="001D4A38" w:rsidP="001D4A38">
      <w:pPr>
        <w:widowControl/>
        <w:autoSpaceDE w:val="0"/>
        <w:autoSpaceDN w:val="0"/>
        <w:adjustRightInd w:val="0"/>
        <w:jc w:val="left"/>
        <w:rPr>
          <w:rFonts w:ascii="Helvetica" w:hAnsi="Helvetica" w:cs="Helvetica"/>
          <w:color w:val="1C1C1C"/>
          <w:kern w:val="0"/>
          <w:sz w:val="28"/>
          <w:szCs w:val="28"/>
        </w:rPr>
      </w:pPr>
      <w:hyperlink r:id="rId7" w:history="1">
        <w:r>
          <w:rPr>
            <w:rFonts w:ascii="Helvetica" w:hAnsi="Helvetica" w:cs="Helvetica"/>
            <w:i/>
            <w:iCs/>
            <w:color w:val="092F9D"/>
            <w:kern w:val="0"/>
            <w:sz w:val="28"/>
            <w:szCs w:val="28"/>
          </w:rPr>
          <w:t>Buying Guide</w:t>
        </w:r>
      </w:hyperlink>
      <w:r>
        <w:rPr>
          <w:rFonts w:ascii="Helvetica" w:hAnsi="Helvetica" w:cs="Helvetica"/>
          <w:i/>
          <w:iCs/>
          <w:color w:val="1C1C1C"/>
          <w:kern w:val="0"/>
          <w:sz w:val="28"/>
          <w:szCs w:val="28"/>
        </w:rPr>
        <w:t xml:space="preserve"> - for advice on buying the Raspberry Pi.</w:t>
      </w:r>
    </w:p>
    <w:p w:rsidR="001D4A38" w:rsidRDefault="001D4A38" w:rsidP="001D4A38">
      <w:pPr>
        <w:widowControl/>
        <w:autoSpaceDE w:val="0"/>
        <w:autoSpaceDN w:val="0"/>
        <w:adjustRightInd w:val="0"/>
        <w:jc w:val="left"/>
        <w:rPr>
          <w:rFonts w:ascii="Helvetica" w:hAnsi="Helvetica" w:cs="Helvetica"/>
          <w:color w:val="1C1C1C"/>
          <w:kern w:val="0"/>
          <w:sz w:val="28"/>
          <w:szCs w:val="28"/>
        </w:rPr>
      </w:pPr>
      <w:proofErr w:type="gramStart"/>
      <w:r>
        <w:rPr>
          <w:rFonts w:ascii="Helvetica" w:hAnsi="Helvetica" w:cs="Helvetica"/>
          <w:b/>
          <w:bCs/>
          <w:i/>
          <w:iCs/>
          <w:color w:val="1C1C1C"/>
          <w:kern w:val="0"/>
          <w:sz w:val="28"/>
          <w:szCs w:val="28"/>
        </w:rPr>
        <w:t>SD Card Setup</w:t>
      </w:r>
      <w:r>
        <w:rPr>
          <w:rFonts w:ascii="Helvetica" w:hAnsi="Helvetica" w:cs="Helvetica"/>
          <w:i/>
          <w:iCs/>
          <w:color w:val="1C1C1C"/>
          <w:kern w:val="0"/>
          <w:sz w:val="28"/>
          <w:szCs w:val="28"/>
        </w:rPr>
        <w:t xml:space="preserve"> - for information on how to prepare the SD Card used to boot your Raspberry Pi.</w:t>
      </w:r>
      <w:proofErr w:type="gramEnd"/>
    </w:p>
    <w:p w:rsidR="001D4A38" w:rsidRDefault="001D4A38" w:rsidP="001D4A38">
      <w:pPr>
        <w:widowControl/>
        <w:autoSpaceDE w:val="0"/>
        <w:autoSpaceDN w:val="0"/>
        <w:adjustRightInd w:val="0"/>
        <w:jc w:val="left"/>
        <w:rPr>
          <w:rFonts w:ascii="Helvetica" w:hAnsi="Helvetica" w:cs="Helvetica"/>
          <w:color w:val="1C1C1C"/>
          <w:kern w:val="0"/>
          <w:sz w:val="28"/>
          <w:szCs w:val="28"/>
        </w:rPr>
      </w:pPr>
      <w:hyperlink r:id="rId8" w:history="1">
        <w:r>
          <w:rPr>
            <w:rFonts w:ascii="Helvetica" w:hAnsi="Helvetica" w:cs="Helvetica"/>
            <w:i/>
            <w:iCs/>
            <w:color w:val="092F9D"/>
            <w:kern w:val="0"/>
            <w:sz w:val="28"/>
            <w:szCs w:val="28"/>
          </w:rPr>
          <w:t>Basic Setup</w:t>
        </w:r>
      </w:hyperlink>
      <w:r>
        <w:rPr>
          <w:rFonts w:ascii="Helvetica" w:hAnsi="Helvetica" w:cs="Helvetica"/>
          <w:i/>
          <w:iCs/>
          <w:color w:val="1C1C1C"/>
          <w:kern w:val="0"/>
          <w:sz w:val="28"/>
          <w:szCs w:val="28"/>
        </w:rPr>
        <w:t xml:space="preserve"> - for help with buying / selecting other hardware and setting it up.</w:t>
      </w:r>
    </w:p>
    <w:p w:rsidR="001D4A38" w:rsidRDefault="001D4A38" w:rsidP="001D4A38">
      <w:pPr>
        <w:widowControl/>
        <w:autoSpaceDE w:val="0"/>
        <w:autoSpaceDN w:val="0"/>
        <w:adjustRightInd w:val="0"/>
        <w:jc w:val="left"/>
        <w:rPr>
          <w:rFonts w:ascii="Helvetica" w:hAnsi="Helvetica" w:cs="Helvetica"/>
          <w:color w:val="1C1C1C"/>
          <w:kern w:val="0"/>
          <w:sz w:val="28"/>
          <w:szCs w:val="28"/>
        </w:rPr>
      </w:pPr>
      <w:hyperlink r:id="rId9" w:history="1">
        <w:r>
          <w:rPr>
            <w:rFonts w:ascii="Helvetica" w:hAnsi="Helvetica" w:cs="Helvetica"/>
            <w:i/>
            <w:iCs/>
            <w:color w:val="092F9D"/>
            <w:kern w:val="0"/>
            <w:sz w:val="28"/>
            <w:szCs w:val="28"/>
          </w:rPr>
          <w:t>Beginners Guide</w:t>
        </w:r>
      </w:hyperlink>
      <w:r>
        <w:rPr>
          <w:rFonts w:ascii="Helvetica" w:hAnsi="Helvetica" w:cs="Helvetica"/>
          <w:i/>
          <w:iCs/>
          <w:color w:val="1C1C1C"/>
          <w:kern w:val="0"/>
          <w:sz w:val="28"/>
          <w:szCs w:val="28"/>
        </w:rPr>
        <w:t xml:space="preserve"> - you are up and running, now what can you do?</w:t>
      </w:r>
    </w:p>
    <w:p w:rsidR="001D4A38" w:rsidRDefault="001D4A38" w:rsidP="001D4A38">
      <w:pPr>
        <w:widowControl/>
        <w:autoSpaceDE w:val="0"/>
        <w:autoSpaceDN w:val="0"/>
        <w:adjustRightInd w:val="0"/>
        <w:jc w:val="left"/>
        <w:rPr>
          <w:rFonts w:ascii="Helvetica" w:hAnsi="Helvetica" w:cs="Helvetica"/>
          <w:color w:val="1C1C1C"/>
          <w:kern w:val="0"/>
          <w:sz w:val="28"/>
          <w:szCs w:val="28"/>
        </w:rPr>
      </w:pPr>
      <w:hyperlink r:id="rId10" w:history="1">
        <w:proofErr w:type="gramStart"/>
        <w:r>
          <w:rPr>
            <w:rFonts w:ascii="Helvetica" w:hAnsi="Helvetica" w:cs="Helvetica"/>
            <w:i/>
            <w:iCs/>
            <w:color w:val="092F9D"/>
            <w:kern w:val="0"/>
            <w:sz w:val="28"/>
            <w:szCs w:val="28"/>
          </w:rPr>
          <w:t>Advanced Se</w:t>
        </w:r>
        <w:r>
          <w:rPr>
            <w:rFonts w:ascii="Helvetica" w:hAnsi="Helvetica" w:cs="Helvetica"/>
            <w:i/>
            <w:iCs/>
            <w:color w:val="092F9D"/>
            <w:kern w:val="0"/>
            <w:sz w:val="28"/>
            <w:szCs w:val="28"/>
          </w:rPr>
          <w:t>t</w:t>
        </w:r>
        <w:r>
          <w:rPr>
            <w:rFonts w:ascii="Helvetica" w:hAnsi="Helvetica" w:cs="Helvetica"/>
            <w:i/>
            <w:iCs/>
            <w:color w:val="092F9D"/>
            <w:kern w:val="0"/>
            <w:sz w:val="28"/>
            <w:szCs w:val="28"/>
          </w:rPr>
          <w:t>up</w:t>
        </w:r>
      </w:hyperlink>
      <w:r>
        <w:rPr>
          <w:rFonts w:ascii="Helvetica" w:hAnsi="Helvetica" w:cs="Helvetica"/>
          <w:i/>
          <w:iCs/>
          <w:color w:val="1C1C1C"/>
          <w:kern w:val="0"/>
          <w:sz w:val="28"/>
          <w:szCs w:val="28"/>
        </w:rPr>
        <w:t xml:space="preserve"> - for more extensive information on setting up.</w:t>
      </w:r>
      <w:proofErr w:type="gramEnd"/>
    </w:p>
    <w:p w:rsidR="001D4A38" w:rsidRDefault="001D4A38" w:rsidP="001D4A38">
      <w:pPr>
        <w:widowControl/>
        <w:autoSpaceDE w:val="0"/>
        <w:autoSpaceDN w:val="0"/>
        <w:adjustRightInd w:val="0"/>
        <w:jc w:val="left"/>
        <w:rPr>
          <w:rFonts w:ascii="Helvetica" w:hAnsi="Helvetica" w:cs="Helvetica"/>
          <w:color w:val="1C1C1C"/>
          <w:kern w:val="0"/>
          <w:sz w:val="28"/>
          <w:szCs w:val="28"/>
        </w:rPr>
      </w:pPr>
      <w:hyperlink r:id="rId11" w:history="1">
        <w:r>
          <w:rPr>
            <w:rFonts w:ascii="Helvetica" w:hAnsi="Helvetica" w:cs="Helvetica"/>
            <w:i/>
            <w:iCs/>
            <w:color w:val="092F9D"/>
            <w:kern w:val="0"/>
            <w:sz w:val="28"/>
            <w:szCs w:val="28"/>
          </w:rPr>
          <w:t>Trouble Shooting</w:t>
        </w:r>
      </w:hyperlink>
      <w:r>
        <w:rPr>
          <w:rFonts w:ascii="Helvetica" w:hAnsi="Helvetica" w:cs="Helvetica"/>
          <w:i/>
          <w:iCs/>
          <w:color w:val="1C1C1C"/>
          <w:kern w:val="0"/>
          <w:sz w:val="28"/>
          <w:szCs w:val="28"/>
        </w:rPr>
        <w:t xml:space="preserve"> - some things to check if things don't work as expected.</w:t>
      </w:r>
    </w:p>
    <w:p w:rsidR="001D4A38" w:rsidRDefault="001D4A38" w:rsidP="001D4A38">
      <w:pPr>
        <w:widowControl/>
        <w:autoSpaceDE w:val="0"/>
        <w:autoSpaceDN w:val="0"/>
        <w:adjustRightInd w:val="0"/>
        <w:jc w:val="left"/>
        <w:rPr>
          <w:rFonts w:ascii="Helvetica" w:hAnsi="Helvetica" w:cs="Helvetica"/>
          <w:color w:val="1C1C1C"/>
          <w:kern w:val="0"/>
          <w:sz w:val="28"/>
          <w:szCs w:val="28"/>
        </w:rPr>
      </w:pPr>
    </w:p>
    <w:p w:rsidR="001D4A38" w:rsidRDefault="001D4A38" w:rsidP="001D4A38">
      <w:pPr>
        <w:widowControl/>
        <w:autoSpaceDE w:val="0"/>
        <w:autoSpaceDN w:val="0"/>
        <w:adjustRightInd w:val="0"/>
        <w:jc w:val="left"/>
        <w:rPr>
          <w:rFonts w:ascii="Georgia" w:hAnsi="Georgia" w:cs="Georgia"/>
          <w:kern w:val="0"/>
          <w:sz w:val="50"/>
          <w:szCs w:val="50"/>
        </w:rPr>
      </w:pPr>
      <w:r>
        <w:rPr>
          <w:rFonts w:ascii="Georgia" w:hAnsi="Georgia" w:cs="Georgia"/>
          <w:color w:val="1C1C1C"/>
          <w:kern w:val="0"/>
          <w:sz w:val="50"/>
          <w:szCs w:val="50"/>
        </w:rPr>
        <w:t>SD card setup</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 xml:space="preserve">The Raspberry Pi will not start without a properly formatted SD Card, containing the </w:t>
      </w:r>
      <w:proofErr w:type="spellStart"/>
      <w:r>
        <w:rPr>
          <w:rFonts w:ascii="Helvetica" w:hAnsi="Helvetica" w:cs="Helvetica"/>
          <w:color w:val="1C1C1C"/>
          <w:kern w:val="0"/>
          <w:sz w:val="28"/>
          <w:szCs w:val="28"/>
        </w:rPr>
        <w:t>bootloader</w:t>
      </w:r>
      <w:proofErr w:type="spellEnd"/>
      <w:r>
        <w:rPr>
          <w:rFonts w:ascii="Helvetica" w:hAnsi="Helvetica" w:cs="Helvetica"/>
          <w:color w:val="1C1C1C"/>
          <w:kern w:val="0"/>
          <w:sz w:val="28"/>
          <w:szCs w:val="28"/>
        </w:rPr>
        <w:t xml:space="preserve"> and a suitable operating system. Many problems with booting the Raspberry Pi are a result of an improperly formatted or corrupted card. Make sure that you insert the card before powering on the Raspberry Pi, and that you shutdown the Raspberry Pi before unplugging the card. If you do have problems booting the Raspberry Pi, see the </w:t>
      </w:r>
      <w:hyperlink r:id="rId12" w:history="1">
        <w:proofErr w:type="gramStart"/>
        <w:r>
          <w:rPr>
            <w:rFonts w:ascii="Helvetica" w:hAnsi="Helvetica" w:cs="Helvetica"/>
            <w:color w:val="092F9D"/>
            <w:kern w:val="0"/>
            <w:sz w:val="28"/>
            <w:szCs w:val="28"/>
          </w:rPr>
          <w:t>trouble shooting</w:t>
        </w:r>
        <w:proofErr w:type="gramEnd"/>
        <w:r>
          <w:rPr>
            <w:rFonts w:ascii="Helvetica" w:hAnsi="Helvetica" w:cs="Helvetica"/>
            <w:color w:val="092F9D"/>
            <w:kern w:val="0"/>
            <w:sz w:val="28"/>
            <w:szCs w:val="28"/>
          </w:rPr>
          <w:t xml:space="preserve"> page</w:t>
        </w:r>
      </w:hyperlink>
      <w:r>
        <w:rPr>
          <w:rFonts w:ascii="Helvetica" w:hAnsi="Helvetica" w:cs="Helvetica"/>
          <w:color w:val="1C1C1C"/>
          <w:kern w:val="0"/>
          <w:sz w:val="28"/>
          <w:szCs w:val="28"/>
        </w:rPr>
        <w:t xml:space="preserve"> first.</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 xml:space="preserve">You will also need to choose a distribution. Available distributions </w:t>
      </w:r>
      <w:hyperlink r:id="rId13" w:history="1">
        <w:r>
          <w:rPr>
            <w:rFonts w:ascii="Helvetica" w:hAnsi="Helvetica" w:cs="Helvetica"/>
            <w:color w:val="092F9D"/>
            <w:kern w:val="0"/>
            <w:sz w:val="28"/>
            <w:szCs w:val="28"/>
          </w:rPr>
          <w:t>are shown here</w:t>
        </w:r>
      </w:hyperlink>
      <w:r>
        <w:rPr>
          <w:rFonts w:ascii="Helvetica" w:hAnsi="Helvetica" w:cs="Helvetica"/>
          <w:color w:val="1C1C1C"/>
          <w:kern w:val="0"/>
          <w:sz w:val="28"/>
          <w:szCs w:val="28"/>
        </w:rPr>
        <w:t xml:space="preserve">; you will need the Raspberry Pi </w:t>
      </w:r>
      <w:proofErr w:type="spellStart"/>
      <w:r>
        <w:rPr>
          <w:rFonts w:ascii="Helvetica" w:hAnsi="Helvetica" w:cs="Helvetica"/>
          <w:color w:val="1C1C1C"/>
          <w:kern w:val="0"/>
          <w:sz w:val="28"/>
          <w:szCs w:val="28"/>
        </w:rPr>
        <w:t>bootloader</w:t>
      </w:r>
      <w:proofErr w:type="spellEnd"/>
      <w:r>
        <w:rPr>
          <w:rFonts w:ascii="Helvetica" w:hAnsi="Helvetica" w:cs="Helvetica"/>
          <w:color w:val="1C1C1C"/>
          <w:kern w:val="0"/>
          <w:sz w:val="28"/>
          <w:szCs w:val="28"/>
        </w:rPr>
        <w:t xml:space="preserve"> to launch your distribution, so you need one for the Raspberry Pi and cannot download a PC based distribution and use that. Note that you can have several SD Cards with a separate distribution on each, then power off, swap cards and restart the Raspberry Pi to use that card.</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Some Raspberry Pi kits will come with a ready-to-go card with the distribution pre-installed, or these can be bought separately. There is more on this below.</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 xml:space="preserve">If you don't have a pre-installed card you will need to prepare your own. Make sure you get a reasonable quality card rather than a cheap one. Check the </w:t>
      </w:r>
      <w:hyperlink r:id="rId14" w:history="1">
        <w:r>
          <w:rPr>
            <w:rFonts w:ascii="Helvetica" w:hAnsi="Helvetica" w:cs="Helvetica"/>
            <w:color w:val="092F9D"/>
            <w:kern w:val="0"/>
            <w:sz w:val="28"/>
            <w:szCs w:val="28"/>
          </w:rPr>
          <w:t>SD Card list</w:t>
        </w:r>
      </w:hyperlink>
      <w:r>
        <w:rPr>
          <w:rFonts w:ascii="Helvetica" w:hAnsi="Helvetica" w:cs="Helvetica"/>
          <w:color w:val="1C1C1C"/>
          <w:kern w:val="0"/>
          <w:sz w:val="28"/>
          <w:szCs w:val="28"/>
        </w:rPr>
        <w:t xml:space="preserve"> if you are not sure. Warning! When you write the Raspberry Pi image to your SD card you will lose all data that was on the card. Official images are available from </w:t>
      </w:r>
      <w:hyperlink r:id="rId15" w:history="1">
        <w:r>
          <w:rPr>
            <w:rFonts w:ascii="Helvetica" w:hAnsi="Helvetica" w:cs="Helvetica"/>
            <w:color w:val="274FAD"/>
            <w:kern w:val="0"/>
            <w:sz w:val="28"/>
            <w:szCs w:val="28"/>
          </w:rPr>
          <w:t>http://www.raspberrypi.org/downloads</w:t>
        </w:r>
      </w:hyperlink>
      <w:r>
        <w:rPr>
          <w:rFonts w:ascii="Helvetica" w:hAnsi="Helvetica" w:cs="Helvetica"/>
          <w:color w:val="1C1C1C"/>
          <w:kern w:val="0"/>
          <w:sz w:val="28"/>
          <w:szCs w:val="28"/>
        </w:rPr>
        <w:t>.</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b/>
          <w:bCs/>
          <w:color w:val="1C1C1C"/>
          <w:kern w:val="0"/>
          <w:sz w:val="28"/>
          <w:szCs w:val="28"/>
        </w:rPr>
        <w:t>Note: It is highly recommended that you start with the latest official NOOBS installer: check the Raspberry Pi official website (</w:t>
      </w:r>
      <w:hyperlink r:id="rId16" w:history="1">
        <w:r>
          <w:rPr>
            <w:rFonts w:ascii="Helvetica" w:hAnsi="Helvetica" w:cs="Helvetica"/>
            <w:b/>
            <w:bCs/>
            <w:color w:val="274FAD"/>
            <w:kern w:val="0"/>
            <w:sz w:val="28"/>
            <w:szCs w:val="28"/>
          </w:rPr>
          <w:t>http://www.raspberrypi.org/downloads</w:t>
        </w:r>
      </w:hyperlink>
      <w:r>
        <w:rPr>
          <w:rFonts w:ascii="Helvetica" w:hAnsi="Helvetica" w:cs="Helvetica"/>
          <w:b/>
          <w:bCs/>
          <w:color w:val="1C1C1C"/>
          <w:kern w:val="0"/>
          <w:sz w:val="28"/>
          <w:szCs w:val="28"/>
        </w:rPr>
        <w:t xml:space="preserve">) for the current version. This makes the process of installing an operating system as easy as copying a few files in a zip archive to your SD card. This contains the </w:t>
      </w:r>
      <w:proofErr w:type="spellStart"/>
      <w:r>
        <w:rPr>
          <w:rFonts w:ascii="Helvetica" w:hAnsi="Helvetica" w:cs="Helvetica"/>
          <w:b/>
          <w:bCs/>
          <w:color w:val="1C1C1C"/>
          <w:kern w:val="0"/>
          <w:sz w:val="28"/>
          <w:szCs w:val="28"/>
        </w:rPr>
        <w:t>reccomended</w:t>
      </w:r>
      <w:proofErr w:type="spellEnd"/>
      <w:r>
        <w:rPr>
          <w:rFonts w:ascii="Helvetica" w:hAnsi="Helvetica" w:cs="Helvetica"/>
          <w:b/>
          <w:bCs/>
          <w:color w:val="1C1C1C"/>
          <w:kern w:val="0"/>
          <w:sz w:val="28"/>
          <w:szCs w:val="28"/>
        </w:rPr>
        <w:t xml:space="preserve"> </w:t>
      </w:r>
      <w:proofErr w:type="spellStart"/>
      <w:r>
        <w:rPr>
          <w:rFonts w:ascii="Helvetica" w:hAnsi="Helvetica" w:cs="Helvetica"/>
          <w:b/>
          <w:bCs/>
          <w:color w:val="1C1C1C"/>
          <w:kern w:val="0"/>
          <w:sz w:val="28"/>
          <w:szCs w:val="28"/>
        </w:rPr>
        <w:t>Raspbian</w:t>
      </w:r>
      <w:proofErr w:type="spellEnd"/>
      <w:r>
        <w:rPr>
          <w:rFonts w:ascii="Helvetica" w:hAnsi="Helvetica" w:cs="Helvetica"/>
          <w:b/>
          <w:bCs/>
          <w:color w:val="1C1C1C"/>
          <w:kern w:val="0"/>
          <w:sz w:val="28"/>
          <w:szCs w:val="28"/>
        </w:rPr>
        <w:t xml:space="preserve"> distribution, as well as various other distributions, all of which are available as individual images from the downloads page, if you prefer not to use NOOBS.</w:t>
      </w:r>
    </w:p>
    <w:p w:rsidR="001D4A38" w:rsidRDefault="001D4A38" w:rsidP="001D4A38">
      <w:pPr>
        <w:widowControl/>
        <w:autoSpaceDE w:val="0"/>
        <w:autoSpaceDN w:val="0"/>
        <w:adjustRightInd w:val="0"/>
        <w:jc w:val="left"/>
        <w:rPr>
          <w:rFonts w:ascii="Georgia" w:hAnsi="Georgia" w:cs="Georgia"/>
          <w:kern w:val="0"/>
          <w:sz w:val="50"/>
          <w:szCs w:val="50"/>
        </w:rPr>
      </w:pPr>
      <w:r>
        <w:rPr>
          <w:rFonts w:ascii="Georgia" w:hAnsi="Georgia" w:cs="Georgia"/>
          <w:color w:val="1C1C1C"/>
          <w:kern w:val="0"/>
          <w:sz w:val="50"/>
          <w:szCs w:val="50"/>
        </w:rPr>
        <w:t>Safe / Easy way</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Buying a preloaded SD card from a reputable supplier means that you can just plug it in and power up your Raspberry Pi; it should then just work. If you don't buy one of these, you will have to create your own using the instructions below</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You may need to perform an upgrade of the card once you have got the Raspberry Pi working, as a distribution (usually) is continuously updated and the card may not contain those updates</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Compare these for prices, delivery, distribution and card size/class:</w:t>
      </w:r>
    </w:p>
    <w:p w:rsidR="001D4A38" w:rsidRDefault="001D4A38" w:rsidP="001D4A38">
      <w:pPr>
        <w:widowControl/>
        <w:numPr>
          <w:ilvl w:val="0"/>
          <w:numId w:val="2"/>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Official </w:t>
      </w:r>
      <w:hyperlink r:id="rId17" w:history="1">
        <w:r>
          <w:rPr>
            <w:rFonts w:ascii="Helvetica" w:hAnsi="Helvetica" w:cs="Helvetica"/>
            <w:color w:val="274FAD"/>
            <w:kern w:val="0"/>
            <w:sz w:val="28"/>
            <w:szCs w:val="28"/>
          </w:rPr>
          <w:t>Raspberry Pi Swag Store</w:t>
        </w:r>
      </w:hyperlink>
    </w:p>
    <w:p w:rsidR="001D4A38" w:rsidRDefault="001D4A38" w:rsidP="001D4A38">
      <w:pPr>
        <w:widowControl/>
        <w:numPr>
          <w:ilvl w:val="0"/>
          <w:numId w:val="3"/>
        </w:numPr>
        <w:tabs>
          <w:tab w:val="left" w:pos="220"/>
          <w:tab w:val="left" w:pos="720"/>
        </w:tabs>
        <w:autoSpaceDE w:val="0"/>
        <w:autoSpaceDN w:val="0"/>
        <w:adjustRightInd w:val="0"/>
        <w:ind w:hanging="720"/>
        <w:jc w:val="left"/>
        <w:rPr>
          <w:rFonts w:ascii="Helvetica" w:hAnsi="Helvetica" w:cs="Helvetica"/>
          <w:color w:val="1C1C1C"/>
          <w:kern w:val="0"/>
          <w:sz w:val="28"/>
          <w:szCs w:val="28"/>
        </w:rPr>
      </w:pPr>
      <w:hyperlink r:id="rId18" w:history="1">
        <w:r>
          <w:rPr>
            <w:rFonts w:ascii="Helvetica" w:hAnsi="Helvetica" w:cs="Helvetica"/>
            <w:color w:val="274FAD"/>
            <w:kern w:val="0"/>
            <w:sz w:val="28"/>
            <w:szCs w:val="28"/>
          </w:rPr>
          <w:t>The Pi Hut</w:t>
        </w:r>
      </w:hyperlink>
      <w:r>
        <w:rPr>
          <w:rFonts w:ascii="Helvetica" w:hAnsi="Helvetica" w:cs="Helvetica"/>
          <w:color w:val="1C1C1C"/>
          <w:kern w:val="0"/>
          <w:sz w:val="28"/>
          <w:szCs w:val="28"/>
        </w:rPr>
        <w:t xml:space="preserve"> offers a wide range of SD cards preloaded with either:</w:t>
      </w:r>
    </w:p>
    <w:p w:rsidR="001D4A38" w:rsidRDefault="001D4A38" w:rsidP="001D4A38">
      <w:pPr>
        <w:widowControl/>
        <w:numPr>
          <w:ilvl w:val="1"/>
          <w:numId w:val="3"/>
        </w:numPr>
        <w:tabs>
          <w:tab w:val="left" w:pos="940"/>
          <w:tab w:val="left" w:pos="1440"/>
        </w:tabs>
        <w:autoSpaceDE w:val="0"/>
        <w:autoSpaceDN w:val="0"/>
        <w:adjustRightInd w:val="0"/>
        <w:ind w:hanging="1440"/>
        <w:jc w:val="left"/>
        <w:rPr>
          <w:rFonts w:ascii="Helvetica" w:hAnsi="Helvetica" w:cs="Helvetica"/>
          <w:color w:val="1C1C1C"/>
          <w:kern w:val="0"/>
          <w:sz w:val="28"/>
          <w:szCs w:val="28"/>
        </w:rPr>
      </w:pPr>
      <w:hyperlink r:id="rId19" w:history="1">
        <w:r>
          <w:rPr>
            <w:rFonts w:ascii="Helvetica" w:hAnsi="Helvetica" w:cs="Helvetica"/>
            <w:color w:val="274FAD"/>
            <w:kern w:val="0"/>
            <w:sz w:val="28"/>
            <w:szCs w:val="28"/>
          </w:rPr>
          <w:t>NOOBS</w:t>
        </w:r>
      </w:hyperlink>
      <w:r>
        <w:rPr>
          <w:rFonts w:ascii="Helvetica" w:hAnsi="Helvetica" w:cs="Helvetica"/>
          <w:color w:val="1C1C1C"/>
          <w:kern w:val="0"/>
          <w:sz w:val="28"/>
          <w:szCs w:val="28"/>
        </w:rPr>
        <w:t>.</w:t>
      </w:r>
    </w:p>
    <w:p w:rsidR="001D4A38" w:rsidRDefault="001D4A38" w:rsidP="001D4A38">
      <w:pPr>
        <w:widowControl/>
        <w:numPr>
          <w:ilvl w:val="1"/>
          <w:numId w:val="3"/>
        </w:numPr>
        <w:tabs>
          <w:tab w:val="left" w:pos="940"/>
          <w:tab w:val="left" w:pos="1440"/>
        </w:tabs>
        <w:autoSpaceDE w:val="0"/>
        <w:autoSpaceDN w:val="0"/>
        <w:adjustRightInd w:val="0"/>
        <w:ind w:hanging="1440"/>
        <w:jc w:val="left"/>
        <w:rPr>
          <w:rFonts w:ascii="Helvetica" w:hAnsi="Helvetica" w:cs="Helvetica"/>
          <w:color w:val="1C1C1C"/>
          <w:kern w:val="0"/>
          <w:sz w:val="28"/>
          <w:szCs w:val="28"/>
        </w:rPr>
      </w:pPr>
      <w:hyperlink r:id="rId20" w:history="1">
        <w:r>
          <w:rPr>
            <w:rFonts w:ascii="Helvetica" w:hAnsi="Helvetica" w:cs="Helvetica"/>
            <w:color w:val="274FAD"/>
            <w:kern w:val="0"/>
            <w:sz w:val="28"/>
            <w:szCs w:val="28"/>
          </w:rPr>
          <w:t>Raspbian</w:t>
        </w:r>
      </w:hyperlink>
      <w:r>
        <w:rPr>
          <w:rFonts w:ascii="Helvetica" w:hAnsi="Helvetica" w:cs="Helvetica"/>
          <w:color w:val="1C1C1C"/>
          <w:kern w:val="0"/>
          <w:sz w:val="28"/>
          <w:szCs w:val="28"/>
        </w:rPr>
        <w:t>.</w:t>
      </w:r>
    </w:p>
    <w:p w:rsidR="001D4A38" w:rsidRDefault="001D4A38" w:rsidP="001D4A38">
      <w:pPr>
        <w:widowControl/>
        <w:numPr>
          <w:ilvl w:val="1"/>
          <w:numId w:val="3"/>
        </w:numPr>
        <w:tabs>
          <w:tab w:val="left" w:pos="940"/>
          <w:tab w:val="left" w:pos="1440"/>
        </w:tabs>
        <w:autoSpaceDE w:val="0"/>
        <w:autoSpaceDN w:val="0"/>
        <w:adjustRightInd w:val="0"/>
        <w:ind w:hanging="1440"/>
        <w:jc w:val="left"/>
        <w:rPr>
          <w:rFonts w:ascii="Helvetica" w:hAnsi="Helvetica" w:cs="Helvetica"/>
          <w:color w:val="1C1C1C"/>
          <w:kern w:val="0"/>
          <w:sz w:val="28"/>
          <w:szCs w:val="28"/>
        </w:rPr>
      </w:pPr>
      <w:hyperlink r:id="rId21" w:history="1">
        <w:r>
          <w:rPr>
            <w:rFonts w:ascii="Helvetica" w:hAnsi="Helvetica" w:cs="Helvetica"/>
            <w:color w:val="274FAD"/>
            <w:kern w:val="0"/>
            <w:sz w:val="28"/>
            <w:szCs w:val="28"/>
          </w:rPr>
          <w:t>OpenELEC XBMC</w:t>
        </w:r>
      </w:hyperlink>
      <w:r>
        <w:rPr>
          <w:rFonts w:ascii="Helvetica" w:hAnsi="Helvetica" w:cs="Helvetica"/>
          <w:color w:val="1C1C1C"/>
          <w:kern w:val="0"/>
          <w:sz w:val="28"/>
          <w:szCs w:val="28"/>
        </w:rPr>
        <w:t>.</w:t>
      </w:r>
    </w:p>
    <w:p w:rsidR="001D4A38" w:rsidRDefault="001D4A38" w:rsidP="001D4A38">
      <w:pPr>
        <w:widowControl/>
        <w:numPr>
          <w:ilvl w:val="1"/>
          <w:numId w:val="3"/>
        </w:numPr>
        <w:tabs>
          <w:tab w:val="left" w:pos="940"/>
          <w:tab w:val="left" w:pos="1440"/>
        </w:tabs>
        <w:autoSpaceDE w:val="0"/>
        <w:autoSpaceDN w:val="0"/>
        <w:adjustRightInd w:val="0"/>
        <w:ind w:hanging="1440"/>
        <w:jc w:val="left"/>
        <w:rPr>
          <w:rFonts w:ascii="Helvetica" w:hAnsi="Helvetica" w:cs="Helvetica"/>
          <w:color w:val="1C1C1C"/>
          <w:kern w:val="0"/>
          <w:sz w:val="28"/>
          <w:szCs w:val="28"/>
        </w:rPr>
      </w:pPr>
      <w:hyperlink r:id="rId22" w:history="1">
        <w:r>
          <w:rPr>
            <w:rFonts w:ascii="Helvetica" w:hAnsi="Helvetica" w:cs="Helvetica"/>
            <w:color w:val="274FAD"/>
            <w:kern w:val="0"/>
            <w:sz w:val="28"/>
            <w:szCs w:val="28"/>
          </w:rPr>
          <w:t>PiPlay (formerly PiMame)</w:t>
        </w:r>
      </w:hyperlink>
      <w:r>
        <w:rPr>
          <w:rFonts w:ascii="Helvetica" w:hAnsi="Helvetica" w:cs="Helvetica"/>
          <w:color w:val="1C1C1C"/>
          <w:kern w:val="0"/>
          <w:sz w:val="28"/>
          <w:szCs w:val="28"/>
        </w:rPr>
        <w:t>.</w:t>
      </w:r>
    </w:p>
    <w:p w:rsidR="001D4A38" w:rsidRDefault="001D4A38" w:rsidP="001D4A38">
      <w:pPr>
        <w:widowControl/>
        <w:numPr>
          <w:ilvl w:val="0"/>
          <w:numId w:val="4"/>
        </w:numPr>
        <w:tabs>
          <w:tab w:val="left" w:pos="220"/>
          <w:tab w:val="left" w:pos="720"/>
        </w:tabs>
        <w:autoSpaceDE w:val="0"/>
        <w:autoSpaceDN w:val="0"/>
        <w:adjustRightInd w:val="0"/>
        <w:ind w:hanging="720"/>
        <w:jc w:val="left"/>
        <w:rPr>
          <w:rFonts w:ascii="Helvetica" w:hAnsi="Helvetica" w:cs="Helvetica"/>
          <w:color w:val="1C1C1C"/>
          <w:kern w:val="0"/>
          <w:sz w:val="28"/>
          <w:szCs w:val="28"/>
        </w:rPr>
      </w:pPr>
      <w:hyperlink r:id="rId23" w:history="1">
        <w:r>
          <w:rPr>
            <w:rFonts w:ascii="Helvetica" w:hAnsi="Helvetica" w:cs="Helvetica"/>
            <w:color w:val="274FAD"/>
            <w:kern w:val="0"/>
            <w:sz w:val="28"/>
            <w:szCs w:val="28"/>
          </w:rPr>
          <w:t>ModMyPi</w:t>
        </w:r>
      </w:hyperlink>
      <w:r>
        <w:rPr>
          <w:rFonts w:ascii="Helvetica" w:hAnsi="Helvetica" w:cs="Helvetica"/>
          <w:color w:val="1C1C1C"/>
          <w:kern w:val="0"/>
          <w:sz w:val="28"/>
          <w:szCs w:val="28"/>
        </w:rPr>
        <w:t xml:space="preserve"> Sell high quality Samsung SD cards pre-loaded with the latest </w:t>
      </w:r>
      <w:proofErr w:type="spellStart"/>
      <w:r>
        <w:rPr>
          <w:rFonts w:ascii="Helvetica" w:hAnsi="Helvetica" w:cs="Helvetica"/>
          <w:color w:val="1C1C1C"/>
          <w:kern w:val="0"/>
          <w:sz w:val="28"/>
          <w:szCs w:val="28"/>
        </w:rPr>
        <w:t>Raspian</w:t>
      </w:r>
      <w:proofErr w:type="spellEnd"/>
      <w:r>
        <w:rPr>
          <w:rFonts w:ascii="Helvetica" w:hAnsi="Helvetica" w:cs="Helvetica"/>
          <w:color w:val="1C1C1C"/>
          <w:kern w:val="0"/>
          <w:sz w:val="28"/>
          <w:szCs w:val="28"/>
        </w:rPr>
        <w:t xml:space="preserve"> Wheezy OS.</w:t>
      </w:r>
    </w:p>
    <w:p w:rsidR="001D4A38" w:rsidRDefault="001D4A38" w:rsidP="001D4A38">
      <w:pPr>
        <w:widowControl/>
        <w:numPr>
          <w:ilvl w:val="1"/>
          <w:numId w:val="4"/>
        </w:numPr>
        <w:tabs>
          <w:tab w:val="left" w:pos="940"/>
          <w:tab w:val="left" w:pos="1440"/>
        </w:tabs>
        <w:autoSpaceDE w:val="0"/>
        <w:autoSpaceDN w:val="0"/>
        <w:adjustRightInd w:val="0"/>
        <w:ind w:hanging="1440"/>
        <w:jc w:val="left"/>
        <w:rPr>
          <w:rFonts w:ascii="Helvetica" w:hAnsi="Helvetica" w:cs="Helvetica"/>
          <w:color w:val="1C1C1C"/>
          <w:kern w:val="0"/>
          <w:sz w:val="28"/>
          <w:szCs w:val="28"/>
        </w:rPr>
      </w:pPr>
      <w:hyperlink r:id="rId24" w:history="1">
        <w:r>
          <w:rPr>
            <w:rFonts w:ascii="Helvetica" w:hAnsi="Helvetica" w:cs="Helvetica"/>
            <w:color w:val="274FAD"/>
            <w:kern w:val="0"/>
            <w:sz w:val="28"/>
            <w:szCs w:val="28"/>
          </w:rPr>
          <w:t>8 GB Raspian Wheezy Pre-Loaded</w:t>
        </w:r>
      </w:hyperlink>
    </w:p>
    <w:p w:rsidR="001D4A38" w:rsidRDefault="001D4A38" w:rsidP="001D4A38">
      <w:pPr>
        <w:widowControl/>
        <w:numPr>
          <w:ilvl w:val="1"/>
          <w:numId w:val="4"/>
        </w:numPr>
        <w:tabs>
          <w:tab w:val="left" w:pos="940"/>
          <w:tab w:val="left" w:pos="1440"/>
        </w:tabs>
        <w:autoSpaceDE w:val="0"/>
        <w:autoSpaceDN w:val="0"/>
        <w:adjustRightInd w:val="0"/>
        <w:ind w:hanging="1440"/>
        <w:jc w:val="left"/>
        <w:rPr>
          <w:rFonts w:ascii="Helvetica" w:hAnsi="Helvetica" w:cs="Helvetica"/>
          <w:color w:val="1C1C1C"/>
          <w:kern w:val="0"/>
          <w:sz w:val="28"/>
          <w:szCs w:val="28"/>
        </w:rPr>
      </w:pPr>
      <w:hyperlink r:id="rId25" w:history="1">
        <w:r>
          <w:rPr>
            <w:rFonts w:ascii="Helvetica" w:hAnsi="Helvetica" w:cs="Helvetica"/>
            <w:color w:val="274FAD"/>
            <w:kern w:val="0"/>
            <w:sz w:val="28"/>
            <w:szCs w:val="28"/>
          </w:rPr>
          <w:t>16 GB Raspian Wheezy Pre-Loaded</w:t>
        </w:r>
      </w:hyperlink>
    </w:p>
    <w:p w:rsidR="001D4A38" w:rsidRDefault="001D4A38" w:rsidP="001D4A38">
      <w:pPr>
        <w:widowControl/>
        <w:numPr>
          <w:ilvl w:val="1"/>
          <w:numId w:val="4"/>
        </w:numPr>
        <w:tabs>
          <w:tab w:val="left" w:pos="940"/>
          <w:tab w:val="left" w:pos="1440"/>
        </w:tabs>
        <w:autoSpaceDE w:val="0"/>
        <w:autoSpaceDN w:val="0"/>
        <w:adjustRightInd w:val="0"/>
        <w:ind w:hanging="1440"/>
        <w:jc w:val="left"/>
        <w:rPr>
          <w:rFonts w:ascii="Helvetica" w:hAnsi="Helvetica" w:cs="Helvetica"/>
          <w:color w:val="1C1C1C"/>
          <w:kern w:val="0"/>
          <w:sz w:val="28"/>
          <w:szCs w:val="28"/>
        </w:rPr>
      </w:pPr>
      <w:hyperlink r:id="rId26" w:history="1">
        <w:r>
          <w:rPr>
            <w:rFonts w:ascii="Helvetica" w:hAnsi="Helvetica" w:cs="Helvetica"/>
            <w:color w:val="274FAD"/>
            <w:kern w:val="0"/>
            <w:sz w:val="28"/>
            <w:szCs w:val="28"/>
          </w:rPr>
          <w:t>32 GB Raspian Wheezy Pre-Loaded</w:t>
        </w:r>
      </w:hyperlink>
    </w:p>
    <w:p w:rsidR="001D4A38" w:rsidRDefault="001D4A38" w:rsidP="001D4A38">
      <w:pPr>
        <w:widowControl/>
        <w:autoSpaceDE w:val="0"/>
        <w:autoSpaceDN w:val="0"/>
        <w:adjustRightInd w:val="0"/>
        <w:jc w:val="left"/>
        <w:rPr>
          <w:rFonts w:ascii="Helvetica" w:hAnsi="Helvetica" w:cs="Helvetica"/>
          <w:color w:val="1C1C1C"/>
          <w:kern w:val="0"/>
          <w:sz w:val="28"/>
          <w:szCs w:val="28"/>
        </w:rPr>
      </w:pPr>
      <w:hyperlink r:id="rId27" w:history="1">
        <w:proofErr w:type="gramStart"/>
        <w:r>
          <w:rPr>
            <w:rFonts w:ascii="Helvetica" w:hAnsi="Helvetica" w:cs="Helvetica"/>
            <w:b/>
            <w:bCs/>
            <w:color w:val="274FAD"/>
            <w:kern w:val="0"/>
            <w:sz w:val="28"/>
            <w:szCs w:val="28"/>
          </w:rPr>
          <w:t>Public Service Announcement on SD Cards</w:t>
        </w:r>
      </w:hyperlink>
      <w:r>
        <w:rPr>
          <w:rFonts w:ascii="Helvetica" w:hAnsi="Helvetica" w:cs="Helvetica"/>
          <w:color w:val="1C1C1C"/>
          <w:kern w:val="0"/>
          <w:sz w:val="28"/>
          <w:szCs w:val="28"/>
        </w:rPr>
        <w:t>.</w:t>
      </w:r>
      <w:proofErr w:type="gramEnd"/>
      <w:r>
        <w:rPr>
          <w:rFonts w:ascii="Helvetica" w:hAnsi="Helvetica" w:cs="Helvetica"/>
          <w:color w:val="1C1C1C"/>
          <w:kern w:val="0"/>
          <w:sz w:val="28"/>
          <w:szCs w:val="28"/>
        </w:rPr>
        <w:t xml:space="preserve"> There have been reports of problems with SD cards purchased from </w:t>
      </w:r>
      <w:proofErr w:type="spellStart"/>
      <w:r>
        <w:rPr>
          <w:rFonts w:ascii="Helvetica" w:hAnsi="Helvetica" w:cs="Helvetica"/>
          <w:color w:val="1C1C1C"/>
          <w:kern w:val="0"/>
          <w:sz w:val="28"/>
          <w:szCs w:val="28"/>
        </w:rPr>
        <w:t>ebay</w:t>
      </w:r>
      <w:proofErr w:type="spellEnd"/>
      <w:r>
        <w:rPr>
          <w:rFonts w:ascii="Helvetica" w:hAnsi="Helvetica" w:cs="Helvetica"/>
          <w:color w:val="1C1C1C"/>
          <w:kern w:val="0"/>
          <w:sz w:val="28"/>
          <w:szCs w:val="28"/>
        </w:rPr>
        <w:t xml:space="preserve"> and Amazon. Make sure the SD card you're purchasing is up to date with the latest version of your chosen operating System to avoid any issues.</w:t>
      </w:r>
    </w:p>
    <w:p w:rsidR="001D4A38" w:rsidRDefault="001D4A38" w:rsidP="001D4A38">
      <w:pPr>
        <w:widowControl/>
        <w:autoSpaceDE w:val="0"/>
        <w:autoSpaceDN w:val="0"/>
        <w:adjustRightInd w:val="0"/>
        <w:jc w:val="left"/>
        <w:rPr>
          <w:rFonts w:ascii="Georgia" w:hAnsi="Georgia" w:cs="Georgia"/>
          <w:kern w:val="0"/>
          <w:sz w:val="50"/>
          <w:szCs w:val="50"/>
        </w:rPr>
      </w:pPr>
      <w:r>
        <w:rPr>
          <w:rFonts w:ascii="Georgia" w:hAnsi="Georgia" w:cs="Georgia"/>
          <w:color w:val="1C1C1C"/>
          <w:kern w:val="0"/>
          <w:sz w:val="50"/>
          <w:szCs w:val="50"/>
        </w:rPr>
        <w:t>Create your own</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To create your own SD Card for the Raspberry Pi you will need access to another machine, or a friend with one. You will need to be careful, as you could corrupt the disk on that machine if you do things wrong (although it is not hard to do it right, and NOOBS makes it impossible to go wrong). If you are lucky, you might find a local Raspberry Pi or Linux group who will offer to load your card for you.</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 xml:space="preserve">You will also need to choose and download a distribution (mentioned above), or use NOOBS, which has all </w:t>
      </w:r>
      <w:proofErr w:type="gramStart"/>
      <w:r>
        <w:rPr>
          <w:rFonts w:ascii="Helvetica" w:hAnsi="Helvetica" w:cs="Helvetica"/>
          <w:color w:val="1C1C1C"/>
          <w:kern w:val="0"/>
          <w:sz w:val="28"/>
          <w:szCs w:val="28"/>
        </w:rPr>
        <w:t>the .</w:t>
      </w:r>
      <w:proofErr w:type="gramEnd"/>
      <w:r>
        <w:rPr>
          <w:rFonts w:ascii="Helvetica" w:hAnsi="Helvetica" w:cs="Helvetica"/>
          <w:color w:val="1C1C1C"/>
          <w:kern w:val="0"/>
          <w:sz w:val="28"/>
          <w:szCs w:val="28"/>
        </w:rPr>
        <w:t xml:space="preserve"> Check the </w:t>
      </w:r>
      <w:hyperlink r:id="rId28" w:history="1">
        <w:r>
          <w:rPr>
            <w:rFonts w:ascii="Helvetica" w:hAnsi="Helvetica" w:cs="Helvetica"/>
            <w:color w:val="092F9D"/>
            <w:kern w:val="0"/>
            <w:sz w:val="28"/>
            <w:szCs w:val="28"/>
          </w:rPr>
          <w:t>Distributions list</w:t>
        </w:r>
      </w:hyperlink>
      <w:r>
        <w:rPr>
          <w:rFonts w:ascii="Helvetica" w:hAnsi="Helvetica" w:cs="Helvetica"/>
          <w:color w:val="1C1C1C"/>
          <w:kern w:val="0"/>
          <w:sz w:val="28"/>
          <w:szCs w:val="28"/>
        </w:rPr>
        <w:t xml:space="preserve"> to make sure that you are getting a distribution that will work with the Raspberry Pi. </w:t>
      </w:r>
      <w:r>
        <w:rPr>
          <w:rFonts w:ascii="Helvetica" w:hAnsi="Helvetica" w:cs="Helvetica"/>
          <w:b/>
          <w:bCs/>
          <w:color w:val="1C1C1C"/>
          <w:kern w:val="0"/>
          <w:sz w:val="28"/>
          <w:szCs w:val="28"/>
        </w:rPr>
        <w:t>Note that the distribution must be written to the card using the methods below; the standard file copy method will not work</w:t>
      </w:r>
    </w:p>
    <w:p w:rsidR="001D4A38" w:rsidRDefault="001D4A38" w:rsidP="001D4A38">
      <w:pPr>
        <w:widowControl/>
        <w:autoSpaceDE w:val="0"/>
        <w:autoSpaceDN w:val="0"/>
        <w:adjustRightInd w:val="0"/>
        <w:jc w:val="left"/>
        <w:rPr>
          <w:rFonts w:ascii="Georgia" w:hAnsi="Georgia" w:cs="Georgia"/>
          <w:kern w:val="0"/>
          <w:sz w:val="42"/>
          <w:szCs w:val="42"/>
        </w:rPr>
      </w:pPr>
      <w:r>
        <w:rPr>
          <w:rFonts w:ascii="Georgia" w:hAnsi="Georgia" w:cs="Georgia"/>
          <w:color w:val="1C1C1C"/>
          <w:kern w:val="0"/>
          <w:sz w:val="42"/>
          <w:szCs w:val="42"/>
        </w:rPr>
        <w:t>Using NOOBS</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Recently, the Raspberry Pi Foundation have released a really easy way to set up your SD Card. It's called the New Out Of Box Software (or NOOBS for short) and provides a really easy way to install Raspberry Pi distributions. Be warned, however, that it is a 1 GB download - if you have a limit on what you are allowed to download, follow the instructions below, as the other images are around 500 MB.</w:t>
      </w:r>
    </w:p>
    <w:p w:rsidR="001D4A38" w:rsidRDefault="001D4A38" w:rsidP="001D4A38">
      <w:pPr>
        <w:widowControl/>
        <w:numPr>
          <w:ilvl w:val="0"/>
          <w:numId w:val="5"/>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Download NOOBS from the </w:t>
      </w:r>
      <w:hyperlink r:id="rId29" w:history="1">
        <w:r>
          <w:rPr>
            <w:rFonts w:ascii="Helvetica" w:hAnsi="Helvetica" w:cs="Helvetica"/>
            <w:color w:val="274FAD"/>
            <w:kern w:val="0"/>
            <w:sz w:val="28"/>
            <w:szCs w:val="28"/>
          </w:rPr>
          <w:t>raspberrypi.org downloads page</w:t>
        </w:r>
      </w:hyperlink>
    </w:p>
    <w:p w:rsidR="001D4A38" w:rsidRDefault="001D4A38" w:rsidP="001D4A38">
      <w:pPr>
        <w:widowControl/>
        <w:numPr>
          <w:ilvl w:val="0"/>
          <w:numId w:val="5"/>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Insert a (4 GB+) SD Card into your computer</w:t>
      </w:r>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 xml:space="preserve">If you want to save space on the SD Card, you can delete some of the images inside the </w:t>
      </w:r>
      <w:proofErr w:type="spellStart"/>
      <w:r>
        <w:rPr>
          <w:rFonts w:ascii="Helvetica" w:hAnsi="Helvetica" w:cs="Helvetica"/>
          <w:color w:val="1C1C1C"/>
          <w:kern w:val="0"/>
          <w:sz w:val="28"/>
          <w:szCs w:val="28"/>
        </w:rPr>
        <w:t>os</w:t>
      </w:r>
      <w:proofErr w:type="spellEnd"/>
      <w:r>
        <w:rPr>
          <w:rFonts w:ascii="Helvetica" w:hAnsi="Helvetica" w:cs="Helvetica"/>
          <w:color w:val="1C1C1C"/>
          <w:kern w:val="0"/>
          <w:sz w:val="28"/>
          <w:szCs w:val="28"/>
        </w:rPr>
        <w:t xml:space="preserve"> folder in the NOOBS zip file that you don't want to use.</w:t>
      </w:r>
    </w:p>
    <w:p w:rsidR="001D4A38" w:rsidRDefault="001D4A38" w:rsidP="001D4A38">
      <w:pPr>
        <w:widowControl/>
        <w:numPr>
          <w:ilvl w:val="0"/>
          <w:numId w:val="5"/>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Format the disk</w:t>
      </w:r>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b/>
          <w:bCs/>
          <w:color w:val="1C1C1C"/>
          <w:kern w:val="0"/>
          <w:sz w:val="28"/>
          <w:szCs w:val="28"/>
        </w:rPr>
        <w:t>Windows</w:t>
      </w:r>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 xml:space="preserve">Download and install the SD Association's Formatting tool from </w:t>
      </w:r>
      <w:hyperlink r:id="rId30" w:history="1">
        <w:r>
          <w:rPr>
            <w:rFonts w:ascii="Helvetica" w:hAnsi="Helvetica" w:cs="Helvetica"/>
            <w:color w:val="274FAD"/>
            <w:kern w:val="0"/>
            <w:sz w:val="28"/>
            <w:szCs w:val="28"/>
          </w:rPr>
          <w:t>https://www.sdcard.org/downloads/formatter_4/eula_windows/</w:t>
        </w:r>
      </w:hyperlink>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Open the Application you have just installed</w:t>
      </w:r>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Set "FORMAT SIZE ADJUSTMENT" to ON in the Options menu.</w:t>
      </w:r>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Make sure you have selected the Drive your SD Card is inserted in</w:t>
      </w:r>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Click "Format"</w:t>
      </w:r>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b/>
          <w:bCs/>
          <w:color w:val="1C1C1C"/>
          <w:kern w:val="0"/>
          <w:sz w:val="28"/>
          <w:szCs w:val="28"/>
        </w:rPr>
        <w:t>Mac</w:t>
      </w:r>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 xml:space="preserve">Download and install the SD Association's Formatting tools from </w:t>
      </w:r>
      <w:hyperlink r:id="rId31" w:history="1">
        <w:r>
          <w:rPr>
            <w:rFonts w:ascii="Helvetica" w:hAnsi="Helvetica" w:cs="Helvetica"/>
            <w:color w:val="274FAD"/>
            <w:kern w:val="0"/>
            <w:sz w:val="28"/>
            <w:szCs w:val="28"/>
          </w:rPr>
          <w:t>https://www.sdcard.org/downloads/formatter_4/eula_mac/</w:t>
        </w:r>
      </w:hyperlink>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Select "Overwrite format"</w:t>
      </w:r>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Make sure you have selected your SD Card, and not something else</w:t>
      </w:r>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Click "Format"</w:t>
      </w:r>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b/>
          <w:bCs/>
          <w:color w:val="1C1C1C"/>
          <w:kern w:val="0"/>
          <w:sz w:val="28"/>
          <w:szCs w:val="28"/>
        </w:rPr>
        <w:t>Linux</w:t>
      </w:r>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 xml:space="preserve">Use </w:t>
      </w:r>
      <w:proofErr w:type="spellStart"/>
      <w:r>
        <w:rPr>
          <w:rFonts w:ascii="Helvetica" w:hAnsi="Helvetica" w:cs="Helvetica"/>
          <w:color w:val="1C1C1C"/>
          <w:kern w:val="0"/>
          <w:sz w:val="28"/>
          <w:szCs w:val="28"/>
        </w:rPr>
        <w:t>gparted</w:t>
      </w:r>
      <w:proofErr w:type="spellEnd"/>
      <w:r>
        <w:rPr>
          <w:rFonts w:ascii="Helvetica" w:hAnsi="Helvetica" w:cs="Helvetica"/>
          <w:color w:val="1C1C1C"/>
          <w:kern w:val="0"/>
          <w:sz w:val="28"/>
          <w:szCs w:val="28"/>
        </w:rPr>
        <w:t xml:space="preserve"> (or the command-line version parted if you prefer), if you don't have </w:t>
      </w:r>
      <w:proofErr w:type="gramStart"/>
      <w:r>
        <w:rPr>
          <w:rFonts w:ascii="Helvetica" w:hAnsi="Helvetica" w:cs="Helvetica"/>
          <w:color w:val="1C1C1C"/>
          <w:kern w:val="0"/>
          <w:sz w:val="28"/>
          <w:szCs w:val="28"/>
        </w:rPr>
        <w:t>it,</w:t>
      </w:r>
      <w:proofErr w:type="gramEnd"/>
      <w:r>
        <w:rPr>
          <w:rFonts w:ascii="Helvetica" w:hAnsi="Helvetica" w:cs="Helvetica"/>
          <w:color w:val="1C1C1C"/>
          <w:kern w:val="0"/>
          <w:sz w:val="28"/>
          <w:szCs w:val="28"/>
        </w:rPr>
        <w:t xml:space="preserve"> install it as you usually would.</w:t>
      </w:r>
    </w:p>
    <w:p w:rsidR="001D4A38" w:rsidRDefault="001D4A38" w:rsidP="001D4A38">
      <w:pPr>
        <w:widowControl/>
        <w:numPr>
          <w:ilvl w:val="1"/>
          <w:numId w:val="5"/>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Format the entire disk as FAT32 (FAT16 will not work! Make sure you select the correct disk!)</w:t>
      </w:r>
    </w:p>
    <w:p w:rsidR="001D4A38" w:rsidRDefault="001D4A38" w:rsidP="001D4A38">
      <w:pPr>
        <w:widowControl/>
        <w:numPr>
          <w:ilvl w:val="0"/>
          <w:numId w:val="5"/>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Extract the file you downloaded in Step 1</w:t>
      </w:r>
    </w:p>
    <w:p w:rsidR="001D4A38" w:rsidRDefault="001D4A38" w:rsidP="001D4A38">
      <w:pPr>
        <w:widowControl/>
        <w:numPr>
          <w:ilvl w:val="0"/>
          <w:numId w:val="5"/>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Copy the files you just extracted to your SD Card (see below on flashing your SD card)</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Not all monitors work with NOOBS straight away. If your monitor is one of those that doesn't work, press the Number buttons 1-4 until you see what you want.</w:t>
      </w:r>
    </w:p>
    <w:p w:rsidR="001D4A38" w:rsidRDefault="001D4A38" w:rsidP="001D4A38">
      <w:pPr>
        <w:widowControl/>
        <w:numPr>
          <w:ilvl w:val="0"/>
          <w:numId w:val="6"/>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Default HDMI Mode</w:t>
      </w:r>
    </w:p>
    <w:p w:rsidR="001D4A38" w:rsidRDefault="001D4A38" w:rsidP="001D4A38">
      <w:pPr>
        <w:widowControl/>
        <w:numPr>
          <w:ilvl w:val="0"/>
          <w:numId w:val="6"/>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HDMI Safe Mode - Use this if Default (1) doesn't work and you cannot see anything</w:t>
      </w:r>
    </w:p>
    <w:p w:rsidR="001D4A38" w:rsidRDefault="001D4A38" w:rsidP="001D4A38">
      <w:pPr>
        <w:widowControl/>
        <w:numPr>
          <w:ilvl w:val="0"/>
          <w:numId w:val="6"/>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Composite PAL Mode - Use this or 4. </w:t>
      </w:r>
      <w:proofErr w:type="gramStart"/>
      <w:r>
        <w:rPr>
          <w:rFonts w:ascii="Helvetica" w:hAnsi="Helvetica" w:cs="Helvetica"/>
          <w:color w:val="1C1C1C"/>
          <w:kern w:val="0"/>
          <w:sz w:val="28"/>
          <w:szCs w:val="28"/>
        </w:rPr>
        <w:t>if</w:t>
      </w:r>
      <w:proofErr w:type="gramEnd"/>
      <w:r>
        <w:rPr>
          <w:rFonts w:ascii="Helvetica" w:hAnsi="Helvetica" w:cs="Helvetica"/>
          <w:color w:val="1C1C1C"/>
          <w:kern w:val="0"/>
          <w:sz w:val="28"/>
          <w:szCs w:val="28"/>
        </w:rPr>
        <w:t xml:space="preserve"> you are using the yellow and black outputs on the opposite side to the HDMI output</w:t>
      </w:r>
    </w:p>
    <w:p w:rsidR="001D4A38" w:rsidRDefault="001D4A38" w:rsidP="001D4A38">
      <w:pPr>
        <w:widowControl/>
        <w:numPr>
          <w:ilvl w:val="0"/>
          <w:numId w:val="6"/>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Composite NTSC Mode</w:t>
      </w:r>
    </w:p>
    <w:p w:rsidR="001D4A38" w:rsidRDefault="001D4A38" w:rsidP="001D4A38">
      <w:pPr>
        <w:widowControl/>
        <w:autoSpaceDE w:val="0"/>
        <w:autoSpaceDN w:val="0"/>
        <w:adjustRightInd w:val="0"/>
        <w:jc w:val="left"/>
        <w:rPr>
          <w:rFonts w:ascii="Georgia" w:hAnsi="Georgia" w:cs="Georgia"/>
          <w:kern w:val="0"/>
          <w:sz w:val="42"/>
          <w:szCs w:val="42"/>
        </w:rPr>
      </w:pPr>
      <w:r>
        <w:rPr>
          <w:rFonts w:ascii="Georgia" w:hAnsi="Georgia" w:cs="Georgia"/>
          <w:color w:val="1C1C1C"/>
          <w:kern w:val="0"/>
          <w:sz w:val="42"/>
          <w:szCs w:val="42"/>
        </w:rPr>
        <w:t>Flashing the SD Card using Windows</w:t>
      </w:r>
    </w:p>
    <w:p w:rsidR="001D4A38" w:rsidRDefault="001D4A38" w:rsidP="001D4A38">
      <w:pPr>
        <w:widowControl/>
        <w:autoSpaceDE w:val="0"/>
        <w:autoSpaceDN w:val="0"/>
        <w:adjustRightInd w:val="0"/>
        <w:jc w:val="left"/>
        <w:rPr>
          <w:rFonts w:ascii="Helvetica" w:hAnsi="Helvetica" w:cs="Helvetica"/>
          <w:b/>
          <w:bCs/>
          <w:kern w:val="0"/>
          <w:sz w:val="32"/>
          <w:szCs w:val="32"/>
        </w:rPr>
      </w:pPr>
      <w:r>
        <w:rPr>
          <w:rFonts w:ascii="Helvetica" w:hAnsi="Helvetica" w:cs="Helvetica"/>
          <w:b/>
          <w:bCs/>
          <w:color w:val="1C1C1C"/>
          <w:kern w:val="0"/>
          <w:sz w:val="32"/>
          <w:szCs w:val="32"/>
        </w:rPr>
        <w:t>Using the Win32DiskImager program</w:t>
      </w:r>
    </w:p>
    <w:p w:rsidR="001D4A38" w:rsidRDefault="001D4A38" w:rsidP="001D4A38">
      <w:pPr>
        <w:widowControl/>
        <w:numPr>
          <w:ilvl w:val="0"/>
          <w:numId w:val="7"/>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Download the distribution from the </w:t>
      </w:r>
      <w:hyperlink r:id="rId32" w:history="1">
        <w:r>
          <w:rPr>
            <w:rFonts w:ascii="Helvetica" w:hAnsi="Helvetica" w:cs="Helvetica"/>
            <w:color w:val="274FAD"/>
            <w:kern w:val="0"/>
            <w:sz w:val="28"/>
            <w:szCs w:val="28"/>
          </w:rPr>
          <w:t>raspberrypi.org downloads page</w:t>
        </w:r>
      </w:hyperlink>
      <w:r>
        <w:rPr>
          <w:rFonts w:ascii="Helvetica" w:hAnsi="Helvetica" w:cs="Helvetica"/>
          <w:color w:val="1C1C1C"/>
          <w:kern w:val="0"/>
          <w:sz w:val="28"/>
          <w:szCs w:val="28"/>
        </w:rPr>
        <w:t xml:space="preserve"> or from a mirror or torrent. Make sure the distribution is for the Raspberry Pi, as others will not work. Usually these are zipped (compressed) files ending in .zip or .</w:t>
      </w:r>
      <w:proofErr w:type="spellStart"/>
      <w:r>
        <w:rPr>
          <w:rFonts w:ascii="Helvetica" w:hAnsi="Helvetica" w:cs="Helvetica"/>
          <w:color w:val="1C1C1C"/>
          <w:kern w:val="0"/>
          <w:sz w:val="28"/>
          <w:szCs w:val="28"/>
        </w:rPr>
        <w:t>gz</w:t>
      </w:r>
      <w:proofErr w:type="spellEnd"/>
      <w:r>
        <w:rPr>
          <w:rFonts w:ascii="Helvetica" w:hAnsi="Helvetica" w:cs="Helvetica"/>
          <w:color w:val="1C1C1C"/>
          <w:kern w:val="0"/>
          <w:sz w:val="28"/>
          <w:szCs w:val="28"/>
        </w:rPr>
        <w:t xml:space="preserve"> (something like "distribution-name.zip").</w:t>
      </w:r>
    </w:p>
    <w:p w:rsidR="001D4A38" w:rsidRDefault="001D4A38" w:rsidP="001D4A38">
      <w:pPr>
        <w:widowControl/>
        <w:numPr>
          <w:ilvl w:val="0"/>
          <w:numId w:val="7"/>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Extract the image file from the downloaded .zip file, so you now have "distribution-</w:t>
      </w:r>
      <w:proofErr w:type="spellStart"/>
      <w:r>
        <w:rPr>
          <w:rFonts w:ascii="Helvetica" w:hAnsi="Helvetica" w:cs="Helvetica"/>
          <w:color w:val="1C1C1C"/>
          <w:kern w:val="0"/>
          <w:sz w:val="28"/>
          <w:szCs w:val="28"/>
        </w:rPr>
        <w:t>name.img</w:t>
      </w:r>
      <w:proofErr w:type="spellEnd"/>
      <w:r>
        <w:rPr>
          <w:rFonts w:ascii="Helvetica" w:hAnsi="Helvetica" w:cs="Helvetica"/>
          <w:color w:val="1C1C1C"/>
          <w:kern w:val="0"/>
          <w:sz w:val="28"/>
          <w:szCs w:val="28"/>
        </w:rPr>
        <w:t>".</w:t>
      </w:r>
    </w:p>
    <w:p w:rsidR="001D4A38" w:rsidRDefault="001D4A38" w:rsidP="001D4A38">
      <w:pPr>
        <w:widowControl/>
        <w:numPr>
          <w:ilvl w:val="0"/>
          <w:numId w:val="7"/>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Insert the SD card into your SD card reader and check what drive letter it was assigned. You can easily see the drive letter (for example G:) by looking in the left column of Windows Explorer. You can use the SD Card slot (if you have one) or a cheap Adapter in a USB slot.</w:t>
      </w:r>
    </w:p>
    <w:p w:rsidR="001D4A38" w:rsidRDefault="001D4A38" w:rsidP="001D4A38">
      <w:pPr>
        <w:widowControl/>
        <w:numPr>
          <w:ilvl w:val="0"/>
          <w:numId w:val="7"/>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Download the </w:t>
      </w:r>
      <w:hyperlink r:id="rId33" w:history="1">
        <w:r>
          <w:rPr>
            <w:rFonts w:ascii="Helvetica" w:hAnsi="Helvetica" w:cs="Helvetica"/>
            <w:color w:val="274FAD"/>
            <w:kern w:val="0"/>
            <w:sz w:val="28"/>
            <w:szCs w:val="28"/>
          </w:rPr>
          <w:t>Win32DiskImager</w:t>
        </w:r>
      </w:hyperlink>
      <w:r>
        <w:rPr>
          <w:rFonts w:ascii="Helvetica" w:hAnsi="Helvetica" w:cs="Helvetica"/>
          <w:color w:val="1C1C1C"/>
          <w:kern w:val="0"/>
          <w:sz w:val="28"/>
          <w:szCs w:val="28"/>
        </w:rPr>
        <w:t xml:space="preserve"> utility (it is also a zip file). You can run this from a USB drive. </w:t>
      </w:r>
    </w:p>
    <w:p w:rsidR="001D4A38" w:rsidRDefault="001D4A38" w:rsidP="001D4A38">
      <w:pPr>
        <w:widowControl/>
        <w:numPr>
          <w:ilvl w:val="0"/>
          <w:numId w:val="7"/>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Extract the executable from the zip file and run the Win32DiskImager utility; you may need to run the utility as Administrator! Right-click on the file, and select 'Run as Administrator'</w:t>
      </w:r>
    </w:p>
    <w:p w:rsidR="001D4A38" w:rsidRDefault="001D4A38" w:rsidP="001D4A38">
      <w:pPr>
        <w:widowControl/>
        <w:numPr>
          <w:ilvl w:val="0"/>
          <w:numId w:val="7"/>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Select the image file you extracted above.</w:t>
      </w:r>
    </w:p>
    <w:p w:rsidR="001D4A38" w:rsidRDefault="001D4A38" w:rsidP="001D4A38">
      <w:pPr>
        <w:widowControl/>
        <w:numPr>
          <w:ilvl w:val="0"/>
          <w:numId w:val="7"/>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Select the drive letter of the SD card in the device box. </w:t>
      </w:r>
      <w:r>
        <w:rPr>
          <w:rFonts w:ascii="Helvetica" w:hAnsi="Helvetica" w:cs="Helvetica"/>
          <w:b/>
          <w:bCs/>
          <w:color w:val="1C1C1C"/>
          <w:kern w:val="0"/>
          <w:sz w:val="28"/>
          <w:szCs w:val="28"/>
        </w:rPr>
        <w:t>Be careful to select the correct drive; if you get the wrong one you can destroy your data on the computer's hard disk!</w:t>
      </w:r>
      <w:r>
        <w:rPr>
          <w:rFonts w:ascii="Helvetica" w:hAnsi="Helvetica" w:cs="Helvetica"/>
          <w:color w:val="1C1C1C"/>
          <w:kern w:val="0"/>
          <w:sz w:val="28"/>
          <w:szCs w:val="28"/>
        </w:rPr>
        <w:t xml:space="preserve"> If you are using an SD Card slot in your computer (if you have one) and can't see the drive in the Win32DiskImager window, try using a cheap Adapter in a USB slot.</w:t>
      </w:r>
    </w:p>
    <w:p w:rsidR="001D4A38" w:rsidRDefault="001D4A38" w:rsidP="001D4A38">
      <w:pPr>
        <w:widowControl/>
        <w:numPr>
          <w:ilvl w:val="0"/>
          <w:numId w:val="7"/>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Click Write and wait for the write to complete.</w:t>
      </w:r>
    </w:p>
    <w:p w:rsidR="001D4A38" w:rsidRDefault="001D4A38" w:rsidP="001D4A38">
      <w:pPr>
        <w:widowControl/>
        <w:numPr>
          <w:ilvl w:val="0"/>
          <w:numId w:val="7"/>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Exit the imager and eject the SD card.</w:t>
      </w:r>
    </w:p>
    <w:p w:rsidR="001D4A38" w:rsidRDefault="001D4A38" w:rsidP="001D4A38">
      <w:pPr>
        <w:widowControl/>
        <w:numPr>
          <w:ilvl w:val="0"/>
          <w:numId w:val="7"/>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You are now ready to plug the card into your Raspberry Pi. See </w:t>
      </w:r>
      <w:hyperlink r:id="rId34" w:history="1">
        <w:r>
          <w:rPr>
            <w:rFonts w:ascii="Helvetica" w:hAnsi="Helvetica" w:cs="Helvetica"/>
            <w:color w:val="092F9D"/>
            <w:kern w:val="0"/>
            <w:sz w:val="28"/>
            <w:szCs w:val="28"/>
          </w:rPr>
          <w:t>RPi_Hardware_Basic_Setup</w:t>
        </w:r>
      </w:hyperlink>
      <w:r>
        <w:rPr>
          <w:rFonts w:ascii="Helvetica" w:hAnsi="Helvetica" w:cs="Helvetica"/>
          <w:color w:val="1C1C1C"/>
          <w:kern w:val="0"/>
          <w:sz w:val="28"/>
          <w:szCs w:val="28"/>
        </w:rPr>
        <w:t xml:space="preserve"> for the other things you need.</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i/>
          <w:iCs/>
          <w:color w:val="1C1C1C"/>
          <w:kern w:val="0"/>
          <w:sz w:val="28"/>
          <w:szCs w:val="28"/>
        </w:rPr>
        <w:t xml:space="preserve">In Windows, the SD card will appear only to have a fairly small size once written - about 55 to 75 MB. This is because most of the card has a partition that is formatted for the Linux operating system that the Raspberry Pi uses which is not visible in Windows. If you don't see this small directory with files such as </w:t>
      </w:r>
      <w:proofErr w:type="spellStart"/>
      <w:r>
        <w:rPr>
          <w:rFonts w:ascii="Helvetica" w:hAnsi="Helvetica" w:cs="Helvetica"/>
          <w:i/>
          <w:iCs/>
          <w:color w:val="1C1C1C"/>
          <w:kern w:val="0"/>
          <w:sz w:val="28"/>
          <w:szCs w:val="28"/>
        </w:rPr>
        <w:t>kernel.img</w:t>
      </w:r>
      <w:proofErr w:type="spellEnd"/>
      <w:r>
        <w:rPr>
          <w:rFonts w:ascii="Helvetica" w:hAnsi="Helvetica" w:cs="Helvetica"/>
          <w:i/>
          <w:iCs/>
          <w:color w:val="1C1C1C"/>
          <w:kern w:val="0"/>
          <w:sz w:val="28"/>
          <w:szCs w:val="28"/>
        </w:rPr>
        <w:t xml:space="preserve"> then the copy may not have worked correctly.</w:t>
      </w:r>
    </w:p>
    <w:p w:rsidR="001D4A38" w:rsidRDefault="001D4A38" w:rsidP="001D4A38">
      <w:pPr>
        <w:widowControl/>
        <w:autoSpaceDE w:val="0"/>
        <w:autoSpaceDN w:val="0"/>
        <w:adjustRightInd w:val="0"/>
        <w:jc w:val="left"/>
        <w:rPr>
          <w:rFonts w:ascii="Helvetica" w:hAnsi="Helvetica" w:cs="Helvetica"/>
          <w:b/>
          <w:bCs/>
          <w:kern w:val="0"/>
          <w:sz w:val="32"/>
          <w:szCs w:val="32"/>
        </w:rPr>
      </w:pPr>
      <w:r>
        <w:rPr>
          <w:rFonts w:ascii="Helvetica" w:hAnsi="Helvetica" w:cs="Helvetica"/>
          <w:b/>
          <w:bCs/>
          <w:color w:val="1C1C1C"/>
          <w:kern w:val="0"/>
          <w:sz w:val="32"/>
          <w:szCs w:val="32"/>
        </w:rPr>
        <w:t xml:space="preserve">Using </w:t>
      </w:r>
      <w:proofErr w:type="spellStart"/>
      <w:r>
        <w:rPr>
          <w:rFonts w:ascii="Helvetica" w:hAnsi="Helvetica" w:cs="Helvetica"/>
          <w:b/>
          <w:bCs/>
          <w:color w:val="1C1C1C"/>
          <w:kern w:val="0"/>
          <w:sz w:val="32"/>
          <w:szCs w:val="32"/>
        </w:rPr>
        <w:t>flashnul</w:t>
      </w:r>
      <w:proofErr w:type="spellEnd"/>
      <w:r>
        <w:rPr>
          <w:rFonts w:ascii="Helvetica" w:hAnsi="Helvetica" w:cs="Helvetica"/>
          <w:b/>
          <w:bCs/>
          <w:color w:val="1C1C1C"/>
          <w:kern w:val="0"/>
          <w:sz w:val="32"/>
          <w:szCs w:val="32"/>
        </w:rPr>
        <w:t xml:space="preserve"> (if Win32DiskImager isn't successful)</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You may not be able to choose the device in Win32DiskImager on some notebooks so this is a different way to achieve the same thing on a Windows machine.</w:t>
      </w:r>
    </w:p>
    <w:p w:rsidR="001D4A38" w:rsidRDefault="001D4A38" w:rsidP="001D4A38">
      <w:pPr>
        <w:widowControl/>
        <w:numPr>
          <w:ilvl w:val="0"/>
          <w:numId w:val="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Download the distribution from the </w:t>
      </w:r>
      <w:hyperlink r:id="rId35" w:history="1">
        <w:r>
          <w:rPr>
            <w:rFonts w:ascii="Helvetica" w:hAnsi="Helvetica" w:cs="Helvetica"/>
            <w:color w:val="274FAD"/>
            <w:kern w:val="0"/>
            <w:sz w:val="28"/>
            <w:szCs w:val="28"/>
          </w:rPr>
          <w:t>| raspberrypi.org downloads page</w:t>
        </w:r>
      </w:hyperlink>
      <w:r>
        <w:rPr>
          <w:rFonts w:ascii="Helvetica" w:hAnsi="Helvetica" w:cs="Helvetica"/>
          <w:color w:val="1C1C1C"/>
          <w:kern w:val="0"/>
          <w:sz w:val="28"/>
          <w:szCs w:val="28"/>
        </w:rPr>
        <w:t xml:space="preserve"> or from a mirror or torrent. Make sure the distribution is for the Raspberry Pi, as others will not work. Usually these are zipped (compressed) files ending in .zip or .</w:t>
      </w:r>
      <w:proofErr w:type="spellStart"/>
      <w:r>
        <w:rPr>
          <w:rFonts w:ascii="Helvetica" w:hAnsi="Helvetica" w:cs="Helvetica"/>
          <w:color w:val="1C1C1C"/>
          <w:kern w:val="0"/>
          <w:sz w:val="28"/>
          <w:szCs w:val="28"/>
        </w:rPr>
        <w:t>gz</w:t>
      </w:r>
      <w:proofErr w:type="spellEnd"/>
      <w:r>
        <w:rPr>
          <w:rFonts w:ascii="Helvetica" w:hAnsi="Helvetica" w:cs="Helvetica"/>
          <w:color w:val="1C1C1C"/>
          <w:kern w:val="0"/>
          <w:sz w:val="28"/>
          <w:szCs w:val="28"/>
        </w:rPr>
        <w:t xml:space="preserve"> (something like "distribution-name.zip").</w:t>
      </w:r>
    </w:p>
    <w:p w:rsidR="001D4A38" w:rsidRDefault="001D4A38" w:rsidP="001D4A38">
      <w:pPr>
        <w:widowControl/>
        <w:numPr>
          <w:ilvl w:val="0"/>
          <w:numId w:val="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Extract the image file from the downloaded .zip file, so you now have "distribution-</w:t>
      </w:r>
      <w:proofErr w:type="spellStart"/>
      <w:r>
        <w:rPr>
          <w:rFonts w:ascii="Helvetica" w:hAnsi="Helvetica" w:cs="Helvetica"/>
          <w:color w:val="1C1C1C"/>
          <w:kern w:val="0"/>
          <w:sz w:val="28"/>
          <w:szCs w:val="28"/>
        </w:rPr>
        <w:t>name.img</w:t>
      </w:r>
      <w:proofErr w:type="spellEnd"/>
      <w:r>
        <w:rPr>
          <w:rFonts w:ascii="Helvetica" w:hAnsi="Helvetica" w:cs="Helvetica"/>
          <w:color w:val="1C1C1C"/>
          <w:kern w:val="0"/>
          <w:sz w:val="28"/>
          <w:szCs w:val="28"/>
        </w:rPr>
        <w:t>".</w:t>
      </w:r>
    </w:p>
    <w:p w:rsidR="001D4A38" w:rsidRDefault="001D4A38" w:rsidP="001D4A38">
      <w:pPr>
        <w:widowControl/>
        <w:numPr>
          <w:ilvl w:val="0"/>
          <w:numId w:val="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Insert the SD card into your SD card reader and check what drive letter it was assigned. You can easily see the drive letter (for example G:) by looking in the left column of Windows Explorer. You can use an SD Card slot in your computer (if you have one) or a cheap Adapter in a USB slot.</w:t>
      </w:r>
    </w:p>
    <w:p w:rsidR="001D4A38" w:rsidRDefault="001D4A38" w:rsidP="001D4A38">
      <w:pPr>
        <w:widowControl/>
        <w:numPr>
          <w:ilvl w:val="0"/>
          <w:numId w:val="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Download the </w:t>
      </w:r>
      <w:proofErr w:type="spellStart"/>
      <w:r>
        <w:rPr>
          <w:rFonts w:ascii="Helvetica" w:hAnsi="Helvetica" w:cs="Helvetica"/>
          <w:color w:val="1C1C1C"/>
          <w:kern w:val="0"/>
          <w:sz w:val="28"/>
          <w:szCs w:val="28"/>
        </w:rPr>
        <w:t>flashnul</w:t>
      </w:r>
      <w:proofErr w:type="spellEnd"/>
      <w:r>
        <w:rPr>
          <w:rFonts w:ascii="Helvetica" w:hAnsi="Helvetica" w:cs="Helvetica"/>
          <w:color w:val="1C1C1C"/>
          <w:kern w:val="0"/>
          <w:sz w:val="28"/>
          <w:szCs w:val="28"/>
        </w:rPr>
        <w:t xml:space="preserve"> software from </w:t>
      </w:r>
      <w:hyperlink r:id="rId36" w:history="1">
        <w:r>
          <w:rPr>
            <w:rFonts w:ascii="Helvetica" w:hAnsi="Helvetica" w:cs="Helvetica"/>
            <w:color w:val="274FAD"/>
            <w:kern w:val="0"/>
            <w:sz w:val="28"/>
            <w:szCs w:val="28"/>
          </w:rPr>
          <w:t>http://shounen.ru/soft/flashnul/index.html</w:t>
        </w:r>
      </w:hyperlink>
      <w:proofErr w:type="gramStart"/>
      <w:r>
        <w:rPr>
          <w:rFonts w:ascii="Helvetica" w:hAnsi="Helvetica" w:cs="Helvetica"/>
          <w:color w:val="1C1C1C"/>
          <w:kern w:val="0"/>
          <w:sz w:val="28"/>
          <w:szCs w:val="28"/>
        </w:rPr>
        <w:t> ;</w:t>
      </w:r>
      <w:proofErr w:type="gramEnd"/>
      <w:r>
        <w:rPr>
          <w:rFonts w:ascii="Helvetica" w:hAnsi="Helvetica" w:cs="Helvetica"/>
          <w:color w:val="1C1C1C"/>
          <w:kern w:val="0"/>
          <w:sz w:val="28"/>
          <w:szCs w:val="28"/>
        </w:rPr>
        <w:t xml:space="preserve"> here is the English </w:t>
      </w:r>
      <w:hyperlink r:id="rId37" w:history="1">
        <w:r>
          <w:rPr>
            <w:rFonts w:ascii="Helvetica" w:hAnsi="Helvetica" w:cs="Helvetica"/>
            <w:color w:val="274FAD"/>
            <w:kern w:val="0"/>
            <w:sz w:val="28"/>
            <w:szCs w:val="28"/>
          </w:rPr>
          <w:t>Translated version</w:t>
        </w:r>
      </w:hyperlink>
      <w:r>
        <w:rPr>
          <w:rFonts w:ascii="Helvetica" w:hAnsi="Helvetica" w:cs="Helvetica"/>
          <w:color w:val="1C1C1C"/>
          <w:kern w:val="0"/>
          <w:sz w:val="28"/>
          <w:szCs w:val="28"/>
        </w:rPr>
        <w:t xml:space="preserve"> with a link to instructions (also translated)</w:t>
      </w:r>
    </w:p>
    <w:p w:rsidR="001D4A38" w:rsidRDefault="001D4A38" w:rsidP="001D4A38">
      <w:pPr>
        <w:widowControl/>
        <w:numPr>
          <w:ilvl w:val="0"/>
          <w:numId w:val="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Download the latest version. At the time of writing it was flashnul-1rc1.</w:t>
      </w:r>
    </w:p>
    <w:p w:rsidR="001D4A38" w:rsidRDefault="001D4A38" w:rsidP="001D4A38">
      <w:pPr>
        <w:widowControl/>
        <w:numPr>
          <w:ilvl w:val="0"/>
          <w:numId w:val="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Extract the application from the archive.</w:t>
      </w:r>
    </w:p>
    <w:p w:rsidR="001D4A38" w:rsidRDefault="001D4A38" w:rsidP="001D4A38">
      <w:pPr>
        <w:widowControl/>
        <w:numPr>
          <w:ilvl w:val="0"/>
          <w:numId w:val="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Click Start button &gt; All Programs &gt; Accessories &gt; Command Prompt, right click on it and Run as Administrator.</w:t>
      </w:r>
    </w:p>
    <w:p w:rsidR="001D4A38" w:rsidRDefault="001D4A38" w:rsidP="001D4A38">
      <w:pPr>
        <w:widowControl/>
        <w:numPr>
          <w:ilvl w:val="0"/>
          <w:numId w:val="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Run </w:t>
      </w:r>
      <w:proofErr w:type="spellStart"/>
      <w:r>
        <w:rPr>
          <w:rFonts w:ascii="Helvetica" w:hAnsi="Helvetica" w:cs="Helvetica"/>
          <w:color w:val="1C1C1C"/>
          <w:kern w:val="0"/>
          <w:sz w:val="28"/>
          <w:szCs w:val="28"/>
        </w:rPr>
        <w:t>flashnul</w:t>
      </w:r>
      <w:proofErr w:type="spellEnd"/>
      <w:r>
        <w:rPr>
          <w:rFonts w:ascii="Helvetica" w:hAnsi="Helvetica" w:cs="Helvetica"/>
          <w:color w:val="1C1C1C"/>
          <w:kern w:val="0"/>
          <w:sz w:val="28"/>
          <w:szCs w:val="28"/>
        </w:rPr>
        <w:t xml:space="preserve"> with argument "-p":</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C:\flashnul\flashnul.exe -p</w:t>
      </w:r>
    </w:p>
    <w:p w:rsidR="001D4A38" w:rsidRDefault="001D4A38" w:rsidP="001D4A38">
      <w:pPr>
        <w:widowControl/>
        <w:numPr>
          <w:ilvl w:val="0"/>
          <w:numId w:val="9"/>
        </w:numPr>
        <w:tabs>
          <w:tab w:val="left" w:pos="220"/>
          <w:tab w:val="left" w:pos="720"/>
        </w:tabs>
        <w:autoSpaceDE w:val="0"/>
        <w:autoSpaceDN w:val="0"/>
        <w:adjustRightInd w:val="0"/>
        <w:ind w:hanging="720"/>
        <w:jc w:val="left"/>
        <w:rPr>
          <w:rFonts w:ascii="Helvetica" w:hAnsi="Helvetica" w:cs="Helvetica"/>
          <w:color w:val="1C1C1C"/>
          <w:kern w:val="0"/>
          <w:sz w:val="28"/>
          <w:szCs w:val="28"/>
        </w:rPr>
      </w:pPr>
      <w:proofErr w:type="spellStart"/>
      <w:r>
        <w:rPr>
          <w:rFonts w:ascii="Helvetica" w:hAnsi="Helvetica" w:cs="Helvetica"/>
          <w:color w:val="1C1C1C"/>
          <w:kern w:val="0"/>
          <w:sz w:val="28"/>
          <w:szCs w:val="28"/>
        </w:rPr>
        <w:t>Flashnul</w:t>
      </w:r>
      <w:proofErr w:type="spellEnd"/>
      <w:r>
        <w:rPr>
          <w:rFonts w:ascii="Helvetica" w:hAnsi="Helvetica" w:cs="Helvetica"/>
          <w:color w:val="1C1C1C"/>
          <w:kern w:val="0"/>
          <w:sz w:val="28"/>
          <w:szCs w:val="28"/>
        </w:rPr>
        <w:t xml:space="preserve"> will tell you something like this (it should be different, as it depends on the drives on your machine):</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Available physical drives:</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0       size = 250059350016 (232 Gb)</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1       size = 1990197248 (1898 Mb)</w:t>
      </w:r>
    </w:p>
    <w:p w:rsidR="001D4A38" w:rsidRDefault="001D4A38" w:rsidP="001D4A38">
      <w:pPr>
        <w:widowControl/>
        <w:autoSpaceDE w:val="0"/>
        <w:autoSpaceDN w:val="0"/>
        <w:adjustRightInd w:val="0"/>
        <w:jc w:val="left"/>
        <w:rPr>
          <w:rFonts w:ascii="Courier" w:hAnsi="Courier" w:cs="Courier"/>
          <w:color w:val="1C1C1C"/>
          <w:kern w:val="0"/>
          <w:sz w:val="28"/>
          <w:szCs w:val="28"/>
        </w:rPr>
      </w:pP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Available logical disks:</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C:\</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D:\</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E:\</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F:\</w:t>
      </w:r>
    </w:p>
    <w:p w:rsidR="001D4A38" w:rsidRDefault="001D4A38" w:rsidP="001D4A38">
      <w:pPr>
        <w:widowControl/>
        <w:autoSpaceDE w:val="0"/>
        <w:autoSpaceDN w:val="0"/>
        <w:adjustRightInd w:val="0"/>
        <w:jc w:val="left"/>
        <w:rPr>
          <w:rFonts w:ascii="Courier" w:hAnsi="Courier" w:cs="Courier"/>
          <w:color w:val="1C1C1C"/>
          <w:kern w:val="0"/>
          <w:sz w:val="28"/>
          <w:szCs w:val="28"/>
        </w:rPr>
      </w:pP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Press ENTER to exit.</w:t>
      </w:r>
    </w:p>
    <w:p w:rsidR="001D4A38" w:rsidRDefault="001D4A38" w:rsidP="001D4A38">
      <w:pPr>
        <w:widowControl/>
        <w:numPr>
          <w:ilvl w:val="0"/>
          <w:numId w:val="10"/>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Use the Load option of </w:t>
      </w:r>
      <w:proofErr w:type="spellStart"/>
      <w:r>
        <w:rPr>
          <w:rFonts w:ascii="Helvetica" w:hAnsi="Helvetica" w:cs="Helvetica"/>
          <w:color w:val="1C1C1C"/>
          <w:kern w:val="0"/>
          <w:sz w:val="28"/>
          <w:szCs w:val="28"/>
        </w:rPr>
        <w:t>flashnul</w:t>
      </w:r>
      <w:proofErr w:type="spellEnd"/>
      <w:r>
        <w:rPr>
          <w:rFonts w:ascii="Helvetica" w:hAnsi="Helvetica" w:cs="Helvetica"/>
          <w:color w:val="1C1C1C"/>
          <w:kern w:val="0"/>
          <w:sz w:val="28"/>
          <w:szCs w:val="28"/>
        </w:rPr>
        <w:t xml:space="preserve"> to put the image file on the SD Card. </w:t>
      </w:r>
      <w:r>
        <w:rPr>
          <w:rFonts w:ascii="Helvetica" w:hAnsi="Helvetica" w:cs="Helvetica"/>
          <w:b/>
          <w:bCs/>
          <w:color w:val="1C1C1C"/>
          <w:kern w:val="0"/>
          <w:sz w:val="28"/>
          <w:szCs w:val="28"/>
        </w:rPr>
        <w:t>Make sure that you use the correct drive letter for the SD Card as that drive will be overwritten!</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C:\flashnul\flashnul.exe E: -L C:\temp\distribution-name.img</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 xml:space="preserve">Where C:\flashnul\flashnul.exe is the location of the </w:t>
      </w:r>
      <w:proofErr w:type="spellStart"/>
      <w:r>
        <w:rPr>
          <w:rFonts w:ascii="Helvetica" w:hAnsi="Helvetica" w:cs="Helvetica"/>
          <w:color w:val="1C1C1C"/>
          <w:kern w:val="0"/>
          <w:sz w:val="28"/>
          <w:szCs w:val="28"/>
        </w:rPr>
        <w:t>flashnul</w:t>
      </w:r>
      <w:proofErr w:type="spellEnd"/>
      <w:r>
        <w:rPr>
          <w:rFonts w:ascii="Helvetica" w:hAnsi="Helvetica" w:cs="Helvetica"/>
          <w:color w:val="1C1C1C"/>
          <w:kern w:val="0"/>
          <w:sz w:val="28"/>
          <w:szCs w:val="28"/>
        </w:rPr>
        <w:t xml:space="preserve"> program</w:t>
      </w:r>
      <w:proofErr w:type="gramStart"/>
      <w:r>
        <w:rPr>
          <w:rFonts w:ascii="Helvetica" w:hAnsi="Helvetica" w:cs="Helvetica"/>
          <w:color w:val="1C1C1C"/>
          <w:kern w:val="0"/>
          <w:sz w:val="28"/>
          <w:szCs w:val="28"/>
        </w:rPr>
        <w:t>;</w:t>
      </w:r>
      <w:proofErr w:type="gramEnd"/>
      <w:r>
        <w:rPr>
          <w:rFonts w:ascii="Helvetica" w:hAnsi="Helvetica" w:cs="Helvetica"/>
          <w:color w:val="1C1C1C"/>
          <w:kern w:val="0"/>
          <w:sz w:val="28"/>
          <w:szCs w:val="28"/>
        </w:rPr>
        <w:t xml:space="preserve"> E: is the drive you want to overwrite, and C:\temp\distribution-name.img is the location of the .</w:t>
      </w:r>
      <w:proofErr w:type="spellStart"/>
      <w:r>
        <w:rPr>
          <w:rFonts w:ascii="Helvetica" w:hAnsi="Helvetica" w:cs="Helvetica"/>
          <w:color w:val="1C1C1C"/>
          <w:kern w:val="0"/>
          <w:sz w:val="28"/>
          <w:szCs w:val="28"/>
        </w:rPr>
        <w:t>img</w:t>
      </w:r>
      <w:proofErr w:type="spellEnd"/>
      <w:r>
        <w:rPr>
          <w:rFonts w:ascii="Helvetica" w:hAnsi="Helvetica" w:cs="Helvetica"/>
          <w:color w:val="1C1C1C"/>
          <w:kern w:val="0"/>
          <w:sz w:val="28"/>
          <w:szCs w:val="28"/>
        </w:rPr>
        <w:t xml:space="preserve"> file.</w:t>
      </w:r>
    </w:p>
    <w:p w:rsidR="001D4A38" w:rsidRDefault="001D4A38" w:rsidP="001D4A38">
      <w:pPr>
        <w:widowControl/>
        <w:numPr>
          <w:ilvl w:val="0"/>
          <w:numId w:val="11"/>
        </w:numPr>
        <w:tabs>
          <w:tab w:val="left" w:pos="220"/>
          <w:tab w:val="left" w:pos="720"/>
        </w:tabs>
        <w:autoSpaceDE w:val="0"/>
        <w:autoSpaceDN w:val="0"/>
        <w:adjustRightInd w:val="0"/>
        <w:ind w:hanging="720"/>
        <w:jc w:val="left"/>
        <w:rPr>
          <w:rFonts w:ascii="Helvetica" w:hAnsi="Helvetica" w:cs="Helvetica"/>
          <w:color w:val="1C1C1C"/>
          <w:kern w:val="0"/>
          <w:sz w:val="28"/>
          <w:szCs w:val="28"/>
        </w:rPr>
      </w:pPr>
      <w:proofErr w:type="spellStart"/>
      <w:r>
        <w:rPr>
          <w:rFonts w:ascii="Helvetica" w:hAnsi="Helvetica" w:cs="Helvetica"/>
          <w:color w:val="1C1C1C"/>
          <w:kern w:val="0"/>
          <w:sz w:val="28"/>
          <w:szCs w:val="28"/>
        </w:rPr>
        <w:t>Flashnul</w:t>
      </w:r>
      <w:proofErr w:type="spellEnd"/>
      <w:r>
        <w:rPr>
          <w:rFonts w:ascii="Helvetica" w:hAnsi="Helvetica" w:cs="Helvetica"/>
          <w:color w:val="1C1C1C"/>
          <w:kern w:val="0"/>
          <w:sz w:val="28"/>
          <w:szCs w:val="28"/>
        </w:rPr>
        <w:t xml:space="preserve"> will give you a device summary and a caution message. Check the information to make sure you have selected the correct device, then type yes and press enter.</w:t>
      </w:r>
    </w:p>
    <w:p w:rsidR="001D4A38" w:rsidRDefault="001D4A38" w:rsidP="001D4A38">
      <w:pPr>
        <w:widowControl/>
        <w:numPr>
          <w:ilvl w:val="0"/>
          <w:numId w:val="1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If you get an access denied error, make sure to close all explorer windows or folders open for the device, then try re-plugging the SD card.</w:t>
      </w:r>
    </w:p>
    <w:p w:rsidR="001D4A38" w:rsidRDefault="001D4A38" w:rsidP="001D4A38">
      <w:pPr>
        <w:widowControl/>
        <w:autoSpaceDE w:val="0"/>
        <w:autoSpaceDN w:val="0"/>
        <w:adjustRightInd w:val="0"/>
        <w:jc w:val="left"/>
        <w:rPr>
          <w:rFonts w:ascii="Helvetica" w:hAnsi="Helvetica" w:cs="Helvetica"/>
          <w:b/>
          <w:bCs/>
          <w:kern w:val="0"/>
          <w:sz w:val="32"/>
          <w:szCs w:val="32"/>
        </w:rPr>
      </w:pPr>
      <w:r>
        <w:rPr>
          <w:rFonts w:ascii="Helvetica" w:hAnsi="Helvetica" w:cs="Helvetica"/>
          <w:b/>
          <w:bCs/>
          <w:color w:val="1C1C1C"/>
          <w:kern w:val="0"/>
          <w:sz w:val="32"/>
          <w:szCs w:val="32"/>
        </w:rPr>
        <w:t>Using the Fedora Remix Installer</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 xml:space="preserve">Download the installer program from </w:t>
      </w:r>
      <w:hyperlink r:id="rId38" w:history="1">
        <w:r>
          <w:rPr>
            <w:rFonts w:ascii="Helvetica" w:hAnsi="Helvetica" w:cs="Helvetica"/>
            <w:color w:val="274FAD"/>
            <w:kern w:val="0"/>
            <w:sz w:val="28"/>
            <w:szCs w:val="28"/>
          </w:rPr>
          <w:t>Fedora ARM Installer</w:t>
        </w:r>
      </w:hyperlink>
      <w:r>
        <w:rPr>
          <w:rFonts w:ascii="Helvetica" w:hAnsi="Helvetica" w:cs="Helvetica"/>
          <w:color w:val="1C1C1C"/>
          <w:kern w:val="0"/>
          <w:sz w:val="28"/>
          <w:szCs w:val="28"/>
        </w:rPr>
        <w:t>. This will download and install the Raspberry Pi Fedora Remix images, but it will also install other images if they are already downloaded and in uncompressed or .</w:t>
      </w:r>
      <w:proofErr w:type="spellStart"/>
      <w:r>
        <w:rPr>
          <w:rFonts w:ascii="Helvetica" w:hAnsi="Helvetica" w:cs="Helvetica"/>
          <w:color w:val="1C1C1C"/>
          <w:kern w:val="0"/>
          <w:sz w:val="28"/>
          <w:szCs w:val="28"/>
        </w:rPr>
        <w:t>gz</w:t>
      </w:r>
      <w:proofErr w:type="spellEnd"/>
      <w:r>
        <w:rPr>
          <w:rFonts w:ascii="Helvetica" w:hAnsi="Helvetica" w:cs="Helvetica"/>
          <w:color w:val="1C1C1C"/>
          <w:kern w:val="0"/>
          <w:sz w:val="28"/>
          <w:szCs w:val="28"/>
        </w:rPr>
        <w:t xml:space="preserve"> format. This also works with Linux.</w:t>
      </w:r>
    </w:p>
    <w:p w:rsidR="001D4A38" w:rsidRDefault="001D4A38" w:rsidP="001D4A38">
      <w:pPr>
        <w:widowControl/>
        <w:autoSpaceDE w:val="0"/>
        <w:autoSpaceDN w:val="0"/>
        <w:adjustRightInd w:val="0"/>
        <w:jc w:val="left"/>
        <w:rPr>
          <w:rFonts w:ascii="Georgia" w:hAnsi="Georgia" w:cs="Georgia"/>
          <w:kern w:val="0"/>
          <w:sz w:val="42"/>
          <w:szCs w:val="42"/>
        </w:rPr>
      </w:pPr>
      <w:r>
        <w:rPr>
          <w:rFonts w:ascii="Georgia" w:hAnsi="Georgia" w:cs="Georgia"/>
          <w:color w:val="1C1C1C"/>
          <w:kern w:val="0"/>
          <w:sz w:val="42"/>
          <w:szCs w:val="42"/>
        </w:rPr>
        <w:t>Flashing the SD card using Mac OS X</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b/>
          <w:bCs/>
          <w:color w:val="1C1C1C"/>
          <w:kern w:val="0"/>
          <w:sz w:val="28"/>
          <w:szCs w:val="28"/>
        </w:rPr>
        <w:t>To save yourself time and frustration, you may wish to use a procedure that has worked some time during the past 2 years. If so, skip ahead to the section for using the system tools from the command line.</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b/>
          <w:bCs/>
          <w:color w:val="1C1C1C"/>
          <w:kern w:val="0"/>
          <w:sz w:val="28"/>
          <w:szCs w:val="28"/>
        </w:rPr>
        <w:t>Note:</w:t>
      </w:r>
      <w:r>
        <w:rPr>
          <w:rFonts w:ascii="Helvetica" w:hAnsi="Helvetica" w:cs="Helvetica"/>
          <w:color w:val="1C1C1C"/>
          <w:kern w:val="0"/>
          <w:sz w:val="28"/>
          <w:szCs w:val="28"/>
        </w:rPr>
        <w:t xml:space="preserve"> In OS X each disk may have two path references in /</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w:t>
      </w:r>
    </w:p>
    <w:p w:rsidR="001D4A38" w:rsidRDefault="001D4A38" w:rsidP="001D4A38">
      <w:pPr>
        <w:widowControl/>
        <w:numPr>
          <w:ilvl w:val="0"/>
          <w:numId w:val="12"/>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/disk# is a buffered device, which means any data being sent undergoes extra processing.</w:t>
      </w:r>
    </w:p>
    <w:p w:rsidR="001D4A38" w:rsidRDefault="001D4A38" w:rsidP="001D4A38">
      <w:pPr>
        <w:widowControl/>
        <w:numPr>
          <w:ilvl w:val="0"/>
          <w:numId w:val="12"/>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w:t>
      </w:r>
      <w:proofErr w:type="spellStart"/>
      <w:r>
        <w:rPr>
          <w:rFonts w:ascii="Helvetica" w:hAnsi="Helvetica" w:cs="Helvetica"/>
          <w:b/>
          <w:bCs/>
          <w:color w:val="1C1C1C"/>
          <w:kern w:val="0"/>
          <w:sz w:val="28"/>
          <w:szCs w:val="28"/>
        </w:rPr>
        <w:t>r</w:t>
      </w:r>
      <w:r>
        <w:rPr>
          <w:rFonts w:ascii="Helvetica" w:hAnsi="Helvetica" w:cs="Helvetica"/>
          <w:color w:val="1C1C1C"/>
          <w:kern w:val="0"/>
          <w:sz w:val="28"/>
          <w:szCs w:val="28"/>
        </w:rPr>
        <w:t>disk</w:t>
      </w:r>
      <w:proofErr w:type="spellEnd"/>
      <w:r>
        <w:rPr>
          <w:rFonts w:ascii="Helvetica" w:hAnsi="Helvetica" w:cs="Helvetica"/>
          <w:color w:val="1C1C1C"/>
          <w:kern w:val="0"/>
          <w:sz w:val="28"/>
          <w:szCs w:val="28"/>
        </w:rPr>
        <w:t xml:space="preserve"># is a </w:t>
      </w:r>
      <w:r>
        <w:rPr>
          <w:rFonts w:ascii="Helvetica" w:hAnsi="Helvetica" w:cs="Helvetica"/>
          <w:i/>
          <w:iCs/>
          <w:color w:val="1C1C1C"/>
          <w:kern w:val="0"/>
          <w:sz w:val="28"/>
          <w:szCs w:val="28"/>
        </w:rPr>
        <w:t>raw</w:t>
      </w:r>
      <w:r>
        <w:rPr>
          <w:rFonts w:ascii="Helvetica" w:hAnsi="Helvetica" w:cs="Helvetica"/>
          <w:color w:val="1C1C1C"/>
          <w:kern w:val="0"/>
          <w:sz w:val="28"/>
          <w:szCs w:val="28"/>
        </w:rPr>
        <w:t xml:space="preserve"> path, which is much faster, and perfectly OK when using the </w:t>
      </w:r>
      <w:proofErr w:type="spellStart"/>
      <w:r>
        <w:rPr>
          <w:rFonts w:ascii="Helvetica" w:hAnsi="Helvetica" w:cs="Helvetica"/>
          <w:color w:val="1C1C1C"/>
          <w:kern w:val="0"/>
          <w:sz w:val="28"/>
          <w:szCs w:val="28"/>
        </w:rPr>
        <w:t>dd</w:t>
      </w:r>
      <w:proofErr w:type="spellEnd"/>
      <w:r>
        <w:rPr>
          <w:rFonts w:ascii="Helvetica" w:hAnsi="Helvetica" w:cs="Helvetica"/>
          <w:color w:val="1C1C1C"/>
          <w:kern w:val="0"/>
          <w:sz w:val="28"/>
          <w:szCs w:val="28"/>
        </w:rPr>
        <w:t xml:space="preserve"> program.</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 xml:space="preserve">On a Class 4 SD card the difference was around 20 times faster using the </w:t>
      </w:r>
      <w:proofErr w:type="spellStart"/>
      <w:r>
        <w:rPr>
          <w:rFonts w:ascii="Helvetica" w:hAnsi="Helvetica" w:cs="Helvetica"/>
          <w:color w:val="1C1C1C"/>
          <w:kern w:val="0"/>
          <w:sz w:val="28"/>
          <w:szCs w:val="28"/>
        </w:rPr>
        <w:t>rdisk</w:t>
      </w:r>
      <w:proofErr w:type="spellEnd"/>
      <w:r>
        <w:rPr>
          <w:rFonts w:ascii="Helvetica" w:hAnsi="Helvetica" w:cs="Helvetica"/>
          <w:color w:val="1C1C1C"/>
          <w:kern w:val="0"/>
          <w:sz w:val="28"/>
          <w:szCs w:val="28"/>
        </w:rPr>
        <w:t xml:space="preserve"> path.</w:t>
      </w:r>
    </w:p>
    <w:p w:rsidR="001D4A38" w:rsidRDefault="001D4A38" w:rsidP="001D4A38">
      <w:pPr>
        <w:widowControl/>
        <w:autoSpaceDE w:val="0"/>
        <w:autoSpaceDN w:val="0"/>
        <w:adjustRightInd w:val="0"/>
        <w:jc w:val="left"/>
        <w:rPr>
          <w:rFonts w:ascii="Helvetica" w:hAnsi="Helvetica" w:cs="Helvetica"/>
          <w:b/>
          <w:bCs/>
          <w:kern w:val="0"/>
          <w:sz w:val="32"/>
          <w:szCs w:val="32"/>
        </w:rPr>
      </w:pPr>
      <w:r>
        <w:rPr>
          <w:rFonts w:ascii="Helvetica" w:hAnsi="Helvetica" w:cs="Helvetica"/>
          <w:b/>
          <w:bCs/>
          <w:color w:val="1C1C1C"/>
          <w:kern w:val="0"/>
          <w:sz w:val="32"/>
          <w:szCs w:val="32"/>
        </w:rPr>
        <w:t>Run an App (Only with graphical interface)</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b/>
          <w:bCs/>
          <w:color w:val="1C1C1C"/>
          <w:kern w:val="0"/>
          <w:sz w:val="28"/>
          <w:szCs w:val="28"/>
        </w:rPr>
        <w:t>Pi Filler</w:t>
      </w:r>
      <w:r>
        <w:rPr>
          <w:rFonts w:ascii="Helvetica" w:hAnsi="Helvetica" w:cs="Helvetica"/>
          <w:color w:val="1C1C1C"/>
          <w:kern w:val="0"/>
          <w:sz w:val="28"/>
          <w:szCs w:val="28"/>
        </w:rPr>
        <w:t xml:space="preserve"> </w:t>
      </w:r>
      <w:hyperlink r:id="rId39" w:history="1">
        <w:r>
          <w:rPr>
            <w:rFonts w:ascii="Helvetica" w:hAnsi="Helvetica" w:cs="Helvetica"/>
            <w:color w:val="274FAD"/>
            <w:kern w:val="0"/>
            <w:sz w:val="28"/>
            <w:szCs w:val="28"/>
          </w:rPr>
          <w:t>Pi Filler</w:t>
        </w:r>
      </w:hyperlink>
      <w:r>
        <w:rPr>
          <w:rFonts w:ascii="Helvetica" w:hAnsi="Helvetica" w:cs="Helvetica"/>
          <w:color w:val="1C1C1C"/>
          <w:kern w:val="0"/>
          <w:sz w:val="28"/>
          <w:szCs w:val="28"/>
        </w:rPr>
        <w:t xml:space="preserve"> is a simple tool for copying a Raspberry Pi operating system image file to an SD card, or restoring an SD card backup created by </w:t>
      </w:r>
      <w:hyperlink r:id="rId40" w:history="1">
        <w:r>
          <w:rPr>
            <w:rFonts w:ascii="Helvetica" w:hAnsi="Helvetica" w:cs="Helvetica"/>
            <w:color w:val="274FAD"/>
            <w:kern w:val="0"/>
            <w:sz w:val="28"/>
            <w:szCs w:val="28"/>
          </w:rPr>
          <w:t>Pi Copier</w:t>
        </w:r>
      </w:hyperlink>
      <w:r>
        <w:rPr>
          <w:rFonts w:ascii="Helvetica" w:hAnsi="Helvetica" w:cs="Helvetica"/>
          <w:color w:val="1C1C1C"/>
          <w:kern w:val="0"/>
          <w:sz w:val="28"/>
          <w:szCs w:val="28"/>
        </w:rPr>
        <w:t xml:space="preserve">. Version 1.3 is about 5x faster than previous versions and can write a full card in 5-7 minutes. Pi Filler automatically </w:t>
      </w:r>
      <w:proofErr w:type="spellStart"/>
      <w:r>
        <w:rPr>
          <w:rFonts w:ascii="Helvetica" w:hAnsi="Helvetica" w:cs="Helvetica"/>
          <w:color w:val="1C1C1C"/>
          <w:kern w:val="0"/>
          <w:sz w:val="28"/>
          <w:szCs w:val="28"/>
        </w:rPr>
        <w:t>identfies</w:t>
      </w:r>
      <w:proofErr w:type="spellEnd"/>
      <w:r>
        <w:rPr>
          <w:rFonts w:ascii="Helvetica" w:hAnsi="Helvetica" w:cs="Helvetica"/>
          <w:color w:val="1C1C1C"/>
          <w:kern w:val="0"/>
          <w:sz w:val="28"/>
          <w:szCs w:val="28"/>
        </w:rPr>
        <w:t xml:space="preserve"> your SD card (and asks for confirmation to prevent any chance of the wrong disk being written to), and shows estimated time remaining during the copy. After it's done, if your Raspberry Pi is not connected to a display, you can use </w:t>
      </w:r>
      <w:hyperlink r:id="rId41" w:history="1">
        <w:r>
          <w:rPr>
            <w:rFonts w:ascii="Helvetica" w:hAnsi="Helvetica" w:cs="Helvetica"/>
            <w:color w:val="274FAD"/>
            <w:kern w:val="0"/>
            <w:sz w:val="28"/>
            <w:szCs w:val="28"/>
          </w:rPr>
          <w:t>Pi Finder</w:t>
        </w:r>
      </w:hyperlink>
      <w:r>
        <w:rPr>
          <w:rFonts w:ascii="Helvetica" w:hAnsi="Helvetica" w:cs="Helvetica"/>
          <w:color w:val="1C1C1C"/>
          <w:kern w:val="0"/>
          <w:sz w:val="28"/>
          <w:szCs w:val="28"/>
        </w:rPr>
        <w:t xml:space="preserve"> to locate it on your network and log in from Terminal. These utilities are written in AppleScript and Bash, are compatible with OS X 10.6 Snow Leopard through 10.10 Yosemite, and include source code. Unfortunately, </w:t>
      </w:r>
      <w:proofErr w:type="spellStart"/>
      <w:r>
        <w:rPr>
          <w:rFonts w:ascii="Helvetica" w:hAnsi="Helvetica" w:cs="Helvetica"/>
          <w:color w:val="1C1C1C"/>
          <w:kern w:val="0"/>
          <w:sz w:val="28"/>
          <w:szCs w:val="28"/>
        </w:rPr>
        <w:t>PiFiller</w:t>
      </w:r>
      <w:proofErr w:type="spellEnd"/>
      <w:r>
        <w:rPr>
          <w:rFonts w:ascii="Helvetica" w:hAnsi="Helvetica" w:cs="Helvetica"/>
          <w:color w:val="1C1C1C"/>
          <w:kern w:val="0"/>
          <w:sz w:val="28"/>
          <w:szCs w:val="28"/>
        </w:rPr>
        <w:t xml:space="preserve"> no longer works with Yosemite 10.10.5.</w:t>
      </w:r>
    </w:p>
    <w:p w:rsidR="001D4A38" w:rsidRDefault="001D4A38" w:rsidP="001D4A38">
      <w:pPr>
        <w:widowControl/>
        <w:autoSpaceDE w:val="0"/>
        <w:autoSpaceDN w:val="0"/>
        <w:adjustRightInd w:val="0"/>
        <w:jc w:val="left"/>
        <w:rPr>
          <w:rFonts w:ascii="Helvetica" w:hAnsi="Helvetica" w:cs="Helvetica"/>
          <w:color w:val="1C1C1C"/>
          <w:kern w:val="0"/>
          <w:sz w:val="28"/>
          <w:szCs w:val="28"/>
        </w:rPr>
      </w:pPr>
    </w:p>
    <w:p w:rsidR="001D4A38" w:rsidRDefault="001D4A38" w:rsidP="001D4A38">
      <w:pPr>
        <w:widowControl/>
        <w:autoSpaceDE w:val="0"/>
        <w:autoSpaceDN w:val="0"/>
        <w:adjustRightInd w:val="0"/>
        <w:jc w:val="left"/>
        <w:rPr>
          <w:rFonts w:ascii="Helvetica" w:hAnsi="Helvetica" w:cs="Helvetica"/>
          <w:color w:val="1C1C1C"/>
          <w:kern w:val="0"/>
          <w:sz w:val="28"/>
          <w:szCs w:val="28"/>
        </w:rPr>
      </w:pPr>
      <w:proofErr w:type="spellStart"/>
      <w:r>
        <w:rPr>
          <w:rFonts w:ascii="Helvetica" w:hAnsi="Helvetica" w:cs="Helvetica"/>
          <w:b/>
          <w:bCs/>
          <w:color w:val="1C1C1C"/>
          <w:kern w:val="0"/>
          <w:sz w:val="28"/>
          <w:szCs w:val="28"/>
        </w:rPr>
        <w:t>RPi-sd</w:t>
      </w:r>
      <w:proofErr w:type="spellEnd"/>
      <w:r>
        <w:rPr>
          <w:rFonts w:ascii="Helvetica" w:hAnsi="Helvetica" w:cs="Helvetica"/>
          <w:b/>
          <w:bCs/>
          <w:color w:val="1C1C1C"/>
          <w:kern w:val="0"/>
          <w:sz w:val="28"/>
          <w:szCs w:val="28"/>
        </w:rPr>
        <w:t xml:space="preserve"> card builder</w:t>
      </w:r>
      <w:r>
        <w:rPr>
          <w:rFonts w:ascii="Helvetica" w:hAnsi="Helvetica" w:cs="Helvetica"/>
          <w:color w:val="1C1C1C"/>
          <w:kern w:val="0"/>
          <w:sz w:val="28"/>
          <w:szCs w:val="28"/>
        </w:rPr>
        <w:t xml:space="preserve"> The </w:t>
      </w:r>
      <w:hyperlink r:id="rId42" w:history="1">
        <w:r>
          <w:rPr>
            <w:rFonts w:ascii="Helvetica" w:hAnsi="Helvetica" w:cs="Helvetica"/>
            <w:color w:val="274FAD"/>
            <w:kern w:val="0"/>
            <w:sz w:val="28"/>
            <w:szCs w:val="28"/>
          </w:rPr>
          <w:t>RPi-sd card builder</w:t>
        </w:r>
      </w:hyperlink>
      <w:r>
        <w:rPr>
          <w:rFonts w:ascii="Helvetica" w:hAnsi="Helvetica" w:cs="Helvetica"/>
          <w:color w:val="1C1C1C"/>
          <w:kern w:val="0"/>
          <w:sz w:val="28"/>
          <w:szCs w:val="28"/>
        </w:rPr>
        <w:t xml:space="preserve"> utility is an </w:t>
      </w:r>
      <w:proofErr w:type="gramStart"/>
      <w:r>
        <w:rPr>
          <w:rFonts w:ascii="Helvetica" w:hAnsi="Helvetica" w:cs="Helvetica"/>
          <w:color w:val="1C1C1C"/>
          <w:kern w:val="0"/>
          <w:sz w:val="28"/>
          <w:szCs w:val="28"/>
        </w:rPr>
        <w:t>application which</w:t>
      </w:r>
      <w:proofErr w:type="gramEnd"/>
      <w:r>
        <w:rPr>
          <w:rFonts w:ascii="Helvetica" w:hAnsi="Helvetica" w:cs="Helvetica"/>
          <w:color w:val="1C1C1C"/>
          <w:kern w:val="0"/>
          <w:sz w:val="28"/>
          <w:szCs w:val="28"/>
        </w:rPr>
        <w:t xml:space="preserve"> will walk you through the process of installing to SD card. Note: This is a closed source </w:t>
      </w:r>
      <w:proofErr w:type="gramStart"/>
      <w:r>
        <w:rPr>
          <w:rFonts w:ascii="Helvetica" w:hAnsi="Helvetica" w:cs="Helvetica"/>
          <w:color w:val="1C1C1C"/>
          <w:kern w:val="0"/>
          <w:sz w:val="28"/>
          <w:szCs w:val="28"/>
        </w:rPr>
        <w:t>application which</w:t>
      </w:r>
      <w:proofErr w:type="gramEnd"/>
      <w:r>
        <w:rPr>
          <w:rFonts w:ascii="Helvetica" w:hAnsi="Helvetica" w:cs="Helvetica"/>
          <w:color w:val="1C1C1C"/>
          <w:kern w:val="0"/>
          <w:sz w:val="28"/>
          <w:szCs w:val="28"/>
        </w:rPr>
        <w:t xml:space="preserve"> requires your root password.</w:t>
      </w:r>
    </w:p>
    <w:p w:rsidR="001D4A38" w:rsidRDefault="001D4A38" w:rsidP="001D4A38">
      <w:pPr>
        <w:widowControl/>
        <w:autoSpaceDE w:val="0"/>
        <w:autoSpaceDN w:val="0"/>
        <w:adjustRightInd w:val="0"/>
        <w:jc w:val="left"/>
        <w:rPr>
          <w:rFonts w:ascii="Helvetica" w:hAnsi="Helvetica" w:cs="Helvetica"/>
          <w:color w:val="1C1C1C"/>
          <w:kern w:val="0"/>
          <w:sz w:val="28"/>
          <w:szCs w:val="28"/>
        </w:rPr>
      </w:pPr>
    </w:p>
    <w:p w:rsidR="001D4A38" w:rsidRDefault="001D4A38" w:rsidP="001D4A38">
      <w:pPr>
        <w:widowControl/>
        <w:autoSpaceDE w:val="0"/>
        <w:autoSpaceDN w:val="0"/>
        <w:adjustRightInd w:val="0"/>
        <w:jc w:val="left"/>
        <w:rPr>
          <w:rFonts w:ascii="Helvetica" w:hAnsi="Helvetica" w:cs="Helvetica"/>
          <w:color w:val="1C1C1C"/>
          <w:kern w:val="0"/>
          <w:sz w:val="28"/>
          <w:szCs w:val="28"/>
        </w:rPr>
      </w:pPr>
      <w:proofErr w:type="spellStart"/>
      <w:r>
        <w:rPr>
          <w:rFonts w:ascii="Helvetica" w:hAnsi="Helvetica" w:cs="Helvetica"/>
          <w:b/>
          <w:bCs/>
          <w:color w:val="1C1C1C"/>
          <w:kern w:val="0"/>
          <w:sz w:val="28"/>
          <w:szCs w:val="28"/>
        </w:rPr>
        <w:t>ApplePi</w:t>
      </w:r>
      <w:proofErr w:type="spellEnd"/>
      <w:r>
        <w:rPr>
          <w:rFonts w:ascii="Helvetica" w:hAnsi="Helvetica" w:cs="Helvetica"/>
          <w:b/>
          <w:bCs/>
          <w:color w:val="1C1C1C"/>
          <w:kern w:val="0"/>
          <w:sz w:val="28"/>
          <w:szCs w:val="28"/>
        </w:rPr>
        <w:t>-Baker</w:t>
      </w:r>
    </w:p>
    <w:p w:rsidR="001D4A38" w:rsidRDefault="001D4A38" w:rsidP="001D4A38">
      <w:pPr>
        <w:widowControl/>
        <w:autoSpaceDE w:val="0"/>
        <w:autoSpaceDN w:val="0"/>
        <w:adjustRightInd w:val="0"/>
        <w:jc w:val="left"/>
        <w:rPr>
          <w:rFonts w:ascii="Helvetica" w:hAnsi="Helvetica" w:cs="Helvetica"/>
          <w:color w:val="1C1C1C"/>
          <w:kern w:val="0"/>
          <w:sz w:val="28"/>
          <w:szCs w:val="28"/>
        </w:rPr>
      </w:pPr>
    </w:p>
    <w:p w:rsidR="001D4A38" w:rsidRDefault="001D4A38" w:rsidP="001D4A38">
      <w:pPr>
        <w:widowControl/>
        <w:autoSpaceDE w:val="0"/>
        <w:autoSpaceDN w:val="0"/>
        <w:adjustRightInd w:val="0"/>
        <w:jc w:val="left"/>
        <w:rPr>
          <w:rFonts w:ascii="Helvetica" w:hAnsi="Helvetica" w:cs="Helvetica"/>
          <w:color w:val="1C1C1C"/>
          <w:kern w:val="0"/>
          <w:sz w:val="28"/>
          <w:szCs w:val="28"/>
        </w:rPr>
      </w:pPr>
      <w:hyperlink r:id="rId43" w:history="1">
        <w:r>
          <w:rPr>
            <w:rFonts w:ascii="Helvetica" w:hAnsi="Helvetica" w:cs="Helvetica"/>
            <w:color w:val="274FAD"/>
            <w:kern w:val="0"/>
            <w:sz w:val="28"/>
            <w:szCs w:val="28"/>
          </w:rPr>
          <w:t>ApplePi-Baker</w:t>
        </w:r>
      </w:hyperlink>
      <w:r>
        <w:rPr>
          <w:rFonts w:ascii="Helvetica" w:hAnsi="Helvetica" w:cs="Helvetica"/>
          <w:color w:val="1C1C1C"/>
          <w:kern w:val="0"/>
          <w:sz w:val="28"/>
          <w:szCs w:val="28"/>
        </w:rPr>
        <w:t xml:space="preserve"> is a free utility that allows you to create a NOOBS SD, write an IMG file to SD card, or backup an SD card to IMG, with only a few simple clicks. This is also a closed source application and also requires your root password to write to SD cards. The application is written in Lazarus Pascal and supports Retina. Unfortunately, </w:t>
      </w:r>
      <w:proofErr w:type="spellStart"/>
      <w:r>
        <w:rPr>
          <w:rFonts w:ascii="Helvetica" w:hAnsi="Helvetica" w:cs="Helvetica"/>
          <w:color w:val="1C1C1C"/>
          <w:kern w:val="0"/>
          <w:sz w:val="28"/>
          <w:szCs w:val="28"/>
        </w:rPr>
        <w:t>ApplePi</w:t>
      </w:r>
      <w:proofErr w:type="spellEnd"/>
      <w:r>
        <w:rPr>
          <w:rFonts w:ascii="Helvetica" w:hAnsi="Helvetica" w:cs="Helvetica"/>
          <w:color w:val="1C1C1C"/>
          <w:kern w:val="0"/>
          <w:sz w:val="28"/>
          <w:szCs w:val="28"/>
        </w:rPr>
        <w:t>-Baker requires a password for the "Admin" user, but refuses to accept a password from a user with admin privileges. Thus, it no longer works with Yosemite 10.10.5.</w:t>
      </w:r>
    </w:p>
    <w:p w:rsidR="001D4A38" w:rsidRDefault="001D4A38" w:rsidP="001D4A38">
      <w:pPr>
        <w:widowControl/>
        <w:autoSpaceDE w:val="0"/>
        <w:autoSpaceDN w:val="0"/>
        <w:adjustRightInd w:val="0"/>
        <w:jc w:val="left"/>
        <w:rPr>
          <w:rFonts w:ascii="Helvetica" w:hAnsi="Helvetica" w:cs="Helvetica"/>
          <w:color w:val="1C1C1C"/>
          <w:kern w:val="0"/>
          <w:sz w:val="28"/>
          <w:szCs w:val="28"/>
        </w:rPr>
      </w:pPr>
    </w:p>
    <w:p w:rsidR="001D4A38" w:rsidRDefault="001D4A38" w:rsidP="001D4A38">
      <w:pPr>
        <w:widowControl/>
        <w:autoSpaceDE w:val="0"/>
        <w:autoSpaceDN w:val="0"/>
        <w:adjustRightInd w:val="0"/>
        <w:jc w:val="left"/>
        <w:rPr>
          <w:rFonts w:ascii="Helvetica" w:hAnsi="Helvetica" w:cs="Helvetica"/>
          <w:color w:val="1C1C1C"/>
          <w:kern w:val="0"/>
          <w:sz w:val="28"/>
          <w:szCs w:val="28"/>
        </w:rPr>
      </w:pPr>
      <w:proofErr w:type="spellStart"/>
      <w:r>
        <w:rPr>
          <w:rFonts w:ascii="Helvetica" w:hAnsi="Helvetica" w:cs="Helvetica"/>
          <w:b/>
          <w:bCs/>
          <w:color w:val="1C1C1C"/>
          <w:kern w:val="0"/>
          <w:sz w:val="28"/>
          <w:szCs w:val="28"/>
        </w:rPr>
        <w:t>PiWriter</w:t>
      </w:r>
      <w:proofErr w:type="spellEnd"/>
    </w:p>
    <w:p w:rsidR="001D4A38" w:rsidRDefault="001D4A38" w:rsidP="001D4A38">
      <w:pPr>
        <w:widowControl/>
        <w:autoSpaceDE w:val="0"/>
        <w:autoSpaceDN w:val="0"/>
        <w:adjustRightInd w:val="0"/>
        <w:jc w:val="left"/>
        <w:rPr>
          <w:rFonts w:ascii="Helvetica" w:hAnsi="Helvetica" w:cs="Helvetica"/>
          <w:color w:val="1C1C1C"/>
          <w:kern w:val="0"/>
          <w:sz w:val="28"/>
          <w:szCs w:val="28"/>
        </w:rPr>
      </w:pPr>
      <w:hyperlink r:id="rId44" w:history="1">
        <w:r>
          <w:rPr>
            <w:rFonts w:ascii="Helvetica" w:hAnsi="Helvetica" w:cs="Helvetica"/>
            <w:color w:val="274FAD"/>
            <w:kern w:val="0"/>
            <w:sz w:val="28"/>
            <w:szCs w:val="28"/>
          </w:rPr>
          <w:t>PiWriter</w:t>
        </w:r>
      </w:hyperlink>
      <w:r>
        <w:rPr>
          <w:rFonts w:ascii="Helvetica" w:hAnsi="Helvetica" w:cs="Helvetica"/>
          <w:color w:val="1C1C1C"/>
          <w:kern w:val="0"/>
          <w:sz w:val="28"/>
          <w:szCs w:val="28"/>
        </w:rPr>
        <w:t xml:space="preserve"> is a simple wizard made using shell scripts, </w:t>
      </w:r>
      <w:proofErr w:type="spellStart"/>
      <w:r>
        <w:rPr>
          <w:rFonts w:ascii="Helvetica" w:hAnsi="Helvetica" w:cs="Helvetica"/>
          <w:color w:val="1C1C1C"/>
          <w:kern w:val="0"/>
          <w:sz w:val="28"/>
          <w:szCs w:val="28"/>
        </w:rPr>
        <w:t>PlatyPus</w:t>
      </w:r>
      <w:proofErr w:type="spellEnd"/>
      <w:r>
        <w:rPr>
          <w:rFonts w:ascii="Helvetica" w:hAnsi="Helvetica" w:cs="Helvetica"/>
          <w:color w:val="1C1C1C"/>
          <w:kern w:val="0"/>
          <w:sz w:val="28"/>
          <w:szCs w:val="28"/>
        </w:rPr>
        <w:t xml:space="preserve"> and </w:t>
      </w:r>
      <w:proofErr w:type="spellStart"/>
      <w:r>
        <w:rPr>
          <w:rFonts w:ascii="Helvetica" w:hAnsi="Helvetica" w:cs="Helvetica"/>
          <w:color w:val="1C1C1C"/>
          <w:kern w:val="0"/>
          <w:sz w:val="28"/>
          <w:szCs w:val="28"/>
        </w:rPr>
        <w:t>CocoaDialog</w:t>
      </w:r>
      <w:proofErr w:type="spellEnd"/>
      <w:r>
        <w:rPr>
          <w:rFonts w:ascii="Helvetica" w:hAnsi="Helvetica" w:cs="Helvetica"/>
          <w:color w:val="1C1C1C"/>
          <w:kern w:val="0"/>
          <w:sz w:val="28"/>
          <w:szCs w:val="28"/>
        </w:rPr>
        <w:t>. To prevent users from making mistakes the wizard auto-</w:t>
      </w:r>
      <w:proofErr w:type="spellStart"/>
      <w:proofErr w:type="gramStart"/>
      <w:r>
        <w:rPr>
          <w:rFonts w:ascii="Helvetica" w:hAnsi="Helvetica" w:cs="Helvetica"/>
          <w:color w:val="1C1C1C"/>
          <w:kern w:val="0"/>
          <w:sz w:val="28"/>
          <w:szCs w:val="28"/>
        </w:rPr>
        <w:t>detect's</w:t>
      </w:r>
      <w:proofErr w:type="spellEnd"/>
      <w:proofErr w:type="gramEnd"/>
      <w:r>
        <w:rPr>
          <w:rFonts w:ascii="Helvetica" w:hAnsi="Helvetica" w:cs="Helvetica"/>
          <w:color w:val="1C1C1C"/>
          <w:kern w:val="0"/>
          <w:sz w:val="28"/>
          <w:szCs w:val="28"/>
        </w:rPr>
        <w:t xml:space="preserve"> the SD card you plan to use and prevents you from selecting your system disk. Also there is no need for a root password so even less damage can be done. The </w:t>
      </w:r>
      <w:proofErr w:type="spellStart"/>
      <w:r>
        <w:rPr>
          <w:rFonts w:ascii="Helvetica" w:hAnsi="Helvetica" w:cs="Helvetica"/>
          <w:color w:val="1C1C1C"/>
          <w:kern w:val="0"/>
          <w:sz w:val="28"/>
          <w:szCs w:val="28"/>
        </w:rPr>
        <w:t>nextgen</w:t>
      </w:r>
      <w:proofErr w:type="spellEnd"/>
      <w:r>
        <w:rPr>
          <w:rFonts w:ascii="Helvetica" w:hAnsi="Helvetica" w:cs="Helvetica"/>
          <w:color w:val="1C1C1C"/>
          <w:kern w:val="0"/>
          <w:sz w:val="28"/>
          <w:szCs w:val="28"/>
        </w:rPr>
        <w:t xml:space="preserve"> PiWriter2 introduces a new 'drag and drop' approach and also includes a backup feature. </w:t>
      </w:r>
      <w:proofErr w:type="spellStart"/>
      <w:r>
        <w:rPr>
          <w:rFonts w:ascii="Helvetica" w:hAnsi="Helvetica" w:cs="Helvetica"/>
          <w:color w:val="1C1C1C"/>
          <w:kern w:val="0"/>
          <w:sz w:val="28"/>
          <w:szCs w:val="28"/>
        </w:rPr>
        <w:t>PiWriter</w:t>
      </w:r>
      <w:proofErr w:type="spellEnd"/>
      <w:r>
        <w:rPr>
          <w:rFonts w:ascii="Helvetica" w:hAnsi="Helvetica" w:cs="Helvetica"/>
          <w:color w:val="1C1C1C"/>
          <w:kern w:val="0"/>
          <w:sz w:val="28"/>
          <w:szCs w:val="28"/>
        </w:rPr>
        <w:t xml:space="preserve"> 1.0.4 does not work on Mac OS X Mavericks. Nor does it work on OS X Yosemite, 10.10.5.</w:t>
      </w:r>
    </w:p>
    <w:p w:rsidR="001D4A38" w:rsidRDefault="001D4A38" w:rsidP="001D4A38">
      <w:pPr>
        <w:widowControl/>
        <w:numPr>
          <w:ilvl w:val="0"/>
          <w:numId w:val="13"/>
        </w:numPr>
        <w:tabs>
          <w:tab w:val="left" w:pos="220"/>
          <w:tab w:val="left" w:pos="720"/>
        </w:tabs>
        <w:autoSpaceDE w:val="0"/>
        <w:autoSpaceDN w:val="0"/>
        <w:adjustRightInd w:val="0"/>
        <w:ind w:hanging="720"/>
        <w:jc w:val="left"/>
        <w:rPr>
          <w:rFonts w:ascii="Helvetica" w:hAnsi="Helvetica" w:cs="Helvetica"/>
          <w:color w:val="1C1C1C"/>
          <w:kern w:val="0"/>
          <w:sz w:val="28"/>
          <w:szCs w:val="28"/>
        </w:rPr>
      </w:pPr>
      <w:hyperlink r:id="rId45" w:history="1">
        <w:r>
          <w:rPr>
            <w:rFonts w:ascii="Helvetica" w:hAnsi="Helvetica" w:cs="Helvetica"/>
            <w:color w:val="274FAD"/>
            <w:kern w:val="0"/>
            <w:sz w:val="28"/>
            <w:szCs w:val="28"/>
          </w:rPr>
          <w:t>Get PiWriter 1.0.4</w:t>
        </w:r>
      </w:hyperlink>
    </w:p>
    <w:p w:rsidR="001D4A38" w:rsidRDefault="001D4A38" w:rsidP="001D4A38">
      <w:pPr>
        <w:widowControl/>
        <w:numPr>
          <w:ilvl w:val="0"/>
          <w:numId w:val="13"/>
        </w:numPr>
        <w:tabs>
          <w:tab w:val="left" w:pos="220"/>
          <w:tab w:val="left" w:pos="720"/>
        </w:tabs>
        <w:autoSpaceDE w:val="0"/>
        <w:autoSpaceDN w:val="0"/>
        <w:adjustRightInd w:val="0"/>
        <w:ind w:hanging="720"/>
        <w:jc w:val="left"/>
        <w:rPr>
          <w:rFonts w:ascii="Helvetica" w:hAnsi="Helvetica" w:cs="Helvetica"/>
          <w:color w:val="1C1C1C"/>
          <w:kern w:val="0"/>
          <w:sz w:val="28"/>
          <w:szCs w:val="28"/>
        </w:rPr>
      </w:pPr>
      <w:hyperlink r:id="rId46" w:history="1">
        <w:r>
          <w:rPr>
            <w:rFonts w:ascii="Helvetica" w:hAnsi="Helvetica" w:cs="Helvetica"/>
            <w:color w:val="274FAD"/>
            <w:kern w:val="0"/>
            <w:sz w:val="28"/>
            <w:szCs w:val="28"/>
          </w:rPr>
          <w:t>Get PiWriter2</w:t>
        </w:r>
      </w:hyperlink>
    </w:p>
    <w:p w:rsidR="001D4A38" w:rsidRDefault="001D4A38" w:rsidP="001D4A38">
      <w:pPr>
        <w:widowControl/>
        <w:numPr>
          <w:ilvl w:val="0"/>
          <w:numId w:val="14"/>
        </w:numPr>
        <w:tabs>
          <w:tab w:val="left" w:pos="220"/>
          <w:tab w:val="left" w:pos="720"/>
        </w:tabs>
        <w:autoSpaceDE w:val="0"/>
        <w:autoSpaceDN w:val="0"/>
        <w:adjustRightInd w:val="0"/>
        <w:ind w:hanging="720"/>
        <w:jc w:val="left"/>
        <w:rPr>
          <w:rFonts w:ascii="Helvetica" w:hAnsi="Helvetica" w:cs="Helvetica"/>
          <w:color w:val="1C1C1C"/>
          <w:kern w:val="0"/>
          <w:sz w:val="28"/>
          <w:szCs w:val="28"/>
        </w:rPr>
      </w:pPr>
      <w:hyperlink r:id="rId47" w:history="1">
        <w:r>
          <w:rPr>
            <w:rFonts w:ascii="Helvetica" w:hAnsi="Helvetica" w:cs="Helvetica"/>
            <w:color w:val="274FAD"/>
            <w:kern w:val="0"/>
            <w:sz w:val="28"/>
            <w:szCs w:val="28"/>
          </w:rPr>
          <w:t>Watch the 1.x quick review video</w:t>
        </w:r>
      </w:hyperlink>
    </w:p>
    <w:p w:rsidR="001D4A38" w:rsidRDefault="001D4A38" w:rsidP="001D4A38">
      <w:pPr>
        <w:widowControl/>
        <w:numPr>
          <w:ilvl w:val="0"/>
          <w:numId w:val="14"/>
        </w:numPr>
        <w:tabs>
          <w:tab w:val="left" w:pos="220"/>
          <w:tab w:val="left" w:pos="720"/>
        </w:tabs>
        <w:autoSpaceDE w:val="0"/>
        <w:autoSpaceDN w:val="0"/>
        <w:adjustRightInd w:val="0"/>
        <w:ind w:hanging="720"/>
        <w:jc w:val="left"/>
        <w:rPr>
          <w:rFonts w:ascii="Helvetica" w:hAnsi="Helvetica" w:cs="Helvetica"/>
          <w:color w:val="1C1C1C"/>
          <w:kern w:val="0"/>
          <w:sz w:val="28"/>
          <w:szCs w:val="28"/>
        </w:rPr>
      </w:pPr>
      <w:hyperlink r:id="rId48" w:history="1">
        <w:r>
          <w:rPr>
            <w:rFonts w:ascii="Helvetica" w:hAnsi="Helvetica" w:cs="Helvetica"/>
            <w:color w:val="274FAD"/>
            <w:kern w:val="0"/>
            <w:sz w:val="28"/>
            <w:szCs w:val="28"/>
          </w:rPr>
          <w:t>Watch full OS X HOWTO video using PiWriter 1.x</w:t>
        </w:r>
      </w:hyperlink>
      <w:r>
        <w:rPr>
          <w:rFonts w:ascii="Helvetica" w:hAnsi="Helvetica" w:cs="Helvetica"/>
          <w:color w:val="1C1C1C"/>
          <w:kern w:val="0"/>
          <w:sz w:val="28"/>
          <w:szCs w:val="28"/>
        </w:rPr>
        <w:t xml:space="preserve"> By: </w:t>
      </w:r>
      <w:hyperlink r:id="rId49" w:history="1">
        <w:r>
          <w:rPr>
            <w:rFonts w:ascii="Helvetica" w:hAnsi="Helvetica" w:cs="Helvetica"/>
            <w:color w:val="274FAD"/>
            <w:kern w:val="0"/>
            <w:sz w:val="28"/>
            <w:szCs w:val="28"/>
          </w:rPr>
          <w:t>Bruce Fulton</w:t>
        </w:r>
      </w:hyperlink>
    </w:p>
    <w:p w:rsidR="001D4A38" w:rsidRDefault="001D4A38" w:rsidP="001D4A38">
      <w:pPr>
        <w:widowControl/>
        <w:autoSpaceDE w:val="0"/>
        <w:autoSpaceDN w:val="0"/>
        <w:adjustRightInd w:val="0"/>
        <w:jc w:val="left"/>
        <w:rPr>
          <w:rFonts w:ascii="Helvetica" w:hAnsi="Helvetica" w:cs="Helvetica"/>
          <w:b/>
          <w:bCs/>
          <w:kern w:val="0"/>
          <w:sz w:val="32"/>
          <w:szCs w:val="32"/>
        </w:rPr>
      </w:pPr>
      <w:r>
        <w:rPr>
          <w:rFonts w:ascii="Helvetica" w:hAnsi="Helvetica" w:cs="Helvetica"/>
          <w:b/>
          <w:bCs/>
          <w:color w:val="1C1C1C"/>
          <w:kern w:val="0"/>
          <w:sz w:val="32"/>
          <w:szCs w:val="32"/>
        </w:rPr>
        <w:t>Using system tools</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 xml:space="preserve">Images are available from the Raspberry Pi organization here: </w:t>
      </w:r>
      <w:hyperlink r:id="rId50" w:history="1">
        <w:r>
          <w:rPr>
            <w:rFonts w:ascii="Helvetica" w:hAnsi="Helvetica" w:cs="Helvetica"/>
            <w:color w:val="274FAD"/>
            <w:kern w:val="0"/>
            <w:sz w:val="28"/>
            <w:szCs w:val="28"/>
          </w:rPr>
          <w:t>http://www.raspberrypi.org/downloads</w:t>
        </w:r>
      </w:hyperlink>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Once you have downloaded the image you want, you should</w:t>
      </w:r>
    </w:p>
    <w:p w:rsidR="001D4A38" w:rsidRDefault="001D4A38" w:rsidP="001D4A38">
      <w:pPr>
        <w:widowControl/>
        <w:numPr>
          <w:ilvl w:val="0"/>
          <w:numId w:val="15"/>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Verify the file using the published hash value (note 1)</w:t>
      </w:r>
    </w:p>
    <w:p w:rsidR="001D4A38" w:rsidRDefault="001D4A38" w:rsidP="001D4A38">
      <w:pPr>
        <w:widowControl/>
        <w:numPr>
          <w:ilvl w:val="0"/>
          <w:numId w:val="15"/>
        </w:numPr>
        <w:tabs>
          <w:tab w:val="left" w:pos="220"/>
          <w:tab w:val="left" w:pos="720"/>
        </w:tabs>
        <w:autoSpaceDE w:val="0"/>
        <w:autoSpaceDN w:val="0"/>
        <w:adjustRightInd w:val="0"/>
        <w:ind w:hanging="720"/>
        <w:jc w:val="left"/>
        <w:rPr>
          <w:rFonts w:ascii="Helvetica" w:hAnsi="Helvetica" w:cs="Helvetica"/>
          <w:color w:val="1C1C1C"/>
          <w:kern w:val="0"/>
          <w:sz w:val="28"/>
          <w:szCs w:val="28"/>
        </w:rPr>
      </w:pPr>
      <w:proofErr w:type="gramStart"/>
      <w:r>
        <w:rPr>
          <w:rFonts w:ascii="Helvetica" w:hAnsi="Helvetica" w:cs="Helvetica"/>
          <w:color w:val="1C1C1C"/>
          <w:kern w:val="0"/>
          <w:sz w:val="28"/>
          <w:szCs w:val="28"/>
        </w:rPr>
        <w:t>unzip</w:t>
      </w:r>
      <w:proofErr w:type="gramEnd"/>
      <w:r>
        <w:rPr>
          <w:rFonts w:ascii="Helvetica" w:hAnsi="Helvetica" w:cs="Helvetica"/>
          <w:color w:val="1C1C1C"/>
          <w:kern w:val="0"/>
          <w:sz w:val="28"/>
          <w:szCs w:val="28"/>
        </w:rPr>
        <w:t xml:space="preserve"> the file to extract the image (.</w:t>
      </w:r>
      <w:proofErr w:type="spellStart"/>
      <w:r>
        <w:rPr>
          <w:rFonts w:ascii="Helvetica" w:hAnsi="Helvetica" w:cs="Helvetica"/>
          <w:color w:val="1C1C1C"/>
          <w:kern w:val="0"/>
          <w:sz w:val="28"/>
          <w:szCs w:val="28"/>
        </w:rPr>
        <w:t>img</w:t>
      </w:r>
      <w:proofErr w:type="spellEnd"/>
      <w:r>
        <w:rPr>
          <w:rFonts w:ascii="Helvetica" w:hAnsi="Helvetica" w:cs="Helvetica"/>
          <w:color w:val="1C1C1C"/>
          <w:kern w:val="0"/>
          <w:sz w:val="28"/>
          <w:szCs w:val="28"/>
        </w:rPr>
        <w:t>) file (note 2)</w:t>
      </w:r>
    </w:p>
    <w:p w:rsidR="001D4A38" w:rsidRDefault="001D4A38" w:rsidP="001D4A38">
      <w:pPr>
        <w:widowControl/>
        <w:numPr>
          <w:ilvl w:val="0"/>
          <w:numId w:val="15"/>
        </w:numPr>
        <w:tabs>
          <w:tab w:val="left" w:pos="220"/>
          <w:tab w:val="left" w:pos="720"/>
        </w:tabs>
        <w:autoSpaceDE w:val="0"/>
        <w:autoSpaceDN w:val="0"/>
        <w:adjustRightInd w:val="0"/>
        <w:ind w:hanging="720"/>
        <w:jc w:val="left"/>
        <w:rPr>
          <w:rFonts w:ascii="Helvetica" w:hAnsi="Helvetica" w:cs="Helvetica"/>
          <w:color w:val="1C1C1C"/>
          <w:kern w:val="0"/>
          <w:sz w:val="28"/>
          <w:szCs w:val="28"/>
        </w:rPr>
      </w:pPr>
      <w:proofErr w:type="gramStart"/>
      <w:r>
        <w:rPr>
          <w:rFonts w:ascii="Helvetica" w:hAnsi="Helvetica" w:cs="Helvetica"/>
          <w:color w:val="1C1C1C"/>
          <w:kern w:val="0"/>
          <w:sz w:val="28"/>
          <w:szCs w:val="28"/>
        </w:rPr>
        <w:t>use</w:t>
      </w:r>
      <w:proofErr w:type="gramEnd"/>
      <w:r>
        <w:rPr>
          <w:rFonts w:ascii="Helvetica" w:hAnsi="Helvetica" w:cs="Helvetica"/>
          <w:color w:val="1C1C1C"/>
          <w:kern w:val="0"/>
          <w:sz w:val="28"/>
          <w:szCs w:val="28"/>
        </w:rPr>
        <w:t xml:space="preserve"> the command-line tools </w:t>
      </w:r>
      <w:hyperlink r:id="rId51" w:history="1">
        <w:r>
          <w:rPr>
            <w:rFonts w:ascii="Helvetica" w:hAnsi="Helvetica" w:cs="Helvetica"/>
            <w:color w:val="274FAD"/>
            <w:kern w:val="0"/>
            <w:sz w:val="28"/>
            <w:szCs w:val="28"/>
          </w:rPr>
          <w:t>iaw RasPi's procedure</w:t>
        </w:r>
      </w:hyperlink>
      <w:r>
        <w:rPr>
          <w:rFonts w:ascii="Helvetica" w:hAnsi="Helvetica" w:cs="Helvetica"/>
          <w:color w:val="1C1C1C"/>
          <w:kern w:val="0"/>
          <w:sz w:val="28"/>
          <w:szCs w:val="28"/>
        </w:rPr>
        <w:t xml:space="preserve"> to copy the image to your SD card</w:t>
      </w:r>
    </w:p>
    <w:p w:rsidR="001D4A38" w:rsidRDefault="001D4A38" w:rsidP="001D4A38">
      <w:pPr>
        <w:widowControl/>
        <w:autoSpaceDE w:val="0"/>
        <w:autoSpaceDN w:val="0"/>
        <w:adjustRightInd w:val="0"/>
        <w:jc w:val="left"/>
        <w:rPr>
          <w:rFonts w:ascii="Helvetica" w:hAnsi="Helvetica" w:cs="Helvetica"/>
          <w:color w:val="1C1C1C"/>
          <w:kern w:val="0"/>
          <w:sz w:val="28"/>
          <w:szCs w:val="28"/>
        </w:rPr>
      </w:pPr>
      <w:proofErr w:type="gramStart"/>
      <w:r>
        <w:rPr>
          <w:rFonts w:ascii="Helvetica" w:hAnsi="Helvetica" w:cs="Helvetica"/>
          <w:color w:val="1C1C1C"/>
          <w:kern w:val="0"/>
          <w:sz w:val="28"/>
          <w:szCs w:val="28"/>
        </w:rPr>
        <w:t>note</w:t>
      </w:r>
      <w:proofErr w:type="gramEnd"/>
      <w:r>
        <w:rPr>
          <w:rFonts w:ascii="Helvetica" w:hAnsi="Helvetica" w:cs="Helvetica"/>
          <w:color w:val="1C1C1C"/>
          <w:kern w:val="0"/>
          <w:sz w:val="28"/>
          <w:szCs w:val="28"/>
        </w:rPr>
        <w:t xml:space="preserve"> 1: from the command line: </w:t>
      </w:r>
      <w:r>
        <w:rPr>
          <w:rFonts w:ascii="Courier" w:hAnsi="Courier" w:cs="Courier"/>
          <w:color w:val="1C1C1C"/>
          <w:kern w:val="0"/>
          <w:sz w:val="28"/>
          <w:szCs w:val="28"/>
        </w:rPr>
        <w:t xml:space="preserve">$ </w:t>
      </w:r>
      <w:proofErr w:type="spellStart"/>
      <w:r>
        <w:rPr>
          <w:rFonts w:ascii="Courier" w:hAnsi="Courier" w:cs="Courier"/>
          <w:color w:val="1C1C1C"/>
          <w:kern w:val="0"/>
          <w:sz w:val="28"/>
          <w:szCs w:val="28"/>
        </w:rPr>
        <w:t>openssl</w:t>
      </w:r>
      <w:proofErr w:type="spellEnd"/>
      <w:r>
        <w:rPr>
          <w:rFonts w:ascii="Courier" w:hAnsi="Courier" w:cs="Courier"/>
          <w:color w:val="1C1C1C"/>
          <w:kern w:val="0"/>
          <w:sz w:val="28"/>
          <w:szCs w:val="28"/>
        </w:rPr>
        <w:t xml:space="preserve"> sha1 </w:t>
      </w:r>
      <w:proofErr w:type="spellStart"/>
      <w:r>
        <w:rPr>
          <w:rFonts w:ascii="Courier" w:hAnsi="Courier" w:cs="Courier"/>
          <w:b/>
          <w:bCs/>
          <w:color w:val="1C1C1C"/>
          <w:kern w:val="0"/>
          <w:sz w:val="28"/>
          <w:szCs w:val="28"/>
        </w:rPr>
        <w:t>path_to_file.img</w:t>
      </w:r>
      <w:proofErr w:type="spellEnd"/>
      <w:r>
        <w:rPr>
          <w:rFonts w:ascii="Helvetica" w:hAnsi="Helvetica" w:cs="Helvetica"/>
          <w:color w:val="1C1C1C"/>
          <w:kern w:val="0"/>
          <w:sz w:val="28"/>
          <w:szCs w:val="28"/>
        </w:rPr>
        <w:t xml:space="preserve">, or </w:t>
      </w:r>
      <w:proofErr w:type="spellStart"/>
      <w:r>
        <w:rPr>
          <w:rFonts w:ascii="Helvetica" w:hAnsi="Helvetica" w:cs="Helvetica"/>
          <w:color w:val="1C1C1C"/>
          <w:kern w:val="0"/>
          <w:sz w:val="28"/>
          <w:szCs w:val="28"/>
        </w:rPr>
        <w:t>drag&amp;drop</w:t>
      </w:r>
      <w:proofErr w:type="spellEnd"/>
      <w:r>
        <w:rPr>
          <w:rFonts w:ascii="Helvetica" w:hAnsi="Helvetica" w:cs="Helvetica"/>
          <w:color w:val="1C1C1C"/>
          <w:kern w:val="0"/>
          <w:sz w:val="28"/>
          <w:szCs w:val="28"/>
        </w:rPr>
        <w:t xml:space="preserve"> the .</w:t>
      </w:r>
      <w:proofErr w:type="spellStart"/>
      <w:r>
        <w:rPr>
          <w:rFonts w:ascii="Helvetica" w:hAnsi="Helvetica" w:cs="Helvetica"/>
          <w:color w:val="1C1C1C"/>
          <w:kern w:val="0"/>
          <w:sz w:val="28"/>
          <w:szCs w:val="28"/>
        </w:rPr>
        <w:t>img</w:t>
      </w:r>
      <w:proofErr w:type="spellEnd"/>
      <w:r>
        <w:rPr>
          <w:rFonts w:ascii="Helvetica" w:hAnsi="Helvetica" w:cs="Helvetica"/>
          <w:color w:val="1C1C1C"/>
          <w:kern w:val="0"/>
          <w:sz w:val="28"/>
          <w:szCs w:val="28"/>
        </w:rPr>
        <w:t xml:space="preserve"> file into command window instead of typing the full path and file name.</w:t>
      </w:r>
    </w:p>
    <w:p w:rsidR="001D4A38" w:rsidRDefault="001D4A38" w:rsidP="001D4A38">
      <w:pPr>
        <w:widowControl/>
        <w:autoSpaceDE w:val="0"/>
        <w:autoSpaceDN w:val="0"/>
        <w:adjustRightInd w:val="0"/>
        <w:jc w:val="left"/>
        <w:rPr>
          <w:rFonts w:ascii="Helvetica" w:hAnsi="Helvetica" w:cs="Helvetica"/>
          <w:color w:val="1C1C1C"/>
          <w:kern w:val="0"/>
          <w:sz w:val="28"/>
          <w:szCs w:val="28"/>
        </w:rPr>
      </w:pPr>
      <w:proofErr w:type="gramStart"/>
      <w:r>
        <w:rPr>
          <w:rFonts w:ascii="Helvetica" w:hAnsi="Helvetica" w:cs="Helvetica"/>
          <w:color w:val="1C1C1C"/>
          <w:kern w:val="0"/>
          <w:sz w:val="28"/>
          <w:szCs w:val="28"/>
        </w:rPr>
        <w:t>note</w:t>
      </w:r>
      <w:proofErr w:type="gramEnd"/>
      <w:r>
        <w:rPr>
          <w:rFonts w:ascii="Helvetica" w:hAnsi="Helvetica" w:cs="Helvetica"/>
          <w:color w:val="1C1C1C"/>
          <w:kern w:val="0"/>
          <w:sz w:val="28"/>
          <w:szCs w:val="28"/>
        </w:rPr>
        <w:t xml:space="preserve"> 2: if you use the native file de-compressor in OS X, you may have issues </w:t>
      </w:r>
      <w:hyperlink r:id="rId52" w:history="1">
        <w:r>
          <w:rPr>
            <w:rFonts w:ascii="Helvetica" w:hAnsi="Helvetica" w:cs="Helvetica"/>
            <w:color w:val="274FAD"/>
            <w:kern w:val="0"/>
            <w:sz w:val="28"/>
            <w:szCs w:val="28"/>
          </w:rPr>
          <w:t>because it sucks</w:t>
        </w:r>
      </w:hyperlink>
      <w:r>
        <w:rPr>
          <w:rFonts w:ascii="Helvetica" w:hAnsi="Helvetica" w:cs="Helvetica"/>
          <w:color w:val="1C1C1C"/>
          <w:kern w:val="0"/>
          <w:sz w:val="28"/>
          <w:szCs w:val="28"/>
        </w:rPr>
        <w:t xml:space="preserve">. Instead, consider getting an app that really works; e.g. </w:t>
      </w:r>
      <w:hyperlink r:id="rId53" w:history="1">
        <w:r>
          <w:rPr>
            <w:rFonts w:ascii="Helvetica" w:hAnsi="Helvetica" w:cs="Helvetica"/>
            <w:color w:val="274FAD"/>
            <w:kern w:val="0"/>
            <w:sz w:val="28"/>
            <w:szCs w:val="28"/>
          </w:rPr>
          <w:t>Unarchiver</w:t>
        </w:r>
      </w:hyperlink>
      <w:r>
        <w:rPr>
          <w:rFonts w:ascii="Helvetica" w:hAnsi="Helvetica" w:cs="Helvetica"/>
          <w:color w:val="1C1C1C"/>
          <w:kern w:val="0"/>
          <w:sz w:val="28"/>
          <w:szCs w:val="28"/>
        </w:rPr>
        <w:t>.</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For OS X users, the rest of the information on this page is largely outdated, and a waste of your time.</w:t>
      </w:r>
    </w:p>
    <w:p w:rsidR="001D4A38" w:rsidRDefault="001D4A38" w:rsidP="001D4A38">
      <w:pPr>
        <w:widowControl/>
        <w:autoSpaceDE w:val="0"/>
        <w:autoSpaceDN w:val="0"/>
        <w:adjustRightInd w:val="0"/>
        <w:jc w:val="left"/>
        <w:rPr>
          <w:rFonts w:ascii="Helvetica" w:hAnsi="Helvetica" w:cs="Helvetica"/>
          <w:color w:val="1C1C1C"/>
          <w:kern w:val="0"/>
          <w:sz w:val="28"/>
          <w:szCs w:val="28"/>
        </w:rPr>
      </w:pPr>
    </w:p>
    <w:p w:rsidR="001D4A38" w:rsidRDefault="001D4A38" w:rsidP="001D4A38">
      <w:pPr>
        <w:widowControl/>
        <w:numPr>
          <w:ilvl w:val="0"/>
          <w:numId w:val="16"/>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Download the image from a mirror or torrent</w:t>
      </w:r>
    </w:p>
    <w:p w:rsidR="001D4A38" w:rsidRDefault="001D4A38" w:rsidP="001D4A38">
      <w:pPr>
        <w:widowControl/>
        <w:numPr>
          <w:ilvl w:val="1"/>
          <w:numId w:val="16"/>
        </w:numPr>
        <w:tabs>
          <w:tab w:val="left" w:pos="940"/>
          <w:tab w:val="left" w:pos="1440"/>
        </w:tabs>
        <w:autoSpaceDE w:val="0"/>
        <w:autoSpaceDN w:val="0"/>
        <w:adjustRightInd w:val="0"/>
        <w:ind w:hanging="1440"/>
        <w:jc w:val="left"/>
        <w:rPr>
          <w:rFonts w:ascii="Helvetica" w:hAnsi="Helvetica" w:cs="Helvetica"/>
          <w:color w:val="1C1C1C"/>
          <w:kern w:val="0"/>
          <w:sz w:val="28"/>
          <w:szCs w:val="28"/>
        </w:rPr>
      </w:pPr>
      <w:hyperlink r:id="rId54" w:history="1">
        <w:r>
          <w:rPr>
            <w:rFonts w:ascii="Helvetica" w:hAnsi="Helvetica" w:cs="Helvetica"/>
            <w:color w:val="274FAD"/>
            <w:kern w:val="0"/>
            <w:sz w:val="28"/>
            <w:szCs w:val="28"/>
          </w:rPr>
          <w:t>http://www.raspberrypi.org/downloads</w:t>
        </w:r>
      </w:hyperlink>
    </w:p>
    <w:p w:rsidR="001D4A38" w:rsidRDefault="001D4A38" w:rsidP="001D4A38">
      <w:pPr>
        <w:widowControl/>
        <w:numPr>
          <w:ilvl w:val="0"/>
          <w:numId w:val="16"/>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Extract the image by double clicking on the download file</w:t>
      </w:r>
    </w:p>
    <w:p w:rsidR="001D4A38" w:rsidRDefault="001D4A38" w:rsidP="001D4A38">
      <w:pPr>
        <w:widowControl/>
        <w:numPr>
          <w:ilvl w:val="0"/>
          <w:numId w:val="16"/>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Connect the SD card reader with the SD card inside; note: must be formatted in FAT32!</w:t>
      </w:r>
    </w:p>
    <w:p w:rsidR="001D4A38" w:rsidRDefault="001D4A38" w:rsidP="001D4A38">
      <w:pPr>
        <w:widowControl/>
        <w:numPr>
          <w:ilvl w:val="0"/>
          <w:numId w:val="16"/>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From the </w:t>
      </w:r>
      <w:r>
        <w:rPr>
          <w:rFonts w:ascii="Helvetica" w:hAnsi="Helvetica" w:cs="Helvetica"/>
          <w:i/>
          <w:iCs/>
          <w:color w:val="1C1C1C"/>
          <w:kern w:val="0"/>
          <w:sz w:val="28"/>
          <w:szCs w:val="28"/>
        </w:rPr>
        <w:t>Apple () menu</w:t>
      </w:r>
      <w:r>
        <w:rPr>
          <w:rFonts w:ascii="Helvetica" w:hAnsi="Helvetica" w:cs="Helvetica"/>
          <w:color w:val="1C1C1C"/>
          <w:kern w:val="0"/>
          <w:sz w:val="28"/>
          <w:szCs w:val="28"/>
        </w:rPr>
        <w:t xml:space="preserve">, choose </w:t>
      </w:r>
      <w:r>
        <w:rPr>
          <w:rFonts w:ascii="Helvetica" w:hAnsi="Helvetica" w:cs="Helvetica"/>
          <w:i/>
          <w:iCs/>
          <w:color w:val="1C1C1C"/>
          <w:kern w:val="0"/>
          <w:sz w:val="28"/>
          <w:szCs w:val="28"/>
        </w:rPr>
        <w:t>About This Mac</w:t>
      </w:r>
      <w:r>
        <w:rPr>
          <w:rFonts w:ascii="Helvetica" w:hAnsi="Helvetica" w:cs="Helvetica"/>
          <w:color w:val="1C1C1C"/>
          <w:kern w:val="0"/>
          <w:sz w:val="28"/>
          <w:szCs w:val="28"/>
        </w:rPr>
        <w:t xml:space="preserve">, then click on </w:t>
      </w:r>
      <w:r>
        <w:rPr>
          <w:rFonts w:ascii="Helvetica" w:hAnsi="Helvetica" w:cs="Helvetica"/>
          <w:i/>
          <w:iCs/>
          <w:color w:val="1C1C1C"/>
          <w:kern w:val="0"/>
          <w:sz w:val="28"/>
          <w:szCs w:val="28"/>
        </w:rPr>
        <w:t>More info</w:t>
      </w:r>
      <w:proofErr w:type="gramStart"/>
      <w:r>
        <w:rPr>
          <w:rFonts w:ascii="Helvetica" w:hAnsi="Helvetica" w:cs="Helvetica"/>
          <w:i/>
          <w:iCs/>
          <w:color w:val="1C1C1C"/>
          <w:kern w:val="0"/>
          <w:sz w:val="28"/>
          <w:szCs w:val="28"/>
        </w:rPr>
        <w:t>...</w:t>
      </w:r>
      <w:r>
        <w:rPr>
          <w:rFonts w:ascii="Helvetica" w:hAnsi="Helvetica" w:cs="Helvetica"/>
          <w:color w:val="1C1C1C"/>
          <w:kern w:val="0"/>
          <w:sz w:val="28"/>
          <w:szCs w:val="28"/>
        </w:rPr>
        <w:t>;</w:t>
      </w:r>
      <w:proofErr w:type="gramEnd"/>
      <w:r>
        <w:rPr>
          <w:rFonts w:ascii="Helvetica" w:hAnsi="Helvetica" w:cs="Helvetica"/>
          <w:color w:val="1C1C1C"/>
          <w:kern w:val="0"/>
          <w:sz w:val="28"/>
          <w:szCs w:val="28"/>
        </w:rPr>
        <w:t xml:space="preserve"> if you are using Mac OS X 10.8.x Mountain Lion then click on </w:t>
      </w:r>
      <w:r>
        <w:rPr>
          <w:rFonts w:ascii="Helvetica" w:hAnsi="Helvetica" w:cs="Helvetica"/>
          <w:i/>
          <w:iCs/>
          <w:color w:val="1C1C1C"/>
          <w:kern w:val="0"/>
          <w:sz w:val="28"/>
          <w:szCs w:val="28"/>
        </w:rPr>
        <w:t>System report</w:t>
      </w:r>
      <w:r>
        <w:rPr>
          <w:rFonts w:ascii="Helvetica" w:hAnsi="Helvetica" w:cs="Helvetica"/>
          <w:color w:val="1C1C1C"/>
          <w:kern w:val="0"/>
          <w:sz w:val="28"/>
          <w:szCs w:val="28"/>
        </w:rPr>
        <w:t>.</w:t>
      </w:r>
    </w:p>
    <w:p w:rsidR="001D4A38" w:rsidRDefault="001D4A38" w:rsidP="001D4A38">
      <w:pPr>
        <w:widowControl/>
        <w:numPr>
          <w:ilvl w:val="0"/>
          <w:numId w:val="16"/>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Click on </w:t>
      </w:r>
      <w:r>
        <w:rPr>
          <w:rFonts w:ascii="Helvetica" w:hAnsi="Helvetica" w:cs="Helvetica"/>
          <w:i/>
          <w:iCs/>
          <w:color w:val="1C1C1C"/>
          <w:kern w:val="0"/>
          <w:sz w:val="28"/>
          <w:szCs w:val="28"/>
        </w:rPr>
        <w:t>USB</w:t>
      </w:r>
      <w:r>
        <w:rPr>
          <w:rFonts w:ascii="Helvetica" w:hAnsi="Helvetica" w:cs="Helvetica"/>
          <w:color w:val="1C1C1C"/>
          <w:kern w:val="0"/>
          <w:sz w:val="28"/>
          <w:szCs w:val="28"/>
        </w:rPr>
        <w:t xml:space="preserve"> (or </w:t>
      </w:r>
      <w:r>
        <w:rPr>
          <w:rFonts w:ascii="Helvetica" w:hAnsi="Helvetica" w:cs="Helvetica"/>
          <w:i/>
          <w:iCs/>
          <w:color w:val="1C1C1C"/>
          <w:kern w:val="0"/>
          <w:sz w:val="28"/>
          <w:szCs w:val="28"/>
        </w:rPr>
        <w:t>Card Reader</w:t>
      </w:r>
      <w:r>
        <w:rPr>
          <w:rFonts w:ascii="Helvetica" w:hAnsi="Helvetica" w:cs="Helvetica"/>
          <w:color w:val="1C1C1C"/>
          <w:kern w:val="0"/>
          <w:sz w:val="28"/>
          <w:szCs w:val="28"/>
        </w:rPr>
        <w:t xml:space="preserve"> if using an in-built SD card reader) then search for your SD card in the upper right section of the window; click it, then search for </w:t>
      </w:r>
      <w:r>
        <w:rPr>
          <w:rFonts w:ascii="Helvetica" w:hAnsi="Helvetica" w:cs="Helvetica"/>
          <w:i/>
          <w:iCs/>
          <w:color w:val="1C1C1C"/>
          <w:kern w:val="0"/>
          <w:sz w:val="28"/>
          <w:szCs w:val="28"/>
        </w:rPr>
        <w:t>BSD name</w:t>
      </w:r>
      <w:r>
        <w:rPr>
          <w:rFonts w:ascii="Helvetica" w:hAnsi="Helvetica" w:cs="Helvetica"/>
          <w:color w:val="1C1C1C"/>
          <w:kern w:val="0"/>
          <w:sz w:val="28"/>
          <w:szCs w:val="28"/>
        </w:rPr>
        <w:t xml:space="preserve"> in the lower right section: must be something like </w:t>
      </w:r>
      <w:proofErr w:type="spellStart"/>
      <w:r>
        <w:rPr>
          <w:rFonts w:ascii="Helvetica" w:hAnsi="Helvetica" w:cs="Helvetica"/>
          <w:b/>
          <w:bCs/>
          <w:color w:val="1C1C1C"/>
          <w:kern w:val="0"/>
          <w:sz w:val="28"/>
          <w:szCs w:val="28"/>
        </w:rPr>
        <w:t>disk</w:t>
      </w:r>
      <w:r>
        <w:rPr>
          <w:rFonts w:ascii="Helvetica" w:hAnsi="Helvetica" w:cs="Helvetica"/>
          <w:i/>
          <w:iCs/>
          <w:color w:val="1C1C1C"/>
          <w:kern w:val="0"/>
          <w:sz w:val="28"/>
          <w:szCs w:val="28"/>
        </w:rPr>
        <w:t>n</w:t>
      </w:r>
      <w:proofErr w:type="spellEnd"/>
      <w:r>
        <w:rPr>
          <w:rFonts w:ascii="Helvetica" w:hAnsi="Helvetica" w:cs="Helvetica"/>
          <w:color w:val="1C1C1C"/>
          <w:kern w:val="0"/>
          <w:sz w:val="28"/>
          <w:szCs w:val="28"/>
        </w:rPr>
        <w:t xml:space="preserve"> where </w:t>
      </w:r>
      <w:r>
        <w:rPr>
          <w:rFonts w:ascii="Helvetica" w:hAnsi="Helvetica" w:cs="Helvetica"/>
          <w:i/>
          <w:iCs/>
          <w:color w:val="1C1C1C"/>
          <w:kern w:val="0"/>
          <w:sz w:val="28"/>
          <w:szCs w:val="28"/>
        </w:rPr>
        <w:t>n</w:t>
      </w:r>
      <w:r>
        <w:rPr>
          <w:rFonts w:ascii="Helvetica" w:hAnsi="Helvetica" w:cs="Helvetica"/>
          <w:color w:val="1C1C1C"/>
          <w:kern w:val="0"/>
          <w:sz w:val="28"/>
          <w:szCs w:val="28"/>
        </w:rPr>
        <w:t xml:space="preserve"> is a number (for example, disk4). Note this number</w:t>
      </w:r>
    </w:p>
    <w:p w:rsidR="001D4A38" w:rsidRDefault="001D4A38" w:rsidP="001D4A38">
      <w:pPr>
        <w:widowControl/>
        <w:numPr>
          <w:ilvl w:val="0"/>
          <w:numId w:val="16"/>
        </w:numPr>
        <w:tabs>
          <w:tab w:val="left" w:pos="220"/>
          <w:tab w:val="left" w:pos="720"/>
        </w:tabs>
        <w:autoSpaceDE w:val="0"/>
        <w:autoSpaceDN w:val="0"/>
        <w:adjustRightInd w:val="0"/>
        <w:ind w:hanging="720"/>
        <w:jc w:val="left"/>
        <w:rPr>
          <w:rFonts w:ascii="Helvetica" w:hAnsi="Helvetica" w:cs="Helvetica"/>
          <w:color w:val="1C1C1C"/>
          <w:kern w:val="0"/>
          <w:sz w:val="28"/>
          <w:szCs w:val="28"/>
        </w:rPr>
      </w:pPr>
      <w:proofErr w:type="spellStart"/>
      <w:r>
        <w:rPr>
          <w:rFonts w:ascii="Helvetica" w:hAnsi="Helvetica" w:cs="Helvetica"/>
          <w:color w:val="1C1C1C"/>
          <w:kern w:val="0"/>
          <w:sz w:val="28"/>
          <w:szCs w:val="28"/>
        </w:rPr>
        <w:t>Unmount</w:t>
      </w:r>
      <w:proofErr w:type="spellEnd"/>
      <w:r>
        <w:rPr>
          <w:rFonts w:ascii="Helvetica" w:hAnsi="Helvetica" w:cs="Helvetica"/>
          <w:color w:val="1C1C1C"/>
          <w:kern w:val="0"/>
          <w:sz w:val="28"/>
          <w:szCs w:val="28"/>
        </w:rPr>
        <w:t xml:space="preserve"> the partition so that you will be allowed to overwrite the disk by opening Disk Utility and </w:t>
      </w:r>
      <w:proofErr w:type="spellStart"/>
      <w:r>
        <w:rPr>
          <w:rFonts w:ascii="Helvetica" w:hAnsi="Helvetica" w:cs="Helvetica"/>
          <w:color w:val="1C1C1C"/>
          <w:kern w:val="0"/>
          <w:sz w:val="28"/>
          <w:szCs w:val="28"/>
        </w:rPr>
        <w:t>unmounting</w:t>
      </w:r>
      <w:proofErr w:type="spellEnd"/>
      <w:r>
        <w:rPr>
          <w:rFonts w:ascii="Helvetica" w:hAnsi="Helvetica" w:cs="Helvetica"/>
          <w:color w:val="1C1C1C"/>
          <w:kern w:val="0"/>
          <w:sz w:val="28"/>
          <w:szCs w:val="28"/>
        </w:rPr>
        <w:t xml:space="preserve"> it (do not eject it, or you have to reconnect it). Note: On Mac OS X 10.8.x Mountain Lion, "Verify Disk" (before </w:t>
      </w:r>
      <w:proofErr w:type="spellStart"/>
      <w:r>
        <w:rPr>
          <w:rFonts w:ascii="Helvetica" w:hAnsi="Helvetica" w:cs="Helvetica"/>
          <w:color w:val="1C1C1C"/>
          <w:kern w:val="0"/>
          <w:sz w:val="28"/>
          <w:szCs w:val="28"/>
        </w:rPr>
        <w:t>unmounting</w:t>
      </w:r>
      <w:proofErr w:type="spellEnd"/>
      <w:r>
        <w:rPr>
          <w:rFonts w:ascii="Helvetica" w:hAnsi="Helvetica" w:cs="Helvetica"/>
          <w:color w:val="1C1C1C"/>
          <w:kern w:val="0"/>
          <w:sz w:val="28"/>
          <w:szCs w:val="28"/>
        </w:rPr>
        <w:t>) will display the BSD name as "</w:t>
      </w:r>
      <w:r>
        <w:rPr>
          <w:rFonts w:ascii="Helvetica" w:hAnsi="Helvetica" w:cs="Helvetica"/>
          <w:i/>
          <w:iCs/>
          <w:color w:val="1C1C1C"/>
          <w:kern w:val="0"/>
          <w:sz w:val="28"/>
          <w:szCs w:val="28"/>
        </w:rPr>
        <w:t>/</w:t>
      </w:r>
      <w:proofErr w:type="spellStart"/>
      <w:r>
        <w:rPr>
          <w:rFonts w:ascii="Helvetica" w:hAnsi="Helvetica" w:cs="Helvetica"/>
          <w:i/>
          <w:iCs/>
          <w:color w:val="1C1C1C"/>
          <w:kern w:val="0"/>
          <w:sz w:val="28"/>
          <w:szCs w:val="28"/>
        </w:rPr>
        <w:t>dev</w:t>
      </w:r>
      <w:proofErr w:type="spellEnd"/>
      <w:r>
        <w:rPr>
          <w:rFonts w:ascii="Helvetica" w:hAnsi="Helvetica" w:cs="Helvetica"/>
          <w:i/>
          <w:iCs/>
          <w:color w:val="1C1C1C"/>
          <w:kern w:val="0"/>
          <w:sz w:val="28"/>
          <w:szCs w:val="28"/>
        </w:rPr>
        <w:t>/disk1s1"</w:t>
      </w:r>
      <w:r>
        <w:rPr>
          <w:rFonts w:ascii="Helvetica" w:hAnsi="Helvetica" w:cs="Helvetica"/>
          <w:color w:val="1C1C1C"/>
          <w:kern w:val="0"/>
          <w:sz w:val="28"/>
          <w:szCs w:val="28"/>
        </w:rPr>
        <w:t xml:space="preserve"> (or similar), allowing you to skip the previous two steps.</w:t>
      </w:r>
    </w:p>
    <w:p w:rsidR="001D4A38" w:rsidRDefault="001D4A38" w:rsidP="001D4A38">
      <w:pPr>
        <w:widowControl/>
        <w:numPr>
          <w:ilvl w:val="0"/>
          <w:numId w:val="16"/>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From the Terminal run:</w:t>
      </w:r>
    </w:p>
    <w:p w:rsidR="001D4A38" w:rsidRDefault="001D4A38" w:rsidP="001D4A38">
      <w:pPr>
        <w:widowControl/>
        <w:numPr>
          <w:ilvl w:val="1"/>
          <w:numId w:val="16"/>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spellStart"/>
      <w:proofErr w:type="gramStart"/>
      <w:r>
        <w:rPr>
          <w:rFonts w:ascii="Helvetica" w:hAnsi="Helvetica" w:cs="Helvetica"/>
          <w:b/>
          <w:bCs/>
          <w:color w:val="1C1C1C"/>
          <w:kern w:val="0"/>
          <w:sz w:val="28"/>
          <w:szCs w:val="28"/>
        </w:rPr>
        <w:t>sudo</w:t>
      </w:r>
      <w:proofErr w:type="spellEnd"/>
      <w:proofErr w:type="gramEnd"/>
      <w:r>
        <w:rPr>
          <w:rFonts w:ascii="Helvetica" w:hAnsi="Helvetica" w:cs="Helvetica"/>
          <w:b/>
          <w:bCs/>
          <w:color w:val="1C1C1C"/>
          <w:kern w:val="0"/>
          <w:sz w:val="28"/>
          <w:szCs w:val="28"/>
        </w:rPr>
        <w:t xml:space="preserve"> </w:t>
      </w:r>
      <w:proofErr w:type="spellStart"/>
      <w:r>
        <w:rPr>
          <w:rFonts w:ascii="Helvetica" w:hAnsi="Helvetica" w:cs="Helvetica"/>
          <w:b/>
          <w:bCs/>
          <w:color w:val="1C1C1C"/>
          <w:kern w:val="0"/>
          <w:sz w:val="28"/>
          <w:szCs w:val="28"/>
        </w:rPr>
        <w:t>dd</w:t>
      </w:r>
      <w:proofErr w:type="spellEnd"/>
      <w:r>
        <w:rPr>
          <w:rFonts w:ascii="Helvetica" w:hAnsi="Helvetica" w:cs="Helvetica"/>
          <w:b/>
          <w:bCs/>
          <w:color w:val="1C1C1C"/>
          <w:kern w:val="0"/>
          <w:sz w:val="28"/>
          <w:szCs w:val="28"/>
        </w:rPr>
        <w:t xml:space="preserve"> if=</w:t>
      </w:r>
      <w:proofErr w:type="spellStart"/>
      <w:r>
        <w:rPr>
          <w:rFonts w:ascii="Helvetica" w:hAnsi="Helvetica" w:cs="Helvetica"/>
          <w:b/>
          <w:bCs/>
          <w:i/>
          <w:iCs/>
          <w:color w:val="1C1C1C"/>
          <w:kern w:val="0"/>
          <w:sz w:val="28"/>
          <w:szCs w:val="28"/>
        </w:rPr>
        <w:t>path_of_your_image.img</w:t>
      </w:r>
      <w:proofErr w:type="spellEnd"/>
      <w:r>
        <w:rPr>
          <w:rFonts w:ascii="Helvetica" w:hAnsi="Helvetica" w:cs="Helvetica"/>
          <w:b/>
          <w:bCs/>
          <w:color w:val="1C1C1C"/>
          <w:kern w:val="0"/>
          <w:sz w:val="28"/>
          <w:szCs w:val="28"/>
        </w:rPr>
        <w:t xml:space="preserve"> of=/</w:t>
      </w:r>
      <w:proofErr w:type="spellStart"/>
      <w:r>
        <w:rPr>
          <w:rFonts w:ascii="Helvetica" w:hAnsi="Helvetica" w:cs="Helvetica"/>
          <w:b/>
          <w:bCs/>
          <w:color w:val="1C1C1C"/>
          <w:kern w:val="0"/>
          <w:sz w:val="28"/>
          <w:szCs w:val="28"/>
        </w:rPr>
        <w:t>dev</w:t>
      </w:r>
      <w:proofErr w:type="spellEnd"/>
      <w:r>
        <w:rPr>
          <w:rFonts w:ascii="Helvetica" w:hAnsi="Helvetica" w:cs="Helvetica"/>
          <w:b/>
          <w:bCs/>
          <w:color w:val="1C1C1C"/>
          <w:kern w:val="0"/>
          <w:sz w:val="28"/>
          <w:szCs w:val="28"/>
        </w:rPr>
        <w:t>/</w:t>
      </w:r>
      <w:proofErr w:type="spellStart"/>
      <w:r>
        <w:rPr>
          <w:rFonts w:ascii="Helvetica" w:hAnsi="Helvetica" w:cs="Helvetica"/>
          <w:b/>
          <w:bCs/>
          <w:color w:val="1C1C1C"/>
          <w:kern w:val="0"/>
          <w:sz w:val="28"/>
          <w:szCs w:val="28"/>
        </w:rPr>
        <w:t>disk</w:t>
      </w:r>
      <w:r>
        <w:rPr>
          <w:rFonts w:ascii="Helvetica" w:hAnsi="Helvetica" w:cs="Helvetica"/>
          <w:b/>
          <w:bCs/>
          <w:i/>
          <w:iCs/>
          <w:color w:val="1C1C1C"/>
          <w:kern w:val="0"/>
          <w:sz w:val="28"/>
          <w:szCs w:val="28"/>
        </w:rPr>
        <w:t>n</w:t>
      </w:r>
      <w:proofErr w:type="spellEnd"/>
      <w:r>
        <w:rPr>
          <w:rFonts w:ascii="Helvetica" w:hAnsi="Helvetica" w:cs="Helvetica"/>
          <w:b/>
          <w:bCs/>
          <w:color w:val="1C1C1C"/>
          <w:kern w:val="0"/>
          <w:sz w:val="28"/>
          <w:szCs w:val="28"/>
        </w:rPr>
        <w:t xml:space="preserve"> </w:t>
      </w:r>
      <w:proofErr w:type="spellStart"/>
      <w:r>
        <w:rPr>
          <w:rFonts w:ascii="Helvetica" w:hAnsi="Helvetica" w:cs="Helvetica"/>
          <w:b/>
          <w:bCs/>
          <w:color w:val="1C1C1C"/>
          <w:kern w:val="0"/>
          <w:sz w:val="28"/>
          <w:szCs w:val="28"/>
        </w:rPr>
        <w:t>bs</w:t>
      </w:r>
      <w:proofErr w:type="spellEnd"/>
      <w:r>
        <w:rPr>
          <w:rFonts w:ascii="Helvetica" w:hAnsi="Helvetica" w:cs="Helvetica"/>
          <w:b/>
          <w:bCs/>
          <w:color w:val="1C1C1C"/>
          <w:kern w:val="0"/>
          <w:sz w:val="28"/>
          <w:szCs w:val="28"/>
        </w:rPr>
        <w:t>=1M</w:t>
      </w:r>
    </w:p>
    <w:p w:rsidR="001D4A38" w:rsidRDefault="001D4A38" w:rsidP="001D4A38">
      <w:pPr>
        <w:widowControl/>
        <w:numPr>
          <w:ilvl w:val="1"/>
          <w:numId w:val="16"/>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 xml:space="preserve">Remember to replace </w:t>
      </w:r>
      <w:r>
        <w:rPr>
          <w:rFonts w:ascii="Helvetica" w:hAnsi="Helvetica" w:cs="Helvetica"/>
          <w:i/>
          <w:iCs/>
          <w:color w:val="1C1C1C"/>
          <w:kern w:val="0"/>
          <w:sz w:val="28"/>
          <w:szCs w:val="28"/>
        </w:rPr>
        <w:t>n</w:t>
      </w:r>
      <w:r>
        <w:rPr>
          <w:rFonts w:ascii="Helvetica" w:hAnsi="Helvetica" w:cs="Helvetica"/>
          <w:color w:val="1C1C1C"/>
          <w:kern w:val="0"/>
          <w:sz w:val="28"/>
          <w:szCs w:val="28"/>
        </w:rPr>
        <w:t xml:space="preserve"> with the number that you noted before!</w:t>
      </w:r>
    </w:p>
    <w:p w:rsidR="001D4A38" w:rsidRDefault="001D4A38" w:rsidP="001D4A38">
      <w:pPr>
        <w:widowControl/>
        <w:numPr>
          <w:ilvl w:val="0"/>
          <w:numId w:val="16"/>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Wait a LONG time! </w:t>
      </w:r>
      <w:r>
        <w:rPr>
          <w:rFonts w:ascii="Helvetica" w:hAnsi="Helvetica" w:cs="Helvetica"/>
          <w:i/>
          <w:iCs/>
          <w:color w:val="1C1C1C"/>
          <w:kern w:val="0"/>
          <w:sz w:val="28"/>
          <w:szCs w:val="28"/>
        </w:rPr>
        <w:t>(</w:t>
      </w:r>
      <w:proofErr w:type="gramStart"/>
      <w:r>
        <w:rPr>
          <w:rFonts w:ascii="Helvetica" w:hAnsi="Helvetica" w:cs="Helvetica"/>
          <w:i/>
          <w:iCs/>
          <w:color w:val="1C1C1C"/>
          <w:kern w:val="0"/>
          <w:sz w:val="28"/>
          <w:szCs w:val="28"/>
        </w:rPr>
        <w:t>or</w:t>
      </w:r>
      <w:proofErr w:type="gramEnd"/>
      <w:r>
        <w:rPr>
          <w:rFonts w:ascii="Helvetica" w:hAnsi="Helvetica" w:cs="Helvetica"/>
          <w:i/>
          <w:iCs/>
          <w:color w:val="1C1C1C"/>
          <w:kern w:val="0"/>
          <w:sz w:val="28"/>
          <w:szCs w:val="28"/>
        </w:rPr>
        <w:t xml:space="preserve"> see the note above about using /</w:t>
      </w:r>
      <w:proofErr w:type="spellStart"/>
      <w:r>
        <w:rPr>
          <w:rFonts w:ascii="Helvetica" w:hAnsi="Helvetica" w:cs="Helvetica"/>
          <w:i/>
          <w:iCs/>
          <w:color w:val="1C1C1C"/>
          <w:kern w:val="0"/>
          <w:sz w:val="28"/>
          <w:szCs w:val="28"/>
        </w:rPr>
        <w:t>dev</w:t>
      </w:r>
      <w:proofErr w:type="spellEnd"/>
      <w:r>
        <w:rPr>
          <w:rFonts w:ascii="Helvetica" w:hAnsi="Helvetica" w:cs="Helvetica"/>
          <w:i/>
          <w:iCs/>
          <w:color w:val="1C1C1C"/>
          <w:kern w:val="0"/>
          <w:sz w:val="28"/>
          <w:szCs w:val="28"/>
        </w:rPr>
        <w:t>/</w:t>
      </w:r>
      <w:proofErr w:type="spellStart"/>
      <w:r>
        <w:rPr>
          <w:rFonts w:ascii="Helvetica" w:hAnsi="Helvetica" w:cs="Helvetica"/>
          <w:i/>
          <w:iCs/>
          <w:color w:val="1C1C1C"/>
          <w:kern w:val="0"/>
          <w:sz w:val="28"/>
          <w:szCs w:val="28"/>
        </w:rPr>
        <w:t>rdisk</w:t>
      </w:r>
      <w:proofErr w:type="spellEnd"/>
      <w:r>
        <w:rPr>
          <w:rFonts w:ascii="Helvetica" w:hAnsi="Helvetica" w:cs="Helvetica"/>
          <w:i/>
          <w:iCs/>
          <w:color w:val="1C1C1C"/>
          <w:kern w:val="0"/>
          <w:sz w:val="28"/>
          <w:szCs w:val="28"/>
        </w:rPr>
        <w:t>#...)</w:t>
      </w:r>
      <w:r>
        <w:rPr>
          <w:rFonts w:ascii="Helvetica" w:hAnsi="Helvetica" w:cs="Helvetica"/>
          <w:color w:val="1C1C1C"/>
          <w:kern w:val="0"/>
          <w:sz w:val="28"/>
          <w:szCs w:val="28"/>
        </w:rPr>
        <w:t xml:space="preserve"> To see the current status, send </w:t>
      </w:r>
      <w:r>
        <w:rPr>
          <w:rFonts w:ascii="Courier" w:hAnsi="Courier" w:cs="Courier"/>
          <w:color w:val="1C1C1C"/>
          <w:kern w:val="0"/>
          <w:sz w:val="28"/>
          <w:szCs w:val="28"/>
        </w:rPr>
        <w:t>SIGINFO</w:t>
      </w:r>
      <w:r>
        <w:rPr>
          <w:rFonts w:ascii="Helvetica" w:hAnsi="Helvetica" w:cs="Helvetica"/>
          <w:color w:val="1C1C1C"/>
          <w:kern w:val="0"/>
          <w:sz w:val="28"/>
          <w:szCs w:val="28"/>
        </w:rPr>
        <w:t xml:space="preserve"> signal by pressing </w:t>
      </w:r>
      <w:proofErr w:type="spellStart"/>
      <w:r>
        <w:rPr>
          <w:rFonts w:ascii="Courier" w:hAnsi="Courier" w:cs="Courier"/>
          <w:color w:val="1C1C1C"/>
          <w:kern w:val="0"/>
          <w:sz w:val="28"/>
          <w:szCs w:val="28"/>
        </w:rPr>
        <w:t>Ctrl+T</w:t>
      </w:r>
      <w:proofErr w:type="spellEnd"/>
      <w:r>
        <w:rPr>
          <w:rFonts w:ascii="Helvetica" w:hAnsi="Helvetica" w:cs="Helvetica"/>
          <w:color w:val="1C1C1C"/>
          <w:kern w:val="0"/>
          <w:sz w:val="28"/>
          <w:szCs w:val="28"/>
        </w:rPr>
        <w:t>.</w:t>
      </w:r>
    </w:p>
    <w:p w:rsidR="001D4A38" w:rsidRDefault="001D4A38" w:rsidP="001D4A38">
      <w:pPr>
        <w:widowControl/>
        <w:numPr>
          <w:ilvl w:val="0"/>
          <w:numId w:val="16"/>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You're done! Insert it in the Raspberry Pi, and have fun</w:t>
      </w:r>
    </w:p>
    <w:p w:rsidR="001D4A38" w:rsidRDefault="001D4A38" w:rsidP="001D4A38">
      <w:pPr>
        <w:widowControl/>
        <w:autoSpaceDE w:val="0"/>
        <w:autoSpaceDN w:val="0"/>
        <w:adjustRightInd w:val="0"/>
        <w:jc w:val="left"/>
        <w:rPr>
          <w:rFonts w:ascii="Helvetica" w:hAnsi="Helvetica" w:cs="Helvetica"/>
          <w:b/>
          <w:bCs/>
          <w:kern w:val="0"/>
          <w:sz w:val="32"/>
          <w:szCs w:val="32"/>
        </w:rPr>
      </w:pPr>
      <w:r>
        <w:rPr>
          <w:rFonts w:ascii="Helvetica" w:hAnsi="Helvetica" w:cs="Helvetica"/>
          <w:b/>
          <w:bCs/>
          <w:color w:val="1C1C1C"/>
          <w:kern w:val="0"/>
          <w:sz w:val="32"/>
          <w:szCs w:val="32"/>
        </w:rPr>
        <w:t>Using command line tools (1)</w:t>
      </w:r>
    </w:p>
    <w:p w:rsidR="001D4A38" w:rsidRDefault="001D4A38" w:rsidP="001D4A38">
      <w:pPr>
        <w:widowControl/>
        <w:numPr>
          <w:ilvl w:val="0"/>
          <w:numId w:val="17"/>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If you are comfortable with the command line, you can image a card without any additional software. Run:</w:t>
      </w:r>
    </w:p>
    <w:p w:rsidR="001D4A38" w:rsidRDefault="001D4A38" w:rsidP="001D4A38">
      <w:pPr>
        <w:widowControl/>
        <w:numPr>
          <w:ilvl w:val="1"/>
          <w:numId w:val="17"/>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spellStart"/>
      <w:proofErr w:type="gramStart"/>
      <w:r>
        <w:rPr>
          <w:rFonts w:ascii="Helvetica" w:hAnsi="Helvetica" w:cs="Helvetica"/>
          <w:color w:val="1C1C1C"/>
          <w:kern w:val="0"/>
          <w:sz w:val="28"/>
          <w:szCs w:val="28"/>
        </w:rPr>
        <w:t>diskutil</w:t>
      </w:r>
      <w:proofErr w:type="spellEnd"/>
      <w:proofErr w:type="gramEnd"/>
      <w:r>
        <w:rPr>
          <w:rFonts w:ascii="Helvetica" w:hAnsi="Helvetica" w:cs="Helvetica"/>
          <w:color w:val="1C1C1C"/>
          <w:kern w:val="0"/>
          <w:sz w:val="28"/>
          <w:szCs w:val="28"/>
        </w:rPr>
        <w:t xml:space="preserve"> list</w:t>
      </w:r>
    </w:p>
    <w:p w:rsidR="001D4A38" w:rsidRDefault="001D4A38" w:rsidP="001D4A38">
      <w:pPr>
        <w:widowControl/>
        <w:numPr>
          <w:ilvl w:val="2"/>
          <w:numId w:val="17"/>
        </w:numPr>
        <w:tabs>
          <w:tab w:val="left" w:pos="1660"/>
          <w:tab w:val="left" w:pos="2160"/>
        </w:tabs>
        <w:autoSpaceDE w:val="0"/>
        <w:autoSpaceDN w:val="0"/>
        <w:adjustRightInd w:val="0"/>
        <w:ind w:hanging="2160"/>
        <w:jc w:val="left"/>
        <w:rPr>
          <w:rFonts w:ascii="Helvetica" w:hAnsi="Helvetica" w:cs="Helvetica"/>
          <w:color w:val="1C1C1C"/>
          <w:kern w:val="0"/>
          <w:sz w:val="28"/>
          <w:szCs w:val="28"/>
        </w:rPr>
      </w:pPr>
      <w:proofErr w:type="gramStart"/>
      <w:r>
        <w:rPr>
          <w:rFonts w:ascii="Helvetica" w:hAnsi="Helvetica" w:cs="Helvetica"/>
          <w:color w:val="1C1C1C"/>
          <w:kern w:val="0"/>
          <w:sz w:val="28"/>
          <w:szCs w:val="28"/>
        </w:rPr>
        <w:t>identify</w:t>
      </w:r>
      <w:proofErr w:type="gramEnd"/>
      <w:r>
        <w:rPr>
          <w:rFonts w:ascii="Helvetica" w:hAnsi="Helvetica" w:cs="Helvetica"/>
          <w:color w:val="1C1C1C"/>
          <w:kern w:val="0"/>
          <w:sz w:val="28"/>
          <w:szCs w:val="28"/>
        </w:rPr>
        <w:t xml:space="preserve"> the disk (not partition) of your SD card. </w:t>
      </w:r>
      <w:proofErr w:type="gramStart"/>
      <w:r>
        <w:rPr>
          <w:rFonts w:ascii="Helvetica" w:hAnsi="Helvetica" w:cs="Helvetica"/>
          <w:color w:val="1C1C1C"/>
          <w:kern w:val="0"/>
          <w:sz w:val="28"/>
          <w:szCs w:val="28"/>
        </w:rPr>
        <w:t>e</w:t>
      </w:r>
      <w:proofErr w:type="gramEnd"/>
      <w:r>
        <w:rPr>
          <w:rFonts w:ascii="Helvetica" w:hAnsi="Helvetica" w:cs="Helvetica"/>
          <w:color w:val="1C1C1C"/>
          <w:kern w:val="0"/>
          <w:sz w:val="28"/>
          <w:szCs w:val="28"/>
        </w:rPr>
        <w:t>.g. disk4 (not disk4s1)</w:t>
      </w:r>
    </w:p>
    <w:p w:rsidR="001D4A38" w:rsidRDefault="001D4A38" w:rsidP="001D4A38">
      <w:pPr>
        <w:widowControl/>
        <w:numPr>
          <w:ilvl w:val="1"/>
          <w:numId w:val="17"/>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spellStart"/>
      <w:proofErr w:type="gramStart"/>
      <w:r>
        <w:rPr>
          <w:rFonts w:ascii="Helvetica" w:hAnsi="Helvetica" w:cs="Helvetica"/>
          <w:color w:val="1C1C1C"/>
          <w:kern w:val="0"/>
          <w:sz w:val="28"/>
          <w:szCs w:val="28"/>
        </w:rPr>
        <w:t>diskutil</w:t>
      </w:r>
      <w:proofErr w:type="spellEnd"/>
      <w:proofErr w:type="gramEnd"/>
      <w:r>
        <w:rPr>
          <w:rFonts w:ascii="Helvetica" w:hAnsi="Helvetica" w:cs="Helvetica"/>
          <w:color w:val="1C1C1C"/>
          <w:kern w:val="0"/>
          <w:sz w:val="28"/>
          <w:szCs w:val="28"/>
        </w:rPr>
        <w:t xml:space="preserve"> </w:t>
      </w:r>
      <w:proofErr w:type="spellStart"/>
      <w:r>
        <w:rPr>
          <w:rFonts w:ascii="Helvetica" w:hAnsi="Helvetica" w:cs="Helvetica"/>
          <w:color w:val="1C1C1C"/>
          <w:kern w:val="0"/>
          <w:sz w:val="28"/>
          <w:szCs w:val="28"/>
        </w:rPr>
        <w:t>unmountDisk</w:t>
      </w:r>
      <w:proofErr w:type="spellEnd"/>
      <w:r>
        <w:rPr>
          <w:rFonts w:ascii="Helvetica" w:hAnsi="Helvetica" w:cs="Helvetica"/>
          <w:color w:val="1C1C1C"/>
          <w:kern w:val="0"/>
          <w:sz w:val="28"/>
          <w:szCs w:val="28"/>
        </w:rPr>
        <w:t xml:space="preserve"> /</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 xml:space="preserve">/&lt;disk# from </w:t>
      </w:r>
      <w:proofErr w:type="spellStart"/>
      <w:r>
        <w:rPr>
          <w:rFonts w:ascii="Helvetica" w:hAnsi="Helvetica" w:cs="Helvetica"/>
          <w:color w:val="1C1C1C"/>
          <w:kern w:val="0"/>
          <w:sz w:val="28"/>
          <w:szCs w:val="28"/>
        </w:rPr>
        <w:t>diskutil</w:t>
      </w:r>
      <w:proofErr w:type="spellEnd"/>
      <w:r>
        <w:rPr>
          <w:rFonts w:ascii="Helvetica" w:hAnsi="Helvetica" w:cs="Helvetica"/>
          <w:color w:val="1C1C1C"/>
          <w:kern w:val="0"/>
          <w:sz w:val="28"/>
          <w:szCs w:val="28"/>
        </w:rPr>
        <w:t>&gt;</w:t>
      </w:r>
    </w:p>
    <w:p w:rsidR="001D4A38" w:rsidRDefault="001D4A38" w:rsidP="001D4A38">
      <w:pPr>
        <w:widowControl/>
        <w:numPr>
          <w:ilvl w:val="2"/>
          <w:numId w:val="17"/>
        </w:numPr>
        <w:tabs>
          <w:tab w:val="left" w:pos="1660"/>
          <w:tab w:val="left" w:pos="2160"/>
        </w:tabs>
        <w:autoSpaceDE w:val="0"/>
        <w:autoSpaceDN w:val="0"/>
        <w:adjustRightInd w:val="0"/>
        <w:ind w:hanging="2160"/>
        <w:jc w:val="left"/>
        <w:rPr>
          <w:rFonts w:ascii="Helvetica" w:hAnsi="Helvetica" w:cs="Helvetica"/>
          <w:color w:val="1C1C1C"/>
          <w:kern w:val="0"/>
          <w:sz w:val="28"/>
          <w:szCs w:val="28"/>
        </w:rPr>
      </w:pPr>
      <w:proofErr w:type="gramStart"/>
      <w:r>
        <w:rPr>
          <w:rFonts w:ascii="Helvetica" w:hAnsi="Helvetica" w:cs="Helvetica"/>
          <w:color w:val="1C1C1C"/>
          <w:kern w:val="0"/>
          <w:sz w:val="28"/>
          <w:szCs w:val="28"/>
        </w:rPr>
        <w:t>e</w:t>
      </w:r>
      <w:proofErr w:type="gramEnd"/>
      <w:r>
        <w:rPr>
          <w:rFonts w:ascii="Helvetica" w:hAnsi="Helvetica" w:cs="Helvetica"/>
          <w:color w:val="1C1C1C"/>
          <w:kern w:val="0"/>
          <w:sz w:val="28"/>
          <w:szCs w:val="28"/>
        </w:rPr>
        <w:t xml:space="preserve">.g. </w:t>
      </w:r>
      <w:proofErr w:type="spellStart"/>
      <w:r>
        <w:rPr>
          <w:rFonts w:ascii="Helvetica" w:hAnsi="Helvetica" w:cs="Helvetica"/>
          <w:color w:val="1C1C1C"/>
          <w:kern w:val="0"/>
          <w:sz w:val="28"/>
          <w:szCs w:val="28"/>
        </w:rPr>
        <w:t>diskutil</w:t>
      </w:r>
      <w:proofErr w:type="spellEnd"/>
      <w:r>
        <w:rPr>
          <w:rFonts w:ascii="Helvetica" w:hAnsi="Helvetica" w:cs="Helvetica"/>
          <w:color w:val="1C1C1C"/>
          <w:kern w:val="0"/>
          <w:sz w:val="28"/>
          <w:szCs w:val="28"/>
        </w:rPr>
        <w:t xml:space="preserve"> </w:t>
      </w:r>
      <w:proofErr w:type="spellStart"/>
      <w:r>
        <w:rPr>
          <w:rFonts w:ascii="Helvetica" w:hAnsi="Helvetica" w:cs="Helvetica"/>
          <w:color w:val="1C1C1C"/>
          <w:kern w:val="0"/>
          <w:sz w:val="28"/>
          <w:szCs w:val="28"/>
        </w:rPr>
        <w:t>unmountDisk</w:t>
      </w:r>
      <w:proofErr w:type="spellEnd"/>
      <w:r>
        <w:rPr>
          <w:rFonts w:ascii="Helvetica" w:hAnsi="Helvetica" w:cs="Helvetica"/>
          <w:color w:val="1C1C1C"/>
          <w:kern w:val="0"/>
          <w:sz w:val="28"/>
          <w:szCs w:val="28"/>
        </w:rPr>
        <w:t xml:space="preserve"> /</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/disk4</w:t>
      </w:r>
    </w:p>
    <w:p w:rsidR="001D4A38" w:rsidRDefault="001D4A38" w:rsidP="001D4A38">
      <w:pPr>
        <w:widowControl/>
        <w:numPr>
          <w:ilvl w:val="1"/>
          <w:numId w:val="17"/>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spellStart"/>
      <w:proofErr w:type="gramStart"/>
      <w:r>
        <w:rPr>
          <w:rFonts w:ascii="Helvetica" w:hAnsi="Helvetica" w:cs="Helvetica"/>
          <w:color w:val="1C1C1C"/>
          <w:kern w:val="0"/>
          <w:sz w:val="28"/>
          <w:szCs w:val="28"/>
        </w:rPr>
        <w:t>sudo</w:t>
      </w:r>
      <w:proofErr w:type="spellEnd"/>
      <w:proofErr w:type="gramEnd"/>
      <w:r>
        <w:rPr>
          <w:rFonts w:ascii="Helvetica" w:hAnsi="Helvetica" w:cs="Helvetica"/>
          <w:color w:val="1C1C1C"/>
          <w:kern w:val="0"/>
          <w:sz w:val="28"/>
          <w:szCs w:val="28"/>
        </w:rPr>
        <w:t xml:space="preserve"> </w:t>
      </w:r>
      <w:proofErr w:type="spellStart"/>
      <w:r>
        <w:rPr>
          <w:rFonts w:ascii="Helvetica" w:hAnsi="Helvetica" w:cs="Helvetica"/>
          <w:color w:val="1C1C1C"/>
          <w:kern w:val="0"/>
          <w:sz w:val="28"/>
          <w:szCs w:val="28"/>
        </w:rPr>
        <w:t>dd</w:t>
      </w:r>
      <w:proofErr w:type="spellEnd"/>
      <w:r>
        <w:rPr>
          <w:rFonts w:ascii="Helvetica" w:hAnsi="Helvetica" w:cs="Helvetica"/>
          <w:color w:val="1C1C1C"/>
          <w:kern w:val="0"/>
          <w:sz w:val="28"/>
          <w:szCs w:val="28"/>
        </w:rPr>
        <w:t xml:space="preserve"> </w:t>
      </w:r>
      <w:proofErr w:type="spellStart"/>
      <w:r>
        <w:rPr>
          <w:rFonts w:ascii="Helvetica" w:hAnsi="Helvetica" w:cs="Helvetica"/>
          <w:color w:val="1C1C1C"/>
          <w:kern w:val="0"/>
          <w:sz w:val="28"/>
          <w:szCs w:val="28"/>
        </w:rPr>
        <w:t>bs</w:t>
      </w:r>
      <w:proofErr w:type="spellEnd"/>
      <w:r>
        <w:rPr>
          <w:rFonts w:ascii="Helvetica" w:hAnsi="Helvetica" w:cs="Helvetica"/>
          <w:color w:val="1C1C1C"/>
          <w:kern w:val="0"/>
          <w:sz w:val="28"/>
          <w:szCs w:val="28"/>
        </w:rPr>
        <w:t>=1m if=&lt;your image file&gt;.</w:t>
      </w:r>
      <w:proofErr w:type="spellStart"/>
      <w:r>
        <w:rPr>
          <w:rFonts w:ascii="Helvetica" w:hAnsi="Helvetica" w:cs="Helvetica"/>
          <w:color w:val="1C1C1C"/>
          <w:kern w:val="0"/>
          <w:sz w:val="28"/>
          <w:szCs w:val="28"/>
        </w:rPr>
        <w:t>img</w:t>
      </w:r>
      <w:proofErr w:type="spellEnd"/>
      <w:r>
        <w:rPr>
          <w:rFonts w:ascii="Helvetica" w:hAnsi="Helvetica" w:cs="Helvetica"/>
          <w:color w:val="1C1C1C"/>
          <w:kern w:val="0"/>
          <w:sz w:val="28"/>
          <w:szCs w:val="28"/>
        </w:rPr>
        <w:t xml:space="preserve"> of=/</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 xml:space="preserve">/&lt;disk# from </w:t>
      </w:r>
      <w:proofErr w:type="spellStart"/>
      <w:r>
        <w:rPr>
          <w:rFonts w:ascii="Helvetica" w:hAnsi="Helvetica" w:cs="Helvetica"/>
          <w:color w:val="1C1C1C"/>
          <w:kern w:val="0"/>
          <w:sz w:val="28"/>
          <w:szCs w:val="28"/>
        </w:rPr>
        <w:t>diskutil</w:t>
      </w:r>
      <w:proofErr w:type="spellEnd"/>
      <w:r>
        <w:rPr>
          <w:rFonts w:ascii="Helvetica" w:hAnsi="Helvetica" w:cs="Helvetica"/>
          <w:color w:val="1C1C1C"/>
          <w:kern w:val="0"/>
          <w:sz w:val="28"/>
          <w:szCs w:val="28"/>
        </w:rPr>
        <w:t>&gt;</w:t>
      </w:r>
    </w:p>
    <w:p w:rsidR="001D4A38" w:rsidRDefault="001D4A38" w:rsidP="001D4A38">
      <w:pPr>
        <w:widowControl/>
        <w:numPr>
          <w:ilvl w:val="2"/>
          <w:numId w:val="17"/>
        </w:numPr>
        <w:tabs>
          <w:tab w:val="left" w:pos="1660"/>
          <w:tab w:val="left" w:pos="2160"/>
        </w:tabs>
        <w:autoSpaceDE w:val="0"/>
        <w:autoSpaceDN w:val="0"/>
        <w:adjustRightInd w:val="0"/>
        <w:ind w:hanging="2160"/>
        <w:jc w:val="left"/>
        <w:rPr>
          <w:rFonts w:ascii="Helvetica" w:hAnsi="Helvetica" w:cs="Helvetica"/>
          <w:color w:val="1C1C1C"/>
          <w:kern w:val="0"/>
          <w:sz w:val="28"/>
          <w:szCs w:val="28"/>
        </w:rPr>
      </w:pPr>
      <w:proofErr w:type="gramStart"/>
      <w:r>
        <w:rPr>
          <w:rFonts w:ascii="Helvetica" w:hAnsi="Helvetica" w:cs="Helvetica"/>
          <w:color w:val="1C1C1C"/>
          <w:kern w:val="0"/>
          <w:sz w:val="28"/>
          <w:szCs w:val="28"/>
        </w:rPr>
        <w:t>e</w:t>
      </w:r>
      <w:proofErr w:type="gramEnd"/>
      <w:r>
        <w:rPr>
          <w:rFonts w:ascii="Helvetica" w:hAnsi="Helvetica" w:cs="Helvetica"/>
          <w:color w:val="1C1C1C"/>
          <w:kern w:val="0"/>
          <w:sz w:val="28"/>
          <w:szCs w:val="28"/>
        </w:rPr>
        <w:t xml:space="preserve">.g. </w:t>
      </w:r>
      <w:proofErr w:type="spellStart"/>
      <w:r>
        <w:rPr>
          <w:rFonts w:ascii="Helvetica" w:hAnsi="Helvetica" w:cs="Helvetica"/>
          <w:color w:val="1C1C1C"/>
          <w:kern w:val="0"/>
          <w:sz w:val="28"/>
          <w:szCs w:val="28"/>
        </w:rPr>
        <w:t>sudo</w:t>
      </w:r>
      <w:proofErr w:type="spellEnd"/>
      <w:r>
        <w:rPr>
          <w:rFonts w:ascii="Helvetica" w:hAnsi="Helvetica" w:cs="Helvetica"/>
          <w:color w:val="1C1C1C"/>
          <w:kern w:val="0"/>
          <w:sz w:val="28"/>
          <w:szCs w:val="28"/>
        </w:rPr>
        <w:t xml:space="preserve"> </w:t>
      </w:r>
      <w:proofErr w:type="spellStart"/>
      <w:r>
        <w:rPr>
          <w:rFonts w:ascii="Helvetica" w:hAnsi="Helvetica" w:cs="Helvetica"/>
          <w:color w:val="1C1C1C"/>
          <w:kern w:val="0"/>
          <w:sz w:val="28"/>
          <w:szCs w:val="28"/>
        </w:rPr>
        <w:t>dd</w:t>
      </w:r>
      <w:proofErr w:type="spellEnd"/>
      <w:r>
        <w:rPr>
          <w:rFonts w:ascii="Helvetica" w:hAnsi="Helvetica" w:cs="Helvetica"/>
          <w:color w:val="1C1C1C"/>
          <w:kern w:val="0"/>
          <w:sz w:val="28"/>
          <w:szCs w:val="28"/>
        </w:rPr>
        <w:t xml:space="preserve"> </w:t>
      </w:r>
      <w:proofErr w:type="spellStart"/>
      <w:r>
        <w:rPr>
          <w:rFonts w:ascii="Helvetica" w:hAnsi="Helvetica" w:cs="Helvetica"/>
          <w:color w:val="1C1C1C"/>
          <w:kern w:val="0"/>
          <w:sz w:val="28"/>
          <w:szCs w:val="28"/>
        </w:rPr>
        <w:t>bs</w:t>
      </w:r>
      <w:proofErr w:type="spellEnd"/>
      <w:r>
        <w:rPr>
          <w:rFonts w:ascii="Helvetica" w:hAnsi="Helvetica" w:cs="Helvetica"/>
          <w:color w:val="1C1C1C"/>
          <w:kern w:val="0"/>
          <w:sz w:val="28"/>
          <w:szCs w:val="28"/>
        </w:rPr>
        <w:t>=1m if=2014-09-09-wheezy-raspbian.img of=/</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/disk4</w:t>
      </w:r>
    </w:p>
    <w:p w:rsidR="001D4A38" w:rsidRDefault="001D4A38" w:rsidP="001D4A38">
      <w:pPr>
        <w:widowControl/>
        <w:numPr>
          <w:ilvl w:val="2"/>
          <w:numId w:val="17"/>
        </w:numPr>
        <w:tabs>
          <w:tab w:val="left" w:pos="1660"/>
          <w:tab w:val="left" w:pos="2160"/>
        </w:tabs>
        <w:autoSpaceDE w:val="0"/>
        <w:autoSpaceDN w:val="0"/>
        <w:adjustRightInd w:val="0"/>
        <w:ind w:hanging="2160"/>
        <w:jc w:val="left"/>
        <w:rPr>
          <w:rFonts w:ascii="Helvetica" w:hAnsi="Helvetica" w:cs="Helvetica"/>
          <w:color w:val="1C1C1C"/>
          <w:kern w:val="0"/>
          <w:sz w:val="28"/>
          <w:szCs w:val="28"/>
        </w:rPr>
      </w:pPr>
      <w:r>
        <w:rPr>
          <w:rFonts w:ascii="Helvetica" w:hAnsi="Helvetica" w:cs="Helvetica"/>
          <w:color w:val="1C1C1C"/>
          <w:kern w:val="0"/>
          <w:sz w:val="28"/>
          <w:szCs w:val="28"/>
        </w:rPr>
        <w:t>(This will take a few minutes)</w:t>
      </w:r>
    </w:p>
    <w:p w:rsidR="001D4A38" w:rsidRDefault="001D4A38" w:rsidP="001D4A38">
      <w:pPr>
        <w:widowControl/>
        <w:autoSpaceDE w:val="0"/>
        <w:autoSpaceDN w:val="0"/>
        <w:adjustRightInd w:val="0"/>
        <w:jc w:val="left"/>
        <w:rPr>
          <w:rFonts w:ascii="Helvetica" w:hAnsi="Helvetica" w:cs="Helvetica"/>
          <w:b/>
          <w:bCs/>
          <w:kern w:val="0"/>
          <w:sz w:val="32"/>
          <w:szCs w:val="32"/>
        </w:rPr>
      </w:pPr>
      <w:r>
        <w:rPr>
          <w:rFonts w:ascii="Helvetica" w:hAnsi="Helvetica" w:cs="Helvetica"/>
          <w:b/>
          <w:bCs/>
          <w:color w:val="1C1C1C"/>
          <w:kern w:val="0"/>
          <w:sz w:val="32"/>
          <w:szCs w:val="32"/>
        </w:rPr>
        <w:t>Using command line tools (2)</w:t>
      </w:r>
    </w:p>
    <w:p w:rsidR="001D4A38" w:rsidRDefault="001D4A38" w:rsidP="001D4A38">
      <w:pPr>
        <w:widowControl/>
        <w:autoSpaceDE w:val="0"/>
        <w:autoSpaceDN w:val="0"/>
        <w:adjustRightInd w:val="0"/>
        <w:jc w:val="left"/>
        <w:rPr>
          <w:rFonts w:ascii="Helvetica" w:hAnsi="Helvetica" w:cs="Helvetica"/>
          <w:color w:val="1C1C1C"/>
          <w:kern w:val="0"/>
          <w:sz w:val="28"/>
          <w:szCs w:val="28"/>
        </w:rPr>
      </w:pPr>
      <w:hyperlink r:id="rId55" w:history="1">
        <w:r>
          <w:rPr>
            <w:rFonts w:ascii="Helvetica" w:hAnsi="Helvetica" w:cs="Helvetica"/>
            <w:color w:val="274FAD"/>
            <w:kern w:val="0"/>
            <w:sz w:val="28"/>
            <w:szCs w:val="28"/>
          </w:rPr>
          <w:t>Here is a procedure published by the Raspberry Pi organization</w:t>
        </w:r>
      </w:hyperlink>
      <w:r>
        <w:rPr>
          <w:rFonts w:ascii="Helvetica" w:hAnsi="Helvetica" w:cs="Helvetica"/>
          <w:color w:val="1C1C1C"/>
          <w:kern w:val="0"/>
          <w:sz w:val="28"/>
          <w:szCs w:val="28"/>
        </w:rPr>
        <w:t xml:space="preserve"> that actually works for current versions of OS X. It requires use of the command line tools, but if you follow it, you will be successful. If you try the "GUI Tools" listed above for OS X, you will likely encounter issues. Also, you may largely ignore the balance of this section as this page has self-deprecated due to lack of maintenance.</w:t>
      </w:r>
    </w:p>
    <w:p w:rsidR="001D4A38" w:rsidRDefault="001D4A38" w:rsidP="001D4A38">
      <w:pPr>
        <w:widowControl/>
        <w:autoSpaceDE w:val="0"/>
        <w:autoSpaceDN w:val="0"/>
        <w:adjustRightInd w:val="0"/>
        <w:jc w:val="left"/>
        <w:rPr>
          <w:rFonts w:ascii="Helvetica" w:hAnsi="Helvetica" w:cs="Helvetica"/>
          <w:color w:val="1C1C1C"/>
          <w:kern w:val="0"/>
          <w:sz w:val="28"/>
          <w:szCs w:val="28"/>
        </w:rPr>
      </w:pP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b/>
          <w:bCs/>
          <w:color w:val="1C1C1C"/>
          <w:kern w:val="0"/>
          <w:sz w:val="28"/>
          <w:szCs w:val="28"/>
        </w:rPr>
        <w:t>Note</w:t>
      </w:r>
      <w:r>
        <w:rPr>
          <w:rFonts w:ascii="Helvetica" w:hAnsi="Helvetica" w:cs="Helvetica"/>
          <w:color w:val="1C1C1C"/>
          <w:kern w:val="0"/>
          <w:sz w:val="28"/>
          <w:szCs w:val="28"/>
        </w:rPr>
        <w:t xml:space="preserve">: Some users have </w:t>
      </w:r>
      <w:hyperlink r:id="rId56" w:history="1">
        <w:r>
          <w:rPr>
            <w:rFonts w:ascii="Helvetica" w:hAnsi="Helvetica" w:cs="Helvetica"/>
            <w:color w:val="274FAD"/>
            <w:kern w:val="0"/>
            <w:sz w:val="28"/>
            <w:szCs w:val="28"/>
          </w:rPr>
          <w:t>reported issues</w:t>
        </w:r>
      </w:hyperlink>
      <w:r>
        <w:rPr>
          <w:rFonts w:ascii="Helvetica" w:hAnsi="Helvetica" w:cs="Helvetica"/>
          <w:color w:val="1C1C1C"/>
          <w:kern w:val="0"/>
          <w:sz w:val="28"/>
          <w:szCs w:val="28"/>
        </w:rPr>
        <w:t xml:space="preserve"> with using Mac OS X to create SD cards.</w:t>
      </w:r>
    </w:p>
    <w:p w:rsidR="001D4A38" w:rsidRDefault="001D4A38" w:rsidP="001D4A38">
      <w:pPr>
        <w:widowControl/>
        <w:numPr>
          <w:ilvl w:val="0"/>
          <w:numId w:val="1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These commands and actions need to be performed from an account that has administrator privileges.</w:t>
      </w:r>
    </w:p>
    <w:p w:rsidR="001D4A38" w:rsidRDefault="001D4A38" w:rsidP="001D4A38">
      <w:pPr>
        <w:widowControl/>
        <w:numPr>
          <w:ilvl w:val="0"/>
          <w:numId w:val="1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Download the image from a mirror or torrent</w:t>
      </w:r>
    </w:p>
    <w:p w:rsidR="001D4A38" w:rsidRDefault="001D4A38" w:rsidP="001D4A38">
      <w:pPr>
        <w:widowControl/>
        <w:numPr>
          <w:ilvl w:val="1"/>
          <w:numId w:val="18"/>
        </w:numPr>
        <w:tabs>
          <w:tab w:val="left" w:pos="940"/>
          <w:tab w:val="left" w:pos="1440"/>
        </w:tabs>
        <w:autoSpaceDE w:val="0"/>
        <w:autoSpaceDN w:val="0"/>
        <w:adjustRightInd w:val="0"/>
        <w:ind w:hanging="1440"/>
        <w:jc w:val="left"/>
        <w:rPr>
          <w:rFonts w:ascii="Helvetica" w:hAnsi="Helvetica" w:cs="Helvetica"/>
          <w:color w:val="1C1C1C"/>
          <w:kern w:val="0"/>
          <w:sz w:val="28"/>
          <w:szCs w:val="28"/>
        </w:rPr>
      </w:pPr>
      <w:hyperlink r:id="rId57" w:history="1">
        <w:r>
          <w:rPr>
            <w:rFonts w:ascii="Helvetica" w:hAnsi="Helvetica" w:cs="Helvetica"/>
            <w:color w:val="274FAD"/>
            <w:kern w:val="0"/>
            <w:sz w:val="28"/>
            <w:szCs w:val="28"/>
          </w:rPr>
          <w:t>http://www.raspberrypi.org/downloads</w:t>
        </w:r>
      </w:hyperlink>
    </w:p>
    <w:p w:rsidR="001D4A38" w:rsidRDefault="001D4A38" w:rsidP="001D4A38">
      <w:pPr>
        <w:widowControl/>
        <w:numPr>
          <w:ilvl w:val="0"/>
          <w:numId w:val="1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Verify if the </w:t>
      </w:r>
      <w:proofErr w:type="spellStart"/>
      <w:r>
        <w:rPr>
          <w:rFonts w:ascii="Helvetica" w:hAnsi="Helvetica" w:cs="Helvetica"/>
          <w:color w:val="1C1C1C"/>
          <w:kern w:val="0"/>
          <w:sz w:val="28"/>
          <w:szCs w:val="28"/>
        </w:rPr>
        <w:t>the</w:t>
      </w:r>
      <w:proofErr w:type="spellEnd"/>
      <w:r>
        <w:rPr>
          <w:rFonts w:ascii="Helvetica" w:hAnsi="Helvetica" w:cs="Helvetica"/>
          <w:color w:val="1C1C1C"/>
          <w:kern w:val="0"/>
          <w:sz w:val="28"/>
          <w:szCs w:val="28"/>
        </w:rPr>
        <w:t xml:space="preserve"> hash key is the same (optional), in the terminal run:</w:t>
      </w:r>
    </w:p>
    <w:p w:rsidR="001D4A38" w:rsidRDefault="001D4A38" w:rsidP="001D4A38">
      <w:pPr>
        <w:widowControl/>
        <w:numPr>
          <w:ilvl w:val="1"/>
          <w:numId w:val="18"/>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spellStart"/>
      <w:proofErr w:type="gramStart"/>
      <w:r>
        <w:rPr>
          <w:rFonts w:ascii="Helvetica" w:hAnsi="Helvetica" w:cs="Helvetica"/>
          <w:b/>
          <w:bCs/>
          <w:color w:val="1C1C1C"/>
          <w:kern w:val="0"/>
          <w:sz w:val="28"/>
          <w:szCs w:val="28"/>
        </w:rPr>
        <w:t>shasum</w:t>
      </w:r>
      <w:proofErr w:type="spellEnd"/>
      <w:proofErr w:type="gramEnd"/>
      <w:r>
        <w:rPr>
          <w:rFonts w:ascii="Helvetica" w:hAnsi="Helvetica" w:cs="Helvetica"/>
          <w:b/>
          <w:bCs/>
          <w:color w:val="1C1C1C"/>
          <w:kern w:val="0"/>
          <w:sz w:val="28"/>
          <w:szCs w:val="28"/>
        </w:rPr>
        <w:t xml:space="preserve"> ~/Downloads/2014-09-09-wheezy-raspbian.zip</w:t>
      </w:r>
    </w:p>
    <w:p w:rsidR="001D4A38" w:rsidRDefault="001D4A38" w:rsidP="001D4A38">
      <w:pPr>
        <w:widowControl/>
        <w:numPr>
          <w:ilvl w:val="0"/>
          <w:numId w:val="1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Extract the image:</w:t>
      </w:r>
    </w:p>
    <w:p w:rsidR="001D4A38" w:rsidRDefault="001D4A38" w:rsidP="001D4A38">
      <w:pPr>
        <w:widowControl/>
        <w:numPr>
          <w:ilvl w:val="1"/>
          <w:numId w:val="18"/>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gramStart"/>
      <w:r>
        <w:rPr>
          <w:rFonts w:ascii="Helvetica" w:hAnsi="Helvetica" w:cs="Helvetica"/>
          <w:b/>
          <w:bCs/>
          <w:color w:val="1C1C1C"/>
          <w:kern w:val="0"/>
          <w:sz w:val="28"/>
          <w:szCs w:val="28"/>
        </w:rPr>
        <w:t>unzip</w:t>
      </w:r>
      <w:proofErr w:type="gramEnd"/>
      <w:r>
        <w:rPr>
          <w:rFonts w:ascii="Helvetica" w:hAnsi="Helvetica" w:cs="Helvetica"/>
          <w:b/>
          <w:bCs/>
          <w:color w:val="1C1C1C"/>
          <w:kern w:val="0"/>
          <w:sz w:val="28"/>
          <w:szCs w:val="28"/>
        </w:rPr>
        <w:t xml:space="preserve"> ~/Downloads/2014-09-09-wheezy-raspbian.zip</w:t>
      </w:r>
    </w:p>
    <w:p w:rsidR="001D4A38" w:rsidRDefault="001D4A38" w:rsidP="001D4A38">
      <w:pPr>
        <w:widowControl/>
        <w:numPr>
          <w:ilvl w:val="1"/>
          <w:numId w:val="18"/>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i/>
          <w:iCs/>
          <w:color w:val="1C1C1C"/>
          <w:kern w:val="0"/>
          <w:sz w:val="28"/>
          <w:szCs w:val="28"/>
        </w:rPr>
        <w:t>(</w:t>
      </w:r>
      <w:proofErr w:type="gramStart"/>
      <w:r>
        <w:rPr>
          <w:rFonts w:ascii="Helvetica" w:hAnsi="Helvetica" w:cs="Helvetica"/>
          <w:i/>
          <w:iCs/>
          <w:color w:val="1C1C1C"/>
          <w:kern w:val="0"/>
          <w:sz w:val="28"/>
          <w:szCs w:val="28"/>
        </w:rPr>
        <w:t>or</w:t>
      </w:r>
      <w:proofErr w:type="gramEnd"/>
      <w:r>
        <w:rPr>
          <w:rFonts w:ascii="Helvetica" w:hAnsi="Helvetica" w:cs="Helvetica"/>
          <w:i/>
          <w:iCs/>
          <w:color w:val="1C1C1C"/>
          <w:kern w:val="0"/>
          <w:sz w:val="28"/>
          <w:szCs w:val="28"/>
        </w:rPr>
        <w:t>: just double click the zip, it will extract automatically)</w:t>
      </w:r>
    </w:p>
    <w:p w:rsidR="001D4A38" w:rsidRDefault="001D4A38" w:rsidP="001D4A38">
      <w:pPr>
        <w:widowControl/>
        <w:numPr>
          <w:ilvl w:val="0"/>
          <w:numId w:val="1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From the terminal run </w:t>
      </w:r>
      <w:proofErr w:type="spellStart"/>
      <w:r>
        <w:rPr>
          <w:rFonts w:ascii="Helvetica" w:hAnsi="Helvetica" w:cs="Helvetica"/>
          <w:b/>
          <w:bCs/>
          <w:color w:val="1C1C1C"/>
          <w:kern w:val="0"/>
          <w:sz w:val="28"/>
          <w:szCs w:val="28"/>
        </w:rPr>
        <w:t>df</w:t>
      </w:r>
      <w:proofErr w:type="spellEnd"/>
      <w:r>
        <w:rPr>
          <w:rFonts w:ascii="Helvetica" w:hAnsi="Helvetica" w:cs="Helvetica"/>
          <w:b/>
          <w:bCs/>
          <w:color w:val="1C1C1C"/>
          <w:kern w:val="0"/>
          <w:sz w:val="28"/>
          <w:szCs w:val="28"/>
        </w:rPr>
        <w:t xml:space="preserve"> -h</w:t>
      </w:r>
    </w:p>
    <w:p w:rsidR="001D4A38" w:rsidRDefault="001D4A38" w:rsidP="001D4A38">
      <w:pPr>
        <w:widowControl/>
        <w:numPr>
          <w:ilvl w:val="0"/>
          <w:numId w:val="1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Connect the SD card reader with the SD card inside</w:t>
      </w:r>
    </w:p>
    <w:p w:rsidR="001D4A38" w:rsidRDefault="001D4A38" w:rsidP="001D4A38">
      <w:pPr>
        <w:widowControl/>
        <w:numPr>
          <w:ilvl w:val="0"/>
          <w:numId w:val="1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Run </w:t>
      </w:r>
      <w:proofErr w:type="spellStart"/>
      <w:proofErr w:type="gramStart"/>
      <w:r>
        <w:rPr>
          <w:rFonts w:ascii="Helvetica" w:hAnsi="Helvetica" w:cs="Helvetica"/>
          <w:b/>
          <w:bCs/>
          <w:color w:val="1C1C1C"/>
          <w:kern w:val="0"/>
          <w:sz w:val="28"/>
          <w:szCs w:val="28"/>
        </w:rPr>
        <w:t>df</w:t>
      </w:r>
      <w:proofErr w:type="spellEnd"/>
      <w:proofErr w:type="gramEnd"/>
      <w:r>
        <w:rPr>
          <w:rFonts w:ascii="Helvetica" w:hAnsi="Helvetica" w:cs="Helvetica"/>
          <w:b/>
          <w:bCs/>
          <w:color w:val="1C1C1C"/>
          <w:kern w:val="0"/>
          <w:sz w:val="28"/>
          <w:szCs w:val="28"/>
        </w:rPr>
        <w:t xml:space="preserve"> -h</w:t>
      </w:r>
      <w:r>
        <w:rPr>
          <w:rFonts w:ascii="Helvetica" w:hAnsi="Helvetica" w:cs="Helvetica"/>
          <w:color w:val="1C1C1C"/>
          <w:kern w:val="0"/>
          <w:sz w:val="28"/>
          <w:szCs w:val="28"/>
        </w:rPr>
        <w:t xml:space="preserve"> again and look for the new device that wasn't listed last time. Record the device name of the </w:t>
      </w:r>
      <w:proofErr w:type="spellStart"/>
      <w:r>
        <w:rPr>
          <w:rFonts w:ascii="Helvetica" w:hAnsi="Helvetica" w:cs="Helvetica"/>
          <w:color w:val="1C1C1C"/>
          <w:kern w:val="0"/>
          <w:sz w:val="28"/>
          <w:szCs w:val="28"/>
        </w:rPr>
        <w:t>filesystem's</w:t>
      </w:r>
      <w:proofErr w:type="spellEnd"/>
      <w:r>
        <w:rPr>
          <w:rFonts w:ascii="Helvetica" w:hAnsi="Helvetica" w:cs="Helvetica"/>
          <w:color w:val="1C1C1C"/>
          <w:kern w:val="0"/>
          <w:sz w:val="28"/>
          <w:szCs w:val="28"/>
        </w:rPr>
        <w:t xml:space="preserve"> partition, for example, </w:t>
      </w:r>
      <w:r>
        <w:rPr>
          <w:rFonts w:ascii="Helvetica" w:hAnsi="Helvetica" w:cs="Helvetica"/>
          <w:b/>
          <w:bCs/>
          <w:color w:val="1C1C1C"/>
          <w:kern w:val="0"/>
          <w:sz w:val="28"/>
          <w:szCs w:val="28"/>
        </w:rPr>
        <w:t>/</w:t>
      </w:r>
      <w:proofErr w:type="spellStart"/>
      <w:r>
        <w:rPr>
          <w:rFonts w:ascii="Helvetica" w:hAnsi="Helvetica" w:cs="Helvetica"/>
          <w:b/>
          <w:bCs/>
          <w:color w:val="1C1C1C"/>
          <w:kern w:val="0"/>
          <w:sz w:val="28"/>
          <w:szCs w:val="28"/>
        </w:rPr>
        <w:t>dev</w:t>
      </w:r>
      <w:proofErr w:type="spellEnd"/>
      <w:r>
        <w:rPr>
          <w:rFonts w:ascii="Helvetica" w:hAnsi="Helvetica" w:cs="Helvetica"/>
          <w:b/>
          <w:bCs/>
          <w:color w:val="1C1C1C"/>
          <w:kern w:val="0"/>
          <w:sz w:val="28"/>
          <w:szCs w:val="28"/>
        </w:rPr>
        <w:t>/disk3s1</w:t>
      </w:r>
    </w:p>
    <w:p w:rsidR="001D4A38" w:rsidRDefault="001D4A38" w:rsidP="001D4A38">
      <w:pPr>
        <w:widowControl/>
        <w:numPr>
          <w:ilvl w:val="0"/>
          <w:numId w:val="18"/>
        </w:numPr>
        <w:tabs>
          <w:tab w:val="left" w:pos="220"/>
          <w:tab w:val="left" w:pos="720"/>
        </w:tabs>
        <w:autoSpaceDE w:val="0"/>
        <w:autoSpaceDN w:val="0"/>
        <w:adjustRightInd w:val="0"/>
        <w:ind w:hanging="720"/>
        <w:jc w:val="left"/>
        <w:rPr>
          <w:rFonts w:ascii="Helvetica" w:hAnsi="Helvetica" w:cs="Helvetica"/>
          <w:color w:val="1C1C1C"/>
          <w:kern w:val="0"/>
          <w:sz w:val="28"/>
          <w:szCs w:val="28"/>
        </w:rPr>
      </w:pPr>
      <w:proofErr w:type="spellStart"/>
      <w:r>
        <w:rPr>
          <w:rFonts w:ascii="Helvetica" w:hAnsi="Helvetica" w:cs="Helvetica"/>
          <w:color w:val="1C1C1C"/>
          <w:kern w:val="0"/>
          <w:sz w:val="28"/>
          <w:szCs w:val="28"/>
        </w:rPr>
        <w:t>Unmount</w:t>
      </w:r>
      <w:proofErr w:type="spellEnd"/>
      <w:r>
        <w:rPr>
          <w:rFonts w:ascii="Helvetica" w:hAnsi="Helvetica" w:cs="Helvetica"/>
          <w:color w:val="1C1C1C"/>
          <w:kern w:val="0"/>
          <w:sz w:val="28"/>
          <w:szCs w:val="28"/>
        </w:rPr>
        <w:t xml:space="preserve"> the partition so that you will be allowed to overwrite the disk:</w:t>
      </w:r>
    </w:p>
    <w:p w:rsidR="001D4A38" w:rsidRDefault="001D4A38" w:rsidP="001D4A38">
      <w:pPr>
        <w:widowControl/>
        <w:numPr>
          <w:ilvl w:val="1"/>
          <w:numId w:val="18"/>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spellStart"/>
      <w:proofErr w:type="gramStart"/>
      <w:r>
        <w:rPr>
          <w:rFonts w:ascii="Helvetica" w:hAnsi="Helvetica" w:cs="Helvetica"/>
          <w:b/>
          <w:bCs/>
          <w:color w:val="1C1C1C"/>
          <w:kern w:val="0"/>
          <w:sz w:val="28"/>
          <w:szCs w:val="28"/>
        </w:rPr>
        <w:t>sudo</w:t>
      </w:r>
      <w:proofErr w:type="spellEnd"/>
      <w:proofErr w:type="gramEnd"/>
      <w:r>
        <w:rPr>
          <w:rFonts w:ascii="Helvetica" w:hAnsi="Helvetica" w:cs="Helvetica"/>
          <w:b/>
          <w:bCs/>
          <w:color w:val="1C1C1C"/>
          <w:kern w:val="0"/>
          <w:sz w:val="28"/>
          <w:szCs w:val="28"/>
        </w:rPr>
        <w:t xml:space="preserve"> </w:t>
      </w:r>
      <w:proofErr w:type="spellStart"/>
      <w:r>
        <w:rPr>
          <w:rFonts w:ascii="Helvetica" w:hAnsi="Helvetica" w:cs="Helvetica"/>
          <w:b/>
          <w:bCs/>
          <w:color w:val="1C1C1C"/>
          <w:kern w:val="0"/>
          <w:sz w:val="28"/>
          <w:szCs w:val="28"/>
        </w:rPr>
        <w:t>diskutil</w:t>
      </w:r>
      <w:proofErr w:type="spellEnd"/>
      <w:r>
        <w:rPr>
          <w:rFonts w:ascii="Helvetica" w:hAnsi="Helvetica" w:cs="Helvetica"/>
          <w:b/>
          <w:bCs/>
          <w:color w:val="1C1C1C"/>
          <w:kern w:val="0"/>
          <w:sz w:val="28"/>
          <w:szCs w:val="28"/>
        </w:rPr>
        <w:t xml:space="preserve"> </w:t>
      </w:r>
      <w:proofErr w:type="spellStart"/>
      <w:r>
        <w:rPr>
          <w:rFonts w:ascii="Helvetica" w:hAnsi="Helvetica" w:cs="Helvetica"/>
          <w:b/>
          <w:bCs/>
          <w:color w:val="1C1C1C"/>
          <w:kern w:val="0"/>
          <w:sz w:val="28"/>
          <w:szCs w:val="28"/>
        </w:rPr>
        <w:t>unmount</w:t>
      </w:r>
      <w:proofErr w:type="spellEnd"/>
      <w:r>
        <w:rPr>
          <w:rFonts w:ascii="Helvetica" w:hAnsi="Helvetica" w:cs="Helvetica"/>
          <w:b/>
          <w:bCs/>
          <w:color w:val="1C1C1C"/>
          <w:kern w:val="0"/>
          <w:sz w:val="28"/>
          <w:szCs w:val="28"/>
        </w:rPr>
        <w:t xml:space="preserve"> /</w:t>
      </w:r>
      <w:proofErr w:type="spellStart"/>
      <w:r>
        <w:rPr>
          <w:rFonts w:ascii="Helvetica" w:hAnsi="Helvetica" w:cs="Helvetica"/>
          <w:b/>
          <w:bCs/>
          <w:color w:val="1C1C1C"/>
          <w:kern w:val="0"/>
          <w:sz w:val="28"/>
          <w:szCs w:val="28"/>
        </w:rPr>
        <w:t>dev</w:t>
      </w:r>
      <w:proofErr w:type="spellEnd"/>
      <w:r>
        <w:rPr>
          <w:rFonts w:ascii="Helvetica" w:hAnsi="Helvetica" w:cs="Helvetica"/>
          <w:b/>
          <w:bCs/>
          <w:color w:val="1C1C1C"/>
          <w:kern w:val="0"/>
          <w:sz w:val="28"/>
          <w:szCs w:val="28"/>
        </w:rPr>
        <w:t>/disk3s1</w:t>
      </w:r>
    </w:p>
    <w:p w:rsidR="001D4A38" w:rsidRDefault="001D4A38" w:rsidP="001D4A38">
      <w:pPr>
        <w:widowControl/>
        <w:numPr>
          <w:ilvl w:val="1"/>
          <w:numId w:val="18"/>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i/>
          <w:iCs/>
          <w:color w:val="1C1C1C"/>
          <w:kern w:val="0"/>
          <w:sz w:val="28"/>
          <w:szCs w:val="28"/>
        </w:rPr>
        <w:t>(</w:t>
      </w:r>
      <w:proofErr w:type="gramStart"/>
      <w:r>
        <w:rPr>
          <w:rFonts w:ascii="Helvetica" w:hAnsi="Helvetica" w:cs="Helvetica"/>
          <w:i/>
          <w:iCs/>
          <w:color w:val="1C1C1C"/>
          <w:kern w:val="0"/>
          <w:sz w:val="28"/>
          <w:szCs w:val="28"/>
        </w:rPr>
        <w:t>or</w:t>
      </w:r>
      <w:proofErr w:type="gramEnd"/>
      <w:r>
        <w:rPr>
          <w:rFonts w:ascii="Helvetica" w:hAnsi="Helvetica" w:cs="Helvetica"/>
          <w:i/>
          <w:iCs/>
          <w:color w:val="1C1C1C"/>
          <w:kern w:val="0"/>
          <w:sz w:val="28"/>
          <w:szCs w:val="28"/>
        </w:rPr>
        <w:t xml:space="preserve">: open Disk Utility and </w:t>
      </w:r>
      <w:proofErr w:type="spellStart"/>
      <w:r>
        <w:rPr>
          <w:rFonts w:ascii="Helvetica" w:hAnsi="Helvetica" w:cs="Helvetica"/>
          <w:i/>
          <w:iCs/>
          <w:color w:val="1C1C1C"/>
          <w:kern w:val="0"/>
          <w:sz w:val="28"/>
          <w:szCs w:val="28"/>
        </w:rPr>
        <w:t>unmount</w:t>
      </w:r>
      <w:proofErr w:type="spellEnd"/>
      <w:r>
        <w:rPr>
          <w:rFonts w:ascii="Helvetica" w:hAnsi="Helvetica" w:cs="Helvetica"/>
          <w:i/>
          <w:iCs/>
          <w:color w:val="1C1C1C"/>
          <w:kern w:val="0"/>
          <w:sz w:val="28"/>
          <w:szCs w:val="28"/>
        </w:rPr>
        <w:t xml:space="preserve"> the partition of the SD card (do not eject it, or you have to reconnect it)</w:t>
      </w:r>
    </w:p>
    <w:p w:rsidR="001D4A38" w:rsidRDefault="001D4A38" w:rsidP="001D4A38">
      <w:pPr>
        <w:widowControl/>
        <w:numPr>
          <w:ilvl w:val="0"/>
          <w:numId w:val="1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Using the device name of the partition work out the raw device name for the entire disk, by omitting the final "s1" and replacing "disk" with "</w:t>
      </w:r>
      <w:proofErr w:type="spellStart"/>
      <w:r>
        <w:rPr>
          <w:rFonts w:ascii="Helvetica" w:hAnsi="Helvetica" w:cs="Helvetica"/>
          <w:color w:val="1C1C1C"/>
          <w:kern w:val="0"/>
          <w:sz w:val="28"/>
          <w:szCs w:val="28"/>
        </w:rPr>
        <w:t>rdisk</w:t>
      </w:r>
      <w:proofErr w:type="spellEnd"/>
      <w:r>
        <w:rPr>
          <w:rFonts w:ascii="Helvetica" w:hAnsi="Helvetica" w:cs="Helvetica"/>
          <w:color w:val="1C1C1C"/>
          <w:kern w:val="0"/>
          <w:sz w:val="28"/>
          <w:szCs w:val="28"/>
        </w:rPr>
        <w:t>" (</w:t>
      </w:r>
      <w:r>
        <w:rPr>
          <w:rFonts w:ascii="Helvetica" w:hAnsi="Helvetica" w:cs="Helvetica"/>
          <w:b/>
          <w:bCs/>
          <w:color w:val="1C1C1C"/>
          <w:kern w:val="0"/>
          <w:sz w:val="28"/>
          <w:szCs w:val="28"/>
        </w:rPr>
        <w:t>this is very important:</w:t>
      </w:r>
      <w:r>
        <w:rPr>
          <w:rFonts w:ascii="Helvetica" w:hAnsi="Helvetica" w:cs="Helvetica"/>
          <w:color w:val="1C1C1C"/>
          <w:kern w:val="0"/>
          <w:sz w:val="28"/>
          <w:szCs w:val="28"/>
        </w:rPr>
        <w:t xml:space="preserve"> you </w:t>
      </w:r>
      <w:r>
        <w:rPr>
          <w:rFonts w:ascii="Helvetica" w:hAnsi="Helvetica" w:cs="Helvetica"/>
          <w:b/>
          <w:bCs/>
          <w:color w:val="1C1C1C"/>
          <w:kern w:val="0"/>
          <w:sz w:val="28"/>
          <w:szCs w:val="28"/>
        </w:rPr>
        <w:t>will</w:t>
      </w:r>
      <w:r>
        <w:rPr>
          <w:rFonts w:ascii="Helvetica" w:hAnsi="Helvetica" w:cs="Helvetica"/>
          <w:color w:val="1C1C1C"/>
          <w:kern w:val="0"/>
          <w:sz w:val="28"/>
          <w:szCs w:val="28"/>
        </w:rPr>
        <w:t xml:space="preserve"> lose all data on the hard drive on your computer if you get the wrong device name). Make sure the device name is the name of the whole SD card as described above, not just a partition of it (for example, rdisk3, not rdisk3s1. Similarly you might have another SD drive name/number like rdisk2 or rdisk4, etc. -- recheck by using the </w:t>
      </w:r>
      <w:proofErr w:type="spellStart"/>
      <w:r>
        <w:rPr>
          <w:rFonts w:ascii="Helvetica" w:hAnsi="Helvetica" w:cs="Helvetica"/>
          <w:b/>
          <w:bCs/>
          <w:color w:val="1C1C1C"/>
          <w:kern w:val="0"/>
          <w:sz w:val="28"/>
          <w:szCs w:val="28"/>
        </w:rPr>
        <w:t>df</w:t>
      </w:r>
      <w:proofErr w:type="spellEnd"/>
      <w:r>
        <w:rPr>
          <w:rFonts w:ascii="Helvetica" w:hAnsi="Helvetica" w:cs="Helvetica"/>
          <w:b/>
          <w:bCs/>
          <w:color w:val="1C1C1C"/>
          <w:kern w:val="0"/>
          <w:sz w:val="28"/>
          <w:szCs w:val="28"/>
        </w:rPr>
        <w:t xml:space="preserve"> -h</w:t>
      </w:r>
      <w:r>
        <w:rPr>
          <w:rFonts w:ascii="Helvetica" w:hAnsi="Helvetica" w:cs="Helvetica"/>
          <w:color w:val="1C1C1C"/>
          <w:kern w:val="0"/>
          <w:sz w:val="28"/>
          <w:szCs w:val="28"/>
        </w:rPr>
        <w:t xml:space="preserve"> command both before &amp; after you insert your SD card reader into your Mac if you have any doubts!):</w:t>
      </w:r>
    </w:p>
    <w:p w:rsidR="001D4A38" w:rsidRDefault="001D4A38" w:rsidP="001D4A38">
      <w:pPr>
        <w:widowControl/>
        <w:numPr>
          <w:ilvl w:val="1"/>
          <w:numId w:val="18"/>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 xml:space="preserve">For example, </w:t>
      </w:r>
      <w:r>
        <w:rPr>
          <w:rFonts w:ascii="Helvetica" w:hAnsi="Helvetica" w:cs="Helvetica"/>
          <w:b/>
          <w:bCs/>
          <w:color w:val="1C1C1C"/>
          <w:kern w:val="0"/>
          <w:sz w:val="28"/>
          <w:szCs w:val="28"/>
        </w:rPr>
        <w:t>/</w:t>
      </w:r>
      <w:proofErr w:type="spellStart"/>
      <w:r>
        <w:rPr>
          <w:rFonts w:ascii="Helvetica" w:hAnsi="Helvetica" w:cs="Helvetica"/>
          <w:b/>
          <w:bCs/>
          <w:color w:val="1C1C1C"/>
          <w:kern w:val="0"/>
          <w:sz w:val="28"/>
          <w:szCs w:val="28"/>
        </w:rPr>
        <w:t>dev</w:t>
      </w:r>
      <w:proofErr w:type="spellEnd"/>
      <w:r>
        <w:rPr>
          <w:rFonts w:ascii="Helvetica" w:hAnsi="Helvetica" w:cs="Helvetica"/>
          <w:b/>
          <w:bCs/>
          <w:color w:val="1C1C1C"/>
          <w:kern w:val="0"/>
          <w:sz w:val="28"/>
          <w:szCs w:val="28"/>
        </w:rPr>
        <w:t>/disk3s1</w:t>
      </w:r>
      <w:r>
        <w:rPr>
          <w:rFonts w:ascii="Helvetica" w:hAnsi="Helvetica" w:cs="Helvetica"/>
          <w:color w:val="1C1C1C"/>
          <w:kern w:val="0"/>
          <w:sz w:val="28"/>
          <w:szCs w:val="28"/>
        </w:rPr>
        <w:t xml:space="preserve"> =&gt; </w:t>
      </w:r>
      <w:r>
        <w:rPr>
          <w:rFonts w:ascii="Helvetica" w:hAnsi="Helvetica" w:cs="Helvetica"/>
          <w:b/>
          <w:bCs/>
          <w:color w:val="1C1C1C"/>
          <w:kern w:val="0"/>
          <w:sz w:val="28"/>
          <w:szCs w:val="28"/>
        </w:rPr>
        <w:t>/</w:t>
      </w:r>
      <w:proofErr w:type="spellStart"/>
      <w:r>
        <w:rPr>
          <w:rFonts w:ascii="Helvetica" w:hAnsi="Helvetica" w:cs="Helvetica"/>
          <w:b/>
          <w:bCs/>
          <w:color w:val="1C1C1C"/>
          <w:kern w:val="0"/>
          <w:sz w:val="28"/>
          <w:szCs w:val="28"/>
        </w:rPr>
        <w:t>dev</w:t>
      </w:r>
      <w:proofErr w:type="spellEnd"/>
      <w:r>
        <w:rPr>
          <w:rFonts w:ascii="Helvetica" w:hAnsi="Helvetica" w:cs="Helvetica"/>
          <w:b/>
          <w:bCs/>
          <w:color w:val="1C1C1C"/>
          <w:kern w:val="0"/>
          <w:sz w:val="28"/>
          <w:szCs w:val="28"/>
        </w:rPr>
        <w:t>/rdisk3</w:t>
      </w:r>
    </w:p>
    <w:p w:rsidR="001D4A38" w:rsidRDefault="001D4A38" w:rsidP="001D4A38">
      <w:pPr>
        <w:widowControl/>
        <w:numPr>
          <w:ilvl w:val="0"/>
          <w:numId w:val="1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In the terminal write the image to the card with this command, using the raw disk device name from above (read </w:t>
      </w:r>
      <w:r>
        <w:rPr>
          <w:rFonts w:ascii="Helvetica" w:hAnsi="Helvetica" w:cs="Helvetica"/>
          <w:b/>
          <w:bCs/>
          <w:color w:val="1C1C1C"/>
          <w:kern w:val="0"/>
          <w:sz w:val="28"/>
          <w:szCs w:val="28"/>
        </w:rPr>
        <w:t>carefully</w:t>
      </w:r>
      <w:r>
        <w:rPr>
          <w:rFonts w:ascii="Helvetica" w:hAnsi="Helvetica" w:cs="Helvetica"/>
          <w:color w:val="1C1C1C"/>
          <w:kern w:val="0"/>
          <w:sz w:val="28"/>
          <w:szCs w:val="28"/>
        </w:rPr>
        <w:t xml:space="preserve"> the above step, to be sure you use the correct </w:t>
      </w:r>
      <w:proofErr w:type="spellStart"/>
      <w:r>
        <w:rPr>
          <w:rFonts w:ascii="Helvetica" w:hAnsi="Helvetica" w:cs="Helvetica"/>
          <w:color w:val="1C1C1C"/>
          <w:kern w:val="0"/>
          <w:sz w:val="28"/>
          <w:szCs w:val="28"/>
        </w:rPr>
        <w:t>rdisk</w:t>
      </w:r>
      <w:proofErr w:type="spellEnd"/>
      <w:r>
        <w:rPr>
          <w:rFonts w:ascii="Helvetica" w:hAnsi="Helvetica" w:cs="Helvetica"/>
          <w:color w:val="1C1C1C"/>
          <w:kern w:val="0"/>
          <w:sz w:val="28"/>
          <w:szCs w:val="28"/>
        </w:rPr>
        <w:t># here!):</w:t>
      </w:r>
    </w:p>
    <w:p w:rsidR="001D4A38" w:rsidRDefault="001D4A38" w:rsidP="001D4A38">
      <w:pPr>
        <w:widowControl/>
        <w:numPr>
          <w:ilvl w:val="1"/>
          <w:numId w:val="18"/>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spellStart"/>
      <w:proofErr w:type="gramStart"/>
      <w:r>
        <w:rPr>
          <w:rFonts w:ascii="Helvetica" w:hAnsi="Helvetica" w:cs="Helvetica"/>
          <w:b/>
          <w:bCs/>
          <w:color w:val="1C1C1C"/>
          <w:kern w:val="0"/>
          <w:sz w:val="28"/>
          <w:szCs w:val="28"/>
        </w:rPr>
        <w:t>sudo</w:t>
      </w:r>
      <w:proofErr w:type="spellEnd"/>
      <w:proofErr w:type="gramEnd"/>
      <w:r>
        <w:rPr>
          <w:rFonts w:ascii="Helvetica" w:hAnsi="Helvetica" w:cs="Helvetica"/>
          <w:b/>
          <w:bCs/>
          <w:color w:val="1C1C1C"/>
          <w:kern w:val="0"/>
          <w:sz w:val="28"/>
          <w:szCs w:val="28"/>
        </w:rPr>
        <w:t xml:space="preserve"> </w:t>
      </w:r>
      <w:proofErr w:type="spellStart"/>
      <w:r>
        <w:rPr>
          <w:rFonts w:ascii="Helvetica" w:hAnsi="Helvetica" w:cs="Helvetica"/>
          <w:b/>
          <w:bCs/>
          <w:color w:val="1C1C1C"/>
          <w:kern w:val="0"/>
          <w:sz w:val="28"/>
          <w:szCs w:val="28"/>
        </w:rPr>
        <w:t>dd</w:t>
      </w:r>
      <w:proofErr w:type="spellEnd"/>
      <w:r>
        <w:rPr>
          <w:rFonts w:ascii="Helvetica" w:hAnsi="Helvetica" w:cs="Helvetica"/>
          <w:b/>
          <w:bCs/>
          <w:color w:val="1C1C1C"/>
          <w:kern w:val="0"/>
          <w:sz w:val="28"/>
          <w:szCs w:val="28"/>
        </w:rPr>
        <w:t xml:space="preserve"> </w:t>
      </w:r>
      <w:proofErr w:type="spellStart"/>
      <w:r>
        <w:rPr>
          <w:rFonts w:ascii="Helvetica" w:hAnsi="Helvetica" w:cs="Helvetica"/>
          <w:b/>
          <w:bCs/>
          <w:color w:val="1C1C1C"/>
          <w:kern w:val="0"/>
          <w:sz w:val="28"/>
          <w:szCs w:val="28"/>
        </w:rPr>
        <w:t>bs</w:t>
      </w:r>
      <w:proofErr w:type="spellEnd"/>
      <w:r>
        <w:rPr>
          <w:rFonts w:ascii="Helvetica" w:hAnsi="Helvetica" w:cs="Helvetica"/>
          <w:b/>
          <w:bCs/>
          <w:color w:val="1C1C1C"/>
          <w:kern w:val="0"/>
          <w:sz w:val="28"/>
          <w:szCs w:val="28"/>
        </w:rPr>
        <w:t>=1M if=~/Downloads/2014-09-09-wheezy-raspbian/2014-09-09-wheezy-raspbian.img of=/</w:t>
      </w:r>
      <w:proofErr w:type="spellStart"/>
      <w:r>
        <w:rPr>
          <w:rFonts w:ascii="Helvetica" w:hAnsi="Helvetica" w:cs="Helvetica"/>
          <w:b/>
          <w:bCs/>
          <w:color w:val="1C1C1C"/>
          <w:kern w:val="0"/>
          <w:sz w:val="28"/>
          <w:szCs w:val="28"/>
        </w:rPr>
        <w:t>dev</w:t>
      </w:r>
      <w:proofErr w:type="spellEnd"/>
      <w:r>
        <w:rPr>
          <w:rFonts w:ascii="Helvetica" w:hAnsi="Helvetica" w:cs="Helvetica"/>
          <w:b/>
          <w:bCs/>
          <w:color w:val="1C1C1C"/>
          <w:kern w:val="0"/>
          <w:sz w:val="28"/>
          <w:szCs w:val="28"/>
        </w:rPr>
        <w:t>/rdisk3</w:t>
      </w:r>
    </w:p>
    <w:p w:rsidR="001D4A38" w:rsidRDefault="001D4A38" w:rsidP="001D4A38">
      <w:pPr>
        <w:widowControl/>
        <w:numPr>
          <w:ilvl w:val="1"/>
          <w:numId w:val="18"/>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gramStart"/>
      <w:r>
        <w:rPr>
          <w:rFonts w:ascii="Helvetica" w:hAnsi="Helvetica" w:cs="Helvetica"/>
          <w:color w:val="1C1C1C"/>
          <w:kern w:val="0"/>
          <w:sz w:val="28"/>
          <w:szCs w:val="28"/>
        </w:rPr>
        <w:t>if</w:t>
      </w:r>
      <w:proofErr w:type="gramEnd"/>
      <w:r>
        <w:rPr>
          <w:rFonts w:ascii="Helvetica" w:hAnsi="Helvetica" w:cs="Helvetica"/>
          <w:color w:val="1C1C1C"/>
          <w:kern w:val="0"/>
          <w:sz w:val="28"/>
          <w:szCs w:val="28"/>
        </w:rPr>
        <w:t xml:space="preserve"> the above command report an error (</w:t>
      </w:r>
      <w:proofErr w:type="spellStart"/>
      <w:r>
        <w:rPr>
          <w:rFonts w:ascii="Helvetica" w:hAnsi="Helvetica" w:cs="Helvetica"/>
          <w:color w:val="1C1C1C"/>
          <w:kern w:val="0"/>
          <w:sz w:val="28"/>
          <w:szCs w:val="28"/>
        </w:rPr>
        <w:t>dd</w:t>
      </w:r>
      <w:proofErr w:type="spellEnd"/>
      <w:r>
        <w:rPr>
          <w:rFonts w:ascii="Helvetica" w:hAnsi="Helvetica" w:cs="Helvetica"/>
          <w:color w:val="1C1C1C"/>
          <w:kern w:val="0"/>
          <w:sz w:val="28"/>
          <w:szCs w:val="28"/>
        </w:rPr>
        <w:t xml:space="preserve">: </w:t>
      </w:r>
      <w:proofErr w:type="spellStart"/>
      <w:r>
        <w:rPr>
          <w:rFonts w:ascii="Helvetica" w:hAnsi="Helvetica" w:cs="Helvetica"/>
          <w:color w:val="1C1C1C"/>
          <w:kern w:val="0"/>
          <w:sz w:val="28"/>
          <w:szCs w:val="28"/>
        </w:rPr>
        <w:t>bs</w:t>
      </w:r>
      <w:proofErr w:type="spellEnd"/>
      <w:r>
        <w:rPr>
          <w:rFonts w:ascii="Helvetica" w:hAnsi="Helvetica" w:cs="Helvetica"/>
          <w:color w:val="1C1C1C"/>
          <w:kern w:val="0"/>
          <w:sz w:val="28"/>
          <w:szCs w:val="28"/>
        </w:rPr>
        <w:t xml:space="preserve">: illegal numeric value), please change </w:t>
      </w:r>
      <w:proofErr w:type="spellStart"/>
      <w:r>
        <w:rPr>
          <w:rFonts w:ascii="Helvetica" w:hAnsi="Helvetica" w:cs="Helvetica"/>
          <w:color w:val="1C1C1C"/>
          <w:kern w:val="0"/>
          <w:sz w:val="28"/>
          <w:szCs w:val="28"/>
        </w:rPr>
        <w:t>bs</w:t>
      </w:r>
      <w:proofErr w:type="spellEnd"/>
      <w:r>
        <w:rPr>
          <w:rFonts w:ascii="Helvetica" w:hAnsi="Helvetica" w:cs="Helvetica"/>
          <w:color w:val="1C1C1C"/>
          <w:kern w:val="0"/>
          <w:sz w:val="28"/>
          <w:szCs w:val="28"/>
        </w:rPr>
        <w:t xml:space="preserve">=1M to </w:t>
      </w:r>
      <w:proofErr w:type="spellStart"/>
      <w:r>
        <w:rPr>
          <w:rFonts w:ascii="Helvetica" w:hAnsi="Helvetica" w:cs="Helvetica"/>
          <w:color w:val="1C1C1C"/>
          <w:kern w:val="0"/>
          <w:sz w:val="28"/>
          <w:szCs w:val="28"/>
        </w:rPr>
        <w:t>bs</w:t>
      </w:r>
      <w:proofErr w:type="spellEnd"/>
      <w:r>
        <w:rPr>
          <w:rFonts w:ascii="Helvetica" w:hAnsi="Helvetica" w:cs="Helvetica"/>
          <w:color w:val="1C1C1C"/>
          <w:kern w:val="0"/>
          <w:sz w:val="28"/>
          <w:szCs w:val="28"/>
        </w:rPr>
        <w:t>=1m</w:t>
      </w:r>
    </w:p>
    <w:p w:rsidR="001D4A38" w:rsidRDefault="001D4A38" w:rsidP="001D4A38">
      <w:pPr>
        <w:widowControl/>
        <w:numPr>
          <w:ilvl w:val="1"/>
          <w:numId w:val="18"/>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w:t>
      </w:r>
      <w:proofErr w:type="gramStart"/>
      <w:r>
        <w:rPr>
          <w:rFonts w:ascii="Helvetica" w:hAnsi="Helvetica" w:cs="Helvetica"/>
          <w:color w:val="1C1C1C"/>
          <w:kern w:val="0"/>
          <w:sz w:val="28"/>
          <w:szCs w:val="28"/>
        </w:rPr>
        <w:t>note</w:t>
      </w:r>
      <w:proofErr w:type="gramEnd"/>
      <w:r>
        <w:rPr>
          <w:rFonts w:ascii="Helvetica" w:hAnsi="Helvetica" w:cs="Helvetica"/>
          <w:color w:val="1C1C1C"/>
          <w:kern w:val="0"/>
          <w:sz w:val="28"/>
          <w:szCs w:val="28"/>
        </w:rPr>
        <w:t xml:space="preserve"> that </w:t>
      </w:r>
      <w:proofErr w:type="spellStart"/>
      <w:r>
        <w:rPr>
          <w:rFonts w:ascii="Helvetica" w:hAnsi="Helvetica" w:cs="Helvetica"/>
          <w:color w:val="1C1C1C"/>
          <w:kern w:val="0"/>
          <w:sz w:val="28"/>
          <w:szCs w:val="28"/>
        </w:rPr>
        <w:t>dd</w:t>
      </w:r>
      <w:proofErr w:type="spellEnd"/>
      <w:r>
        <w:rPr>
          <w:rFonts w:ascii="Helvetica" w:hAnsi="Helvetica" w:cs="Helvetica"/>
          <w:color w:val="1C1C1C"/>
          <w:kern w:val="0"/>
          <w:sz w:val="28"/>
          <w:szCs w:val="28"/>
        </w:rPr>
        <w:t xml:space="preserve"> will not feedback any information until there is an error or it is finished, information will show and disk will re-mount when complete. However if you are curious as to the </w:t>
      </w:r>
      <w:proofErr w:type="spellStart"/>
      <w:r>
        <w:rPr>
          <w:rFonts w:ascii="Helvetica" w:hAnsi="Helvetica" w:cs="Helvetica"/>
          <w:color w:val="1C1C1C"/>
          <w:kern w:val="0"/>
          <w:sz w:val="28"/>
          <w:szCs w:val="28"/>
        </w:rPr>
        <w:t>progresss</w:t>
      </w:r>
      <w:proofErr w:type="spellEnd"/>
      <w:r>
        <w:rPr>
          <w:rFonts w:ascii="Helvetica" w:hAnsi="Helvetica" w:cs="Helvetica"/>
          <w:color w:val="1C1C1C"/>
          <w:kern w:val="0"/>
          <w:sz w:val="28"/>
          <w:szCs w:val="28"/>
        </w:rPr>
        <w:t xml:space="preserve"> - ctrl-T (SIGINFO, the status argument of your </w:t>
      </w:r>
      <w:proofErr w:type="spellStart"/>
      <w:proofErr w:type="gramStart"/>
      <w:r>
        <w:rPr>
          <w:rFonts w:ascii="Helvetica" w:hAnsi="Helvetica" w:cs="Helvetica"/>
          <w:color w:val="1C1C1C"/>
          <w:kern w:val="0"/>
          <w:sz w:val="28"/>
          <w:szCs w:val="28"/>
        </w:rPr>
        <w:t>tty</w:t>
      </w:r>
      <w:proofErr w:type="spellEnd"/>
      <w:proofErr w:type="gramEnd"/>
      <w:r>
        <w:rPr>
          <w:rFonts w:ascii="Helvetica" w:hAnsi="Helvetica" w:cs="Helvetica"/>
          <w:color w:val="1C1C1C"/>
          <w:kern w:val="0"/>
          <w:sz w:val="28"/>
          <w:szCs w:val="28"/>
        </w:rPr>
        <w:t>) will display some en-route statistics).</w:t>
      </w:r>
    </w:p>
    <w:p w:rsidR="001D4A38" w:rsidRDefault="001D4A38" w:rsidP="001D4A38">
      <w:pPr>
        <w:widowControl/>
        <w:numPr>
          <w:ilvl w:val="0"/>
          <w:numId w:val="1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After the </w:t>
      </w:r>
      <w:proofErr w:type="spellStart"/>
      <w:r>
        <w:rPr>
          <w:rFonts w:ascii="Helvetica" w:hAnsi="Helvetica" w:cs="Helvetica"/>
          <w:color w:val="1C1C1C"/>
          <w:kern w:val="0"/>
          <w:sz w:val="28"/>
          <w:szCs w:val="28"/>
        </w:rPr>
        <w:t>dd</w:t>
      </w:r>
      <w:proofErr w:type="spellEnd"/>
      <w:r>
        <w:rPr>
          <w:rFonts w:ascii="Helvetica" w:hAnsi="Helvetica" w:cs="Helvetica"/>
          <w:color w:val="1C1C1C"/>
          <w:kern w:val="0"/>
          <w:sz w:val="28"/>
          <w:szCs w:val="28"/>
        </w:rPr>
        <w:t xml:space="preserve"> command finishes, eject the card:</w:t>
      </w:r>
    </w:p>
    <w:p w:rsidR="001D4A38" w:rsidRDefault="001D4A38" w:rsidP="001D4A38">
      <w:pPr>
        <w:widowControl/>
        <w:numPr>
          <w:ilvl w:val="1"/>
          <w:numId w:val="18"/>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spellStart"/>
      <w:proofErr w:type="gramStart"/>
      <w:r>
        <w:rPr>
          <w:rFonts w:ascii="Helvetica" w:hAnsi="Helvetica" w:cs="Helvetica"/>
          <w:b/>
          <w:bCs/>
          <w:color w:val="1C1C1C"/>
          <w:kern w:val="0"/>
          <w:sz w:val="28"/>
          <w:szCs w:val="28"/>
        </w:rPr>
        <w:t>sudo</w:t>
      </w:r>
      <w:proofErr w:type="spellEnd"/>
      <w:proofErr w:type="gramEnd"/>
      <w:r>
        <w:rPr>
          <w:rFonts w:ascii="Helvetica" w:hAnsi="Helvetica" w:cs="Helvetica"/>
          <w:b/>
          <w:bCs/>
          <w:color w:val="1C1C1C"/>
          <w:kern w:val="0"/>
          <w:sz w:val="28"/>
          <w:szCs w:val="28"/>
        </w:rPr>
        <w:t xml:space="preserve"> </w:t>
      </w:r>
      <w:proofErr w:type="spellStart"/>
      <w:r>
        <w:rPr>
          <w:rFonts w:ascii="Helvetica" w:hAnsi="Helvetica" w:cs="Helvetica"/>
          <w:b/>
          <w:bCs/>
          <w:color w:val="1C1C1C"/>
          <w:kern w:val="0"/>
          <w:sz w:val="28"/>
          <w:szCs w:val="28"/>
        </w:rPr>
        <w:t>diskutil</w:t>
      </w:r>
      <w:proofErr w:type="spellEnd"/>
      <w:r>
        <w:rPr>
          <w:rFonts w:ascii="Helvetica" w:hAnsi="Helvetica" w:cs="Helvetica"/>
          <w:b/>
          <w:bCs/>
          <w:color w:val="1C1C1C"/>
          <w:kern w:val="0"/>
          <w:sz w:val="28"/>
          <w:szCs w:val="28"/>
        </w:rPr>
        <w:t xml:space="preserve"> eject /</w:t>
      </w:r>
      <w:proofErr w:type="spellStart"/>
      <w:r>
        <w:rPr>
          <w:rFonts w:ascii="Helvetica" w:hAnsi="Helvetica" w:cs="Helvetica"/>
          <w:b/>
          <w:bCs/>
          <w:color w:val="1C1C1C"/>
          <w:kern w:val="0"/>
          <w:sz w:val="28"/>
          <w:szCs w:val="28"/>
        </w:rPr>
        <w:t>dev</w:t>
      </w:r>
      <w:proofErr w:type="spellEnd"/>
      <w:r>
        <w:rPr>
          <w:rFonts w:ascii="Helvetica" w:hAnsi="Helvetica" w:cs="Helvetica"/>
          <w:b/>
          <w:bCs/>
          <w:color w:val="1C1C1C"/>
          <w:kern w:val="0"/>
          <w:sz w:val="28"/>
          <w:szCs w:val="28"/>
        </w:rPr>
        <w:t>/rdisk3</w:t>
      </w:r>
    </w:p>
    <w:p w:rsidR="001D4A38" w:rsidRDefault="001D4A38" w:rsidP="001D4A38">
      <w:pPr>
        <w:widowControl/>
        <w:numPr>
          <w:ilvl w:val="1"/>
          <w:numId w:val="18"/>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i/>
          <w:iCs/>
          <w:color w:val="1C1C1C"/>
          <w:kern w:val="0"/>
          <w:sz w:val="28"/>
          <w:szCs w:val="28"/>
        </w:rPr>
        <w:t>(</w:t>
      </w:r>
      <w:proofErr w:type="gramStart"/>
      <w:r>
        <w:rPr>
          <w:rFonts w:ascii="Helvetica" w:hAnsi="Helvetica" w:cs="Helvetica"/>
          <w:i/>
          <w:iCs/>
          <w:color w:val="1C1C1C"/>
          <w:kern w:val="0"/>
          <w:sz w:val="28"/>
          <w:szCs w:val="28"/>
        </w:rPr>
        <w:t>or</w:t>
      </w:r>
      <w:proofErr w:type="gramEnd"/>
      <w:r>
        <w:rPr>
          <w:rFonts w:ascii="Helvetica" w:hAnsi="Helvetica" w:cs="Helvetica"/>
          <w:i/>
          <w:iCs/>
          <w:color w:val="1C1C1C"/>
          <w:kern w:val="0"/>
          <w:sz w:val="28"/>
          <w:szCs w:val="28"/>
        </w:rPr>
        <w:t>: open Disk Utility and eject the SD card)</w:t>
      </w:r>
    </w:p>
    <w:p w:rsidR="001D4A38" w:rsidRDefault="001D4A38" w:rsidP="001D4A38">
      <w:pPr>
        <w:widowControl/>
        <w:numPr>
          <w:ilvl w:val="0"/>
          <w:numId w:val="1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Insert it in the Raspberry Pi, and have fun</w:t>
      </w:r>
    </w:p>
    <w:p w:rsidR="001D4A38" w:rsidRDefault="001D4A38" w:rsidP="001D4A38">
      <w:pPr>
        <w:widowControl/>
        <w:numPr>
          <w:ilvl w:val="0"/>
          <w:numId w:val="19"/>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w:t>
      </w:r>
      <w:r>
        <w:rPr>
          <w:rFonts w:ascii="Helvetica" w:hAnsi="Helvetica" w:cs="Helvetica"/>
          <w:b/>
          <w:bCs/>
          <w:color w:val="1C1C1C"/>
          <w:kern w:val="0"/>
          <w:sz w:val="28"/>
          <w:szCs w:val="28"/>
        </w:rPr>
        <w:t>Mac</w:t>
      </w:r>
      <w:r>
        <w:rPr>
          <w:rFonts w:ascii="Helvetica" w:hAnsi="Helvetica" w:cs="Helvetica"/>
          <w:color w:val="1C1C1C"/>
          <w:kern w:val="0"/>
          <w:sz w:val="28"/>
          <w:szCs w:val="28"/>
        </w:rPr>
        <w:t xml:space="preserve">) The </w:t>
      </w:r>
      <w:hyperlink r:id="rId58" w:history="1">
        <w:r>
          <w:rPr>
            <w:rFonts w:ascii="Helvetica" w:hAnsi="Helvetica" w:cs="Helvetica"/>
            <w:color w:val="274FAD"/>
            <w:kern w:val="0"/>
            <w:sz w:val="28"/>
            <w:szCs w:val="28"/>
          </w:rPr>
          <w:t>RasPiWrite</w:t>
        </w:r>
      </w:hyperlink>
      <w:r>
        <w:rPr>
          <w:rFonts w:ascii="Helvetica" w:hAnsi="Helvetica" w:cs="Helvetica"/>
          <w:color w:val="1C1C1C"/>
          <w:kern w:val="0"/>
          <w:sz w:val="28"/>
          <w:szCs w:val="28"/>
        </w:rPr>
        <w:t xml:space="preserve"> utility is a Python </w:t>
      </w:r>
      <w:proofErr w:type="gramStart"/>
      <w:r>
        <w:rPr>
          <w:rFonts w:ascii="Helvetica" w:hAnsi="Helvetica" w:cs="Helvetica"/>
          <w:color w:val="1C1C1C"/>
          <w:kern w:val="0"/>
          <w:sz w:val="28"/>
          <w:szCs w:val="28"/>
        </w:rPr>
        <w:t>script which</w:t>
      </w:r>
      <w:proofErr w:type="gramEnd"/>
      <w:r>
        <w:rPr>
          <w:rFonts w:ascii="Helvetica" w:hAnsi="Helvetica" w:cs="Helvetica"/>
          <w:color w:val="1C1C1C"/>
          <w:kern w:val="0"/>
          <w:sz w:val="28"/>
          <w:szCs w:val="28"/>
        </w:rPr>
        <w:t xml:space="preserve"> will walk you through the process of installing to SD card, it works with any Raspberry Pi compatible disk image, and can download one of the currently available </w:t>
      </w:r>
      <w:proofErr w:type="spellStart"/>
      <w:r>
        <w:rPr>
          <w:rFonts w:ascii="Helvetica" w:hAnsi="Helvetica" w:cs="Helvetica"/>
          <w:color w:val="1C1C1C"/>
          <w:kern w:val="0"/>
          <w:sz w:val="28"/>
          <w:szCs w:val="28"/>
        </w:rPr>
        <w:t>distros</w:t>
      </w:r>
      <w:proofErr w:type="spellEnd"/>
      <w:r>
        <w:rPr>
          <w:rFonts w:ascii="Helvetica" w:hAnsi="Helvetica" w:cs="Helvetica"/>
          <w:color w:val="1C1C1C"/>
          <w:kern w:val="0"/>
          <w:sz w:val="28"/>
          <w:szCs w:val="28"/>
        </w:rPr>
        <w:t xml:space="preserve"> if you don't have one. [As of April 2015, several fatal but easy-to-fix, bugs prevent </w:t>
      </w:r>
      <w:proofErr w:type="spellStart"/>
      <w:r>
        <w:rPr>
          <w:rFonts w:ascii="Helvetica" w:hAnsi="Helvetica" w:cs="Helvetica"/>
          <w:color w:val="1C1C1C"/>
          <w:kern w:val="0"/>
          <w:sz w:val="28"/>
          <w:szCs w:val="28"/>
        </w:rPr>
        <w:t>RasPiWrite</w:t>
      </w:r>
      <w:proofErr w:type="spellEnd"/>
      <w:r>
        <w:rPr>
          <w:rFonts w:ascii="Helvetica" w:hAnsi="Helvetica" w:cs="Helvetica"/>
          <w:color w:val="1C1C1C"/>
          <w:kern w:val="0"/>
          <w:sz w:val="28"/>
          <w:szCs w:val="28"/>
        </w:rPr>
        <w:t xml:space="preserve"> from running at all and have been present for over a year, and thus </w:t>
      </w:r>
      <w:proofErr w:type="spellStart"/>
      <w:r>
        <w:rPr>
          <w:rFonts w:ascii="Helvetica" w:hAnsi="Helvetica" w:cs="Helvetica"/>
          <w:color w:val="1C1C1C"/>
          <w:kern w:val="0"/>
          <w:sz w:val="28"/>
          <w:szCs w:val="28"/>
        </w:rPr>
        <w:t>RasPiWrite</w:t>
      </w:r>
      <w:proofErr w:type="spellEnd"/>
      <w:r>
        <w:rPr>
          <w:rFonts w:ascii="Helvetica" w:hAnsi="Helvetica" w:cs="Helvetica"/>
          <w:color w:val="1C1C1C"/>
          <w:kern w:val="0"/>
          <w:sz w:val="28"/>
          <w:szCs w:val="28"/>
        </w:rPr>
        <w:t xml:space="preserve"> seems abandoned, at least for now. You can use it if you are willing to fix Python syntax errors. ]</w:t>
      </w:r>
    </w:p>
    <w:p w:rsidR="001D4A38" w:rsidRDefault="001D4A38" w:rsidP="001D4A38">
      <w:pPr>
        <w:widowControl/>
        <w:autoSpaceDE w:val="0"/>
        <w:autoSpaceDN w:val="0"/>
        <w:adjustRightInd w:val="0"/>
        <w:jc w:val="left"/>
        <w:rPr>
          <w:rFonts w:ascii="Georgia" w:hAnsi="Georgia" w:cs="Georgia"/>
          <w:kern w:val="0"/>
          <w:sz w:val="42"/>
          <w:szCs w:val="42"/>
        </w:rPr>
      </w:pPr>
      <w:r>
        <w:rPr>
          <w:rFonts w:ascii="Georgia" w:hAnsi="Georgia" w:cs="Georgia"/>
          <w:color w:val="1C1C1C"/>
          <w:kern w:val="0"/>
          <w:sz w:val="42"/>
          <w:szCs w:val="42"/>
        </w:rPr>
        <w:t>Flashing the SD Card using Linux (including on a Raspberry Pi!)</w:t>
      </w:r>
    </w:p>
    <w:p w:rsidR="001D4A38" w:rsidRDefault="001D4A38" w:rsidP="001D4A38">
      <w:pPr>
        <w:widowControl/>
        <w:autoSpaceDE w:val="0"/>
        <w:autoSpaceDN w:val="0"/>
        <w:adjustRightInd w:val="0"/>
        <w:jc w:val="left"/>
        <w:rPr>
          <w:rFonts w:ascii="Helvetica" w:hAnsi="Helvetica" w:cs="Helvetica"/>
          <w:b/>
          <w:bCs/>
          <w:kern w:val="0"/>
          <w:sz w:val="32"/>
          <w:szCs w:val="32"/>
        </w:rPr>
      </w:pPr>
      <w:r>
        <w:rPr>
          <w:rFonts w:ascii="Helvetica" w:hAnsi="Helvetica" w:cs="Helvetica"/>
          <w:b/>
          <w:bCs/>
          <w:color w:val="1C1C1C"/>
          <w:kern w:val="0"/>
          <w:sz w:val="32"/>
          <w:szCs w:val="32"/>
        </w:rPr>
        <w:t>Using ImageWriter (graphical interface)</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If you are using Ubuntu and hesitate to use the terminal, you can use the ImageWriter tool (nice graphical user interface) to write the .</w:t>
      </w:r>
      <w:proofErr w:type="spellStart"/>
      <w:r>
        <w:rPr>
          <w:rFonts w:ascii="Helvetica" w:hAnsi="Helvetica" w:cs="Helvetica"/>
          <w:color w:val="1C1C1C"/>
          <w:kern w:val="0"/>
          <w:sz w:val="28"/>
          <w:szCs w:val="28"/>
        </w:rPr>
        <w:t>img</w:t>
      </w:r>
      <w:proofErr w:type="spellEnd"/>
      <w:r>
        <w:rPr>
          <w:rFonts w:ascii="Helvetica" w:hAnsi="Helvetica" w:cs="Helvetica"/>
          <w:color w:val="1C1C1C"/>
          <w:kern w:val="0"/>
          <w:sz w:val="28"/>
          <w:szCs w:val="28"/>
        </w:rPr>
        <w:t xml:space="preserve"> file to the SD card.</w:t>
      </w:r>
    </w:p>
    <w:p w:rsidR="001D4A38" w:rsidRDefault="001D4A38" w:rsidP="001D4A38">
      <w:pPr>
        <w:widowControl/>
        <w:numPr>
          <w:ilvl w:val="0"/>
          <w:numId w:val="20"/>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Download the zip file containing the image from a mirror or torrent</w:t>
      </w:r>
    </w:p>
    <w:p w:rsidR="001D4A38" w:rsidRDefault="001D4A38" w:rsidP="001D4A38">
      <w:pPr>
        <w:widowControl/>
        <w:numPr>
          <w:ilvl w:val="1"/>
          <w:numId w:val="20"/>
        </w:numPr>
        <w:tabs>
          <w:tab w:val="left" w:pos="940"/>
          <w:tab w:val="left" w:pos="1440"/>
        </w:tabs>
        <w:autoSpaceDE w:val="0"/>
        <w:autoSpaceDN w:val="0"/>
        <w:adjustRightInd w:val="0"/>
        <w:ind w:hanging="1440"/>
        <w:jc w:val="left"/>
        <w:rPr>
          <w:rFonts w:ascii="Helvetica" w:hAnsi="Helvetica" w:cs="Helvetica"/>
          <w:color w:val="1C1C1C"/>
          <w:kern w:val="0"/>
          <w:sz w:val="28"/>
          <w:szCs w:val="28"/>
        </w:rPr>
      </w:pPr>
      <w:hyperlink r:id="rId59" w:history="1">
        <w:r>
          <w:rPr>
            <w:rFonts w:ascii="Helvetica" w:hAnsi="Helvetica" w:cs="Helvetica"/>
            <w:color w:val="274FAD"/>
            <w:kern w:val="0"/>
            <w:sz w:val="28"/>
            <w:szCs w:val="28"/>
          </w:rPr>
          <w:t>http://www.raspberrypi.org/downloads</w:t>
        </w:r>
      </w:hyperlink>
    </w:p>
    <w:p w:rsidR="001D4A38" w:rsidRDefault="001D4A38" w:rsidP="001D4A38">
      <w:pPr>
        <w:widowControl/>
        <w:numPr>
          <w:ilvl w:val="0"/>
          <w:numId w:val="20"/>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Right click the zip file and select "Extract here"</w:t>
      </w:r>
    </w:p>
    <w:p w:rsidR="001D4A38" w:rsidRDefault="001D4A38" w:rsidP="001D4A38">
      <w:pPr>
        <w:widowControl/>
        <w:numPr>
          <w:ilvl w:val="1"/>
          <w:numId w:val="20"/>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b/>
          <w:bCs/>
          <w:color w:val="1C1C1C"/>
          <w:kern w:val="0"/>
          <w:sz w:val="28"/>
          <w:szCs w:val="28"/>
        </w:rPr>
        <w:t>ATTENTION</w:t>
      </w:r>
      <w:r>
        <w:rPr>
          <w:rFonts w:ascii="Helvetica" w:hAnsi="Helvetica" w:cs="Helvetica"/>
          <w:color w:val="1C1C1C"/>
          <w:kern w:val="0"/>
          <w:sz w:val="28"/>
          <w:szCs w:val="28"/>
        </w:rPr>
        <w:t xml:space="preserve">: As of this writing (15 June 2012), there is a bug in the ImageWriter program that causes it to fail if the filename of the image file or its path (i.e. all the names of any parent folders that you extract the image file into) contain any space characters. Before going any further, ensure that neither the file name of the image you're using or the path contain any spaces (or other odd characters, for that matter). A bug has been opened for this issue: </w:t>
      </w:r>
      <w:hyperlink r:id="rId60" w:history="1">
        <w:r>
          <w:rPr>
            <w:rFonts w:ascii="Helvetica" w:hAnsi="Helvetica" w:cs="Helvetica"/>
            <w:color w:val="274FAD"/>
            <w:kern w:val="0"/>
            <w:sz w:val="28"/>
            <w:szCs w:val="28"/>
          </w:rPr>
          <w:t>https://bugs.launchpad.net/usb-imagewriter/+bug/1013834</w:t>
        </w:r>
      </w:hyperlink>
      <w:r>
        <w:rPr>
          <w:rFonts w:ascii="Helvetica" w:hAnsi="Helvetica" w:cs="Helvetica"/>
          <w:color w:val="1C1C1C"/>
          <w:kern w:val="0"/>
          <w:sz w:val="28"/>
          <w:szCs w:val="28"/>
        </w:rPr>
        <w:t xml:space="preserve"> </w:t>
      </w:r>
      <w:proofErr w:type="gramStart"/>
      <w:r>
        <w:rPr>
          <w:rFonts w:ascii="Helvetica" w:hAnsi="Helvetica" w:cs="Helvetica"/>
          <w:color w:val="1C1C1C"/>
          <w:kern w:val="0"/>
          <w:sz w:val="28"/>
          <w:szCs w:val="28"/>
        </w:rPr>
        <w:t>Once</w:t>
      </w:r>
      <w:proofErr w:type="gramEnd"/>
      <w:r>
        <w:rPr>
          <w:rFonts w:ascii="Helvetica" w:hAnsi="Helvetica" w:cs="Helvetica"/>
          <w:color w:val="1C1C1C"/>
          <w:kern w:val="0"/>
          <w:sz w:val="28"/>
          <w:szCs w:val="28"/>
        </w:rPr>
        <w:t xml:space="preserve"> the issue is fixed, edit this page to advise people to use an updated/patched version of ImageWriter.</w:t>
      </w:r>
    </w:p>
    <w:p w:rsidR="001D4A38" w:rsidRDefault="001D4A38" w:rsidP="001D4A38">
      <w:pPr>
        <w:widowControl/>
        <w:numPr>
          <w:ilvl w:val="0"/>
          <w:numId w:val="20"/>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Insert the SD card into your computer or connect the SD card reader with the SD card inside</w:t>
      </w:r>
    </w:p>
    <w:p w:rsidR="001D4A38" w:rsidRDefault="001D4A38" w:rsidP="001D4A38">
      <w:pPr>
        <w:widowControl/>
        <w:numPr>
          <w:ilvl w:val="0"/>
          <w:numId w:val="20"/>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Install the ImageWriter tool from the Ubuntu Software Center</w:t>
      </w:r>
    </w:p>
    <w:p w:rsidR="001D4A38" w:rsidRDefault="001D4A38" w:rsidP="001D4A38">
      <w:pPr>
        <w:widowControl/>
        <w:numPr>
          <w:ilvl w:val="0"/>
          <w:numId w:val="20"/>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Launch the ImageWriter tool (it needs your administrative password)</w:t>
      </w:r>
    </w:p>
    <w:p w:rsidR="001D4A38" w:rsidRDefault="001D4A38" w:rsidP="001D4A38">
      <w:pPr>
        <w:widowControl/>
        <w:numPr>
          <w:ilvl w:val="0"/>
          <w:numId w:val="20"/>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Select the image file (example 2012-10-28-wheezy-raspbian.img) to be written to the SD card (note: because you started ImageWriter as administrator the starting point when selecting the image file is the administrator's home folder so you need to change to your own home folder to select the image file)</w:t>
      </w:r>
    </w:p>
    <w:p w:rsidR="001D4A38" w:rsidRDefault="001D4A38" w:rsidP="001D4A38">
      <w:pPr>
        <w:widowControl/>
        <w:numPr>
          <w:ilvl w:val="0"/>
          <w:numId w:val="20"/>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Select the target device to write the image to (your device will be something like "/</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/mmcblk0" or "/</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w:t>
      </w:r>
      <w:proofErr w:type="spellStart"/>
      <w:r>
        <w:rPr>
          <w:rFonts w:ascii="Helvetica" w:hAnsi="Helvetica" w:cs="Helvetica"/>
          <w:color w:val="1C1C1C"/>
          <w:kern w:val="0"/>
          <w:sz w:val="28"/>
          <w:szCs w:val="28"/>
        </w:rPr>
        <w:t>sdc</w:t>
      </w:r>
      <w:proofErr w:type="spellEnd"/>
      <w:r>
        <w:rPr>
          <w:rFonts w:ascii="Helvetica" w:hAnsi="Helvetica" w:cs="Helvetica"/>
          <w:color w:val="1C1C1C"/>
          <w:kern w:val="0"/>
          <w:sz w:val="28"/>
          <w:szCs w:val="28"/>
        </w:rPr>
        <w:t>")</w:t>
      </w:r>
    </w:p>
    <w:p w:rsidR="001D4A38" w:rsidRDefault="001D4A38" w:rsidP="001D4A38">
      <w:pPr>
        <w:widowControl/>
        <w:numPr>
          <w:ilvl w:val="0"/>
          <w:numId w:val="20"/>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Click the "Write to device" button</w:t>
      </w:r>
    </w:p>
    <w:p w:rsidR="001D4A38" w:rsidRDefault="001D4A38" w:rsidP="001D4A38">
      <w:pPr>
        <w:widowControl/>
        <w:numPr>
          <w:ilvl w:val="0"/>
          <w:numId w:val="20"/>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Wait for the process to finish and then insert the SD card in the Raspberry Pi</w:t>
      </w:r>
    </w:p>
    <w:p w:rsidR="001D4A38" w:rsidRDefault="001D4A38" w:rsidP="001D4A38">
      <w:pPr>
        <w:widowControl/>
        <w:autoSpaceDE w:val="0"/>
        <w:autoSpaceDN w:val="0"/>
        <w:adjustRightInd w:val="0"/>
        <w:jc w:val="left"/>
        <w:rPr>
          <w:rFonts w:ascii="Helvetica" w:hAnsi="Helvetica" w:cs="Helvetica"/>
          <w:b/>
          <w:bCs/>
          <w:kern w:val="0"/>
          <w:sz w:val="32"/>
          <w:szCs w:val="32"/>
        </w:rPr>
      </w:pPr>
      <w:r>
        <w:rPr>
          <w:rFonts w:ascii="Helvetica" w:hAnsi="Helvetica" w:cs="Helvetica"/>
          <w:b/>
          <w:bCs/>
          <w:color w:val="1C1C1C"/>
          <w:kern w:val="0"/>
          <w:sz w:val="32"/>
          <w:szCs w:val="32"/>
        </w:rPr>
        <w:t>Using the Linux command line</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Please note that the use of the "</w:t>
      </w:r>
      <w:proofErr w:type="spellStart"/>
      <w:r>
        <w:rPr>
          <w:rFonts w:ascii="Helvetica" w:hAnsi="Helvetica" w:cs="Helvetica"/>
          <w:color w:val="1C1C1C"/>
          <w:kern w:val="0"/>
          <w:sz w:val="28"/>
          <w:szCs w:val="28"/>
        </w:rPr>
        <w:t>dd</w:t>
      </w:r>
      <w:proofErr w:type="spellEnd"/>
      <w:r>
        <w:rPr>
          <w:rFonts w:ascii="Helvetica" w:hAnsi="Helvetica" w:cs="Helvetica"/>
          <w:color w:val="1C1C1C"/>
          <w:kern w:val="0"/>
          <w:sz w:val="28"/>
          <w:szCs w:val="28"/>
        </w:rPr>
        <w:t>" tool can overwrite any partition of your machine. If you specify the wrong device in the instructions below you could delete your primary Linux partition. Please be careful.</w:t>
      </w:r>
    </w:p>
    <w:p w:rsidR="001D4A38" w:rsidRDefault="001D4A38" w:rsidP="001D4A38">
      <w:pPr>
        <w:widowControl/>
        <w:numPr>
          <w:ilvl w:val="0"/>
          <w:numId w:val="2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Download the zip file containing the image from a mirror or torrent</w:t>
      </w:r>
    </w:p>
    <w:p w:rsidR="001D4A38" w:rsidRDefault="001D4A38" w:rsidP="001D4A38">
      <w:pPr>
        <w:widowControl/>
        <w:numPr>
          <w:ilvl w:val="1"/>
          <w:numId w:val="21"/>
        </w:numPr>
        <w:tabs>
          <w:tab w:val="left" w:pos="940"/>
          <w:tab w:val="left" w:pos="1440"/>
        </w:tabs>
        <w:autoSpaceDE w:val="0"/>
        <w:autoSpaceDN w:val="0"/>
        <w:adjustRightInd w:val="0"/>
        <w:ind w:hanging="1440"/>
        <w:jc w:val="left"/>
        <w:rPr>
          <w:rFonts w:ascii="Helvetica" w:hAnsi="Helvetica" w:cs="Helvetica"/>
          <w:color w:val="1C1C1C"/>
          <w:kern w:val="0"/>
          <w:sz w:val="28"/>
          <w:szCs w:val="28"/>
        </w:rPr>
      </w:pPr>
      <w:hyperlink r:id="rId61" w:history="1">
        <w:r>
          <w:rPr>
            <w:rFonts w:ascii="Helvetica" w:hAnsi="Helvetica" w:cs="Helvetica"/>
            <w:color w:val="274FAD"/>
            <w:kern w:val="0"/>
            <w:sz w:val="28"/>
            <w:szCs w:val="28"/>
          </w:rPr>
          <w:t>http://www.raspberrypi.org/downloads</w:t>
        </w:r>
      </w:hyperlink>
    </w:p>
    <w:p w:rsidR="001D4A38" w:rsidRDefault="001D4A38" w:rsidP="001D4A38">
      <w:pPr>
        <w:widowControl/>
        <w:numPr>
          <w:ilvl w:val="0"/>
          <w:numId w:val="2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Verify if </w:t>
      </w:r>
      <w:proofErr w:type="gramStart"/>
      <w:r>
        <w:rPr>
          <w:rFonts w:ascii="Helvetica" w:hAnsi="Helvetica" w:cs="Helvetica"/>
          <w:color w:val="1C1C1C"/>
          <w:kern w:val="0"/>
          <w:sz w:val="28"/>
          <w:szCs w:val="28"/>
        </w:rPr>
        <w:t xml:space="preserve">the </w:t>
      </w:r>
      <w:proofErr w:type="spellStart"/>
      <w:r>
        <w:rPr>
          <w:rFonts w:ascii="Helvetica" w:hAnsi="Helvetica" w:cs="Helvetica"/>
          <w:color w:val="1C1C1C"/>
          <w:kern w:val="0"/>
          <w:sz w:val="28"/>
          <w:szCs w:val="28"/>
        </w:rPr>
        <w:t>the</w:t>
      </w:r>
      <w:proofErr w:type="spellEnd"/>
      <w:proofErr w:type="gramEnd"/>
      <w:r>
        <w:rPr>
          <w:rFonts w:ascii="Helvetica" w:hAnsi="Helvetica" w:cs="Helvetica"/>
          <w:color w:val="1C1C1C"/>
          <w:kern w:val="0"/>
          <w:sz w:val="28"/>
          <w:szCs w:val="28"/>
        </w:rPr>
        <w:t xml:space="preserve"> hash key of the zip file is the same as shown on the downloads page (optional). Assuming that you put the zip file in your home directory (~/), in the terminal run:</w:t>
      </w:r>
    </w:p>
    <w:p w:rsidR="001D4A38" w:rsidRDefault="001D4A38" w:rsidP="001D4A38">
      <w:pPr>
        <w:widowControl/>
        <w:numPr>
          <w:ilvl w:val="1"/>
          <w:numId w:val="21"/>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gramStart"/>
      <w:r>
        <w:rPr>
          <w:rFonts w:ascii="Helvetica" w:hAnsi="Helvetica" w:cs="Helvetica"/>
          <w:b/>
          <w:bCs/>
          <w:color w:val="1C1C1C"/>
          <w:kern w:val="0"/>
          <w:sz w:val="28"/>
          <w:szCs w:val="28"/>
        </w:rPr>
        <w:t>sha1sum</w:t>
      </w:r>
      <w:proofErr w:type="gramEnd"/>
      <w:r>
        <w:rPr>
          <w:rFonts w:ascii="Helvetica" w:hAnsi="Helvetica" w:cs="Helvetica"/>
          <w:b/>
          <w:bCs/>
          <w:color w:val="1C1C1C"/>
          <w:kern w:val="0"/>
          <w:sz w:val="28"/>
          <w:szCs w:val="28"/>
        </w:rPr>
        <w:t xml:space="preserve"> ~/2012-12-16-wheezy-raspbian.zip</w:t>
      </w:r>
    </w:p>
    <w:p w:rsidR="001D4A38" w:rsidRDefault="001D4A38" w:rsidP="001D4A38">
      <w:pPr>
        <w:widowControl/>
        <w:numPr>
          <w:ilvl w:val="1"/>
          <w:numId w:val="21"/>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This will print out a long hex number which should match the "SHA-1" line for the SD image you have downloaded</w:t>
      </w:r>
    </w:p>
    <w:p w:rsidR="001D4A38" w:rsidRDefault="001D4A38" w:rsidP="001D4A38">
      <w:pPr>
        <w:widowControl/>
        <w:numPr>
          <w:ilvl w:val="0"/>
          <w:numId w:val="2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Extract the image, with</w:t>
      </w:r>
    </w:p>
    <w:p w:rsidR="001D4A38" w:rsidRDefault="001D4A38" w:rsidP="001D4A38">
      <w:pPr>
        <w:widowControl/>
        <w:numPr>
          <w:ilvl w:val="1"/>
          <w:numId w:val="21"/>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gramStart"/>
      <w:r>
        <w:rPr>
          <w:rFonts w:ascii="Helvetica" w:hAnsi="Helvetica" w:cs="Helvetica"/>
          <w:b/>
          <w:bCs/>
          <w:color w:val="1C1C1C"/>
          <w:kern w:val="0"/>
          <w:sz w:val="28"/>
          <w:szCs w:val="28"/>
        </w:rPr>
        <w:t>unzip</w:t>
      </w:r>
      <w:proofErr w:type="gramEnd"/>
      <w:r>
        <w:rPr>
          <w:rFonts w:ascii="Helvetica" w:hAnsi="Helvetica" w:cs="Helvetica"/>
          <w:b/>
          <w:bCs/>
          <w:color w:val="1C1C1C"/>
          <w:kern w:val="0"/>
          <w:sz w:val="28"/>
          <w:szCs w:val="28"/>
        </w:rPr>
        <w:t xml:space="preserve"> ~/2012-12-16-wheezy-raspbian.zip</w:t>
      </w:r>
    </w:p>
    <w:p w:rsidR="001D4A38" w:rsidRDefault="001D4A38" w:rsidP="001D4A38">
      <w:pPr>
        <w:widowControl/>
        <w:numPr>
          <w:ilvl w:val="0"/>
          <w:numId w:val="2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Run </w:t>
      </w:r>
      <w:proofErr w:type="spellStart"/>
      <w:r>
        <w:rPr>
          <w:rFonts w:ascii="Helvetica" w:hAnsi="Helvetica" w:cs="Helvetica"/>
          <w:b/>
          <w:bCs/>
          <w:color w:val="1C1C1C"/>
          <w:kern w:val="0"/>
          <w:sz w:val="28"/>
          <w:szCs w:val="28"/>
        </w:rPr>
        <w:t>df</w:t>
      </w:r>
      <w:proofErr w:type="spellEnd"/>
      <w:r>
        <w:rPr>
          <w:rFonts w:ascii="Helvetica" w:hAnsi="Helvetica" w:cs="Helvetica"/>
          <w:b/>
          <w:bCs/>
          <w:color w:val="1C1C1C"/>
          <w:kern w:val="0"/>
          <w:sz w:val="28"/>
          <w:szCs w:val="28"/>
        </w:rPr>
        <w:t xml:space="preserve"> -h</w:t>
      </w:r>
      <w:r>
        <w:rPr>
          <w:rFonts w:ascii="Helvetica" w:hAnsi="Helvetica" w:cs="Helvetica"/>
          <w:color w:val="1C1C1C"/>
          <w:kern w:val="0"/>
          <w:sz w:val="28"/>
          <w:szCs w:val="28"/>
        </w:rPr>
        <w:t xml:space="preserve"> to see what devices are currently mounted</w:t>
      </w:r>
    </w:p>
    <w:p w:rsidR="001D4A38" w:rsidRDefault="001D4A38" w:rsidP="001D4A38">
      <w:pPr>
        <w:widowControl/>
        <w:numPr>
          <w:ilvl w:val="0"/>
          <w:numId w:val="2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If your computer has a slot for SD cards, insert the card. If not, insert the card into an SD card reader, then connect the reader to your computer.</w:t>
      </w:r>
    </w:p>
    <w:p w:rsidR="001D4A38" w:rsidRDefault="001D4A38" w:rsidP="001D4A38">
      <w:pPr>
        <w:widowControl/>
        <w:numPr>
          <w:ilvl w:val="0"/>
          <w:numId w:val="2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Run </w:t>
      </w:r>
      <w:proofErr w:type="spellStart"/>
      <w:proofErr w:type="gramStart"/>
      <w:r>
        <w:rPr>
          <w:rFonts w:ascii="Helvetica" w:hAnsi="Helvetica" w:cs="Helvetica"/>
          <w:b/>
          <w:bCs/>
          <w:color w:val="1C1C1C"/>
          <w:kern w:val="0"/>
          <w:sz w:val="28"/>
          <w:szCs w:val="28"/>
        </w:rPr>
        <w:t>df</w:t>
      </w:r>
      <w:proofErr w:type="spellEnd"/>
      <w:proofErr w:type="gramEnd"/>
      <w:r>
        <w:rPr>
          <w:rFonts w:ascii="Helvetica" w:hAnsi="Helvetica" w:cs="Helvetica"/>
          <w:b/>
          <w:bCs/>
          <w:color w:val="1C1C1C"/>
          <w:kern w:val="0"/>
          <w:sz w:val="28"/>
          <w:szCs w:val="28"/>
        </w:rPr>
        <w:t xml:space="preserve"> -h</w:t>
      </w:r>
      <w:r>
        <w:rPr>
          <w:rFonts w:ascii="Helvetica" w:hAnsi="Helvetica" w:cs="Helvetica"/>
          <w:color w:val="1C1C1C"/>
          <w:kern w:val="0"/>
          <w:sz w:val="28"/>
          <w:szCs w:val="28"/>
        </w:rPr>
        <w:t xml:space="preserve"> again. The device that wasn't there last time is your SD card. The left column gives the device name of your SD card. It will be listed as something like "/</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/mmcblk0p1" or "/</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/sdd1". The last part ("p1" or "1" respectively) is the partition number, but you want to write to the whole SD card, not just one partition, so you need to remove that part from the name (getting for example "/</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/mmcblk0" or "/</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w:t>
      </w:r>
      <w:proofErr w:type="spellStart"/>
      <w:r>
        <w:rPr>
          <w:rFonts w:ascii="Helvetica" w:hAnsi="Helvetica" w:cs="Helvetica"/>
          <w:color w:val="1C1C1C"/>
          <w:kern w:val="0"/>
          <w:sz w:val="28"/>
          <w:szCs w:val="28"/>
        </w:rPr>
        <w:t>sdd</w:t>
      </w:r>
      <w:proofErr w:type="spellEnd"/>
      <w:r>
        <w:rPr>
          <w:rFonts w:ascii="Helvetica" w:hAnsi="Helvetica" w:cs="Helvetica"/>
          <w:color w:val="1C1C1C"/>
          <w:kern w:val="0"/>
          <w:sz w:val="28"/>
          <w:szCs w:val="28"/>
        </w:rPr>
        <w:t xml:space="preserve">") as the device for the whole SD card. Note that the SD card can show up more than once in the output of </w:t>
      </w:r>
      <w:proofErr w:type="spellStart"/>
      <w:r>
        <w:rPr>
          <w:rFonts w:ascii="Helvetica" w:hAnsi="Helvetica" w:cs="Helvetica"/>
          <w:color w:val="1C1C1C"/>
          <w:kern w:val="0"/>
          <w:sz w:val="28"/>
          <w:szCs w:val="28"/>
        </w:rPr>
        <w:t>df</w:t>
      </w:r>
      <w:proofErr w:type="spellEnd"/>
      <w:r>
        <w:rPr>
          <w:rFonts w:ascii="Helvetica" w:hAnsi="Helvetica" w:cs="Helvetica"/>
          <w:color w:val="1C1C1C"/>
          <w:kern w:val="0"/>
          <w:sz w:val="28"/>
          <w:szCs w:val="28"/>
        </w:rPr>
        <w:t>: in fact it will if you have previously written a Raspberry Pi image to this SD card, because the Raspberry Pi SD images have more than one partition.</w:t>
      </w:r>
    </w:p>
    <w:p w:rsidR="001D4A38" w:rsidRDefault="001D4A38" w:rsidP="001D4A38">
      <w:pPr>
        <w:widowControl/>
        <w:numPr>
          <w:ilvl w:val="0"/>
          <w:numId w:val="2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Now that you've noted what the device name is, you need to </w:t>
      </w:r>
      <w:proofErr w:type="spellStart"/>
      <w:r>
        <w:rPr>
          <w:rFonts w:ascii="Helvetica" w:hAnsi="Helvetica" w:cs="Helvetica"/>
          <w:color w:val="1C1C1C"/>
          <w:kern w:val="0"/>
          <w:sz w:val="28"/>
          <w:szCs w:val="28"/>
        </w:rPr>
        <w:t>unmount</w:t>
      </w:r>
      <w:proofErr w:type="spellEnd"/>
      <w:r>
        <w:rPr>
          <w:rFonts w:ascii="Helvetica" w:hAnsi="Helvetica" w:cs="Helvetica"/>
          <w:color w:val="1C1C1C"/>
          <w:kern w:val="0"/>
          <w:sz w:val="28"/>
          <w:szCs w:val="28"/>
        </w:rPr>
        <w:t xml:space="preserve"> it so that files can't be read or written to the SD card while you are copying over the SD image. So run the command below, replacing "/</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/sdd1" with whatever your SD card's device name is (including the partition number)</w:t>
      </w:r>
    </w:p>
    <w:p w:rsidR="001D4A38" w:rsidRDefault="001D4A38" w:rsidP="001D4A38">
      <w:pPr>
        <w:widowControl/>
        <w:numPr>
          <w:ilvl w:val="1"/>
          <w:numId w:val="21"/>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spellStart"/>
      <w:proofErr w:type="gramStart"/>
      <w:r>
        <w:rPr>
          <w:rFonts w:ascii="Helvetica" w:hAnsi="Helvetica" w:cs="Helvetica"/>
          <w:b/>
          <w:bCs/>
          <w:color w:val="1C1C1C"/>
          <w:kern w:val="0"/>
          <w:sz w:val="28"/>
          <w:szCs w:val="28"/>
        </w:rPr>
        <w:t>umount</w:t>
      </w:r>
      <w:proofErr w:type="spellEnd"/>
      <w:proofErr w:type="gramEnd"/>
      <w:r>
        <w:rPr>
          <w:rFonts w:ascii="Helvetica" w:hAnsi="Helvetica" w:cs="Helvetica"/>
          <w:b/>
          <w:bCs/>
          <w:color w:val="1C1C1C"/>
          <w:kern w:val="0"/>
          <w:sz w:val="28"/>
          <w:szCs w:val="28"/>
        </w:rPr>
        <w:t xml:space="preserve"> /</w:t>
      </w:r>
      <w:proofErr w:type="spellStart"/>
      <w:r>
        <w:rPr>
          <w:rFonts w:ascii="Helvetica" w:hAnsi="Helvetica" w:cs="Helvetica"/>
          <w:b/>
          <w:bCs/>
          <w:color w:val="1C1C1C"/>
          <w:kern w:val="0"/>
          <w:sz w:val="28"/>
          <w:szCs w:val="28"/>
        </w:rPr>
        <w:t>dev</w:t>
      </w:r>
      <w:proofErr w:type="spellEnd"/>
      <w:r>
        <w:rPr>
          <w:rFonts w:ascii="Helvetica" w:hAnsi="Helvetica" w:cs="Helvetica"/>
          <w:b/>
          <w:bCs/>
          <w:color w:val="1C1C1C"/>
          <w:kern w:val="0"/>
          <w:sz w:val="28"/>
          <w:szCs w:val="28"/>
        </w:rPr>
        <w:t>/sdd1</w:t>
      </w:r>
    </w:p>
    <w:p w:rsidR="001D4A38" w:rsidRDefault="001D4A38" w:rsidP="001D4A38">
      <w:pPr>
        <w:widowControl/>
        <w:numPr>
          <w:ilvl w:val="1"/>
          <w:numId w:val="21"/>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 xml:space="preserve">If your SD card shows up more than once in the output of </w:t>
      </w:r>
      <w:proofErr w:type="spellStart"/>
      <w:proofErr w:type="gramStart"/>
      <w:r>
        <w:rPr>
          <w:rFonts w:ascii="Helvetica" w:hAnsi="Helvetica" w:cs="Helvetica"/>
          <w:color w:val="1C1C1C"/>
          <w:kern w:val="0"/>
          <w:sz w:val="28"/>
          <w:szCs w:val="28"/>
        </w:rPr>
        <w:t>df</w:t>
      </w:r>
      <w:proofErr w:type="spellEnd"/>
      <w:proofErr w:type="gramEnd"/>
      <w:r>
        <w:rPr>
          <w:rFonts w:ascii="Helvetica" w:hAnsi="Helvetica" w:cs="Helvetica"/>
          <w:color w:val="1C1C1C"/>
          <w:kern w:val="0"/>
          <w:sz w:val="28"/>
          <w:szCs w:val="28"/>
        </w:rPr>
        <w:t xml:space="preserve"> due to having multiple partitions on the SD card, you should </w:t>
      </w:r>
      <w:proofErr w:type="spellStart"/>
      <w:r>
        <w:rPr>
          <w:rFonts w:ascii="Helvetica" w:hAnsi="Helvetica" w:cs="Helvetica"/>
          <w:color w:val="1C1C1C"/>
          <w:kern w:val="0"/>
          <w:sz w:val="28"/>
          <w:szCs w:val="28"/>
        </w:rPr>
        <w:t>unmount</w:t>
      </w:r>
      <w:proofErr w:type="spellEnd"/>
      <w:r>
        <w:rPr>
          <w:rFonts w:ascii="Helvetica" w:hAnsi="Helvetica" w:cs="Helvetica"/>
          <w:color w:val="1C1C1C"/>
          <w:kern w:val="0"/>
          <w:sz w:val="28"/>
          <w:szCs w:val="28"/>
        </w:rPr>
        <w:t xml:space="preserve"> all of these partitions.</w:t>
      </w:r>
    </w:p>
    <w:p w:rsidR="001D4A38" w:rsidRDefault="001D4A38" w:rsidP="001D4A38">
      <w:pPr>
        <w:widowControl/>
        <w:numPr>
          <w:ilvl w:val="0"/>
          <w:numId w:val="2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In the terminal write the image to the card with this command, making sure you replace the input file </w:t>
      </w:r>
      <w:r>
        <w:rPr>
          <w:rFonts w:ascii="Helvetica" w:hAnsi="Helvetica" w:cs="Helvetica"/>
          <w:b/>
          <w:bCs/>
          <w:color w:val="1C1C1C"/>
          <w:kern w:val="0"/>
          <w:sz w:val="28"/>
          <w:szCs w:val="28"/>
        </w:rPr>
        <w:t>if=</w:t>
      </w:r>
      <w:r>
        <w:rPr>
          <w:rFonts w:ascii="Helvetica" w:hAnsi="Helvetica" w:cs="Helvetica"/>
          <w:color w:val="1C1C1C"/>
          <w:kern w:val="0"/>
          <w:sz w:val="28"/>
          <w:szCs w:val="28"/>
        </w:rPr>
        <w:t xml:space="preserve"> argument with the path to your .</w:t>
      </w:r>
      <w:proofErr w:type="spellStart"/>
      <w:r>
        <w:rPr>
          <w:rFonts w:ascii="Helvetica" w:hAnsi="Helvetica" w:cs="Helvetica"/>
          <w:color w:val="1C1C1C"/>
          <w:kern w:val="0"/>
          <w:sz w:val="28"/>
          <w:szCs w:val="28"/>
        </w:rPr>
        <w:t>img</w:t>
      </w:r>
      <w:proofErr w:type="spellEnd"/>
      <w:r>
        <w:rPr>
          <w:rFonts w:ascii="Helvetica" w:hAnsi="Helvetica" w:cs="Helvetica"/>
          <w:color w:val="1C1C1C"/>
          <w:kern w:val="0"/>
          <w:sz w:val="28"/>
          <w:szCs w:val="28"/>
        </w:rPr>
        <w:t xml:space="preserve"> file, and the "/</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w:t>
      </w:r>
      <w:proofErr w:type="spellStart"/>
      <w:r>
        <w:rPr>
          <w:rFonts w:ascii="Helvetica" w:hAnsi="Helvetica" w:cs="Helvetica"/>
          <w:color w:val="1C1C1C"/>
          <w:kern w:val="0"/>
          <w:sz w:val="28"/>
          <w:szCs w:val="28"/>
        </w:rPr>
        <w:t>sdd</w:t>
      </w:r>
      <w:proofErr w:type="spellEnd"/>
      <w:r>
        <w:rPr>
          <w:rFonts w:ascii="Helvetica" w:hAnsi="Helvetica" w:cs="Helvetica"/>
          <w:color w:val="1C1C1C"/>
          <w:kern w:val="0"/>
          <w:sz w:val="28"/>
          <w:szCs w:val="28"/>
        </w:rPr>
        <w:t xml:space="preserve">" in the output file </w:t>
      </w:r>
      <w:r>
        <w:rPr>
          <w:rFonts w:ascii="Helvetica" w:hAnsi="Helvetica" w:cs="Helvetica"/>
          <w:b/>
          <w:bCs/>
          <w:color w:val="1C1C1C"/>
          <w:kern w:val="0"/>
          <w:sz w:val="28"/>
          <w:szCs w:val="28"/>
        </w:rPr>
        <w:t>of=</w:t>
      </w:r>
      <w:r>
        <w:rPr>
          <w:rFonts w:ascii="Helvetica" w:hAnsi="Helvetica" w:cs="Helvetica"/>
          <w:color w:val="1C1C1C"/>
          <w:kern w:val="0"/>
          <w:sz w:val="28"/>
          <w:szCs w:val="28"/>
        </w:rPr>
        <w:t xml:space="preserve"> argument with the right device name (</w:t>
      </w:r>
      <w:r>
        <w:rPr>
          <w:rFonts w:ascii="Helvetica" w:hAnsi="Helvetica" w:cs="Helvetica"/>
          <w:b/>
          <w:bCs/>
          <w:color w:val="1C1C1C"/>
          <w:kern w:val="0"/>
          <w:sz w:val="28"/>
          <w:szCs w:val="28"/>
        </w:rPr>
        <w:t>this is very important:</w:t>
      </w:r>
      <w:r>
        <w:rPr>
          <w:rFonts w:ascii="Helvetica" w:hAnsi="Helvetica" w:cs="Helvetica"/>
          <w:color w:val="1C1C1C"/>
          <w:kern w:val="0"/>
          <w:sz w:val="28"/>
          <w:szCs w:val="28"/>
        </w:rPr>
        <w:t xml:space="preserve"> you </w:t>
      </w:r>
      <w:r>
        <w:rPr>
          <w:rFonts w:ascii="Helvetica" w:hAnsi="Helvetica" w:cs="Helvetica"/>
          <w:b/>
          <w:bCs/>
          <w:color w:val="1C1C1C"/>
          <w:kern w:val="0"/>
          <w:sz w:val="28"/>
          <w:szCs w:val="28"/>
        </w:rPr>
        <w:t>will</w:t>
      </w:r>
      <w:r>
        <w:rPr>
          <w:rFonts w:ascii="Helvetica" w:hAnsi="Helvetica" w:cs="Helvetica"/>
          <w:color w:val="1C1C1C"/>
          <w:kern w:val="0"/>
          <w:sz w:val="28"/>
          <w:szCs w:val="28"/>
        </w:rPr>
        <w:t xml:space="preserve"> lose all data on the hard drive on your computer if you get the wrong device name). Make sure the device name is the name of the whole SD card as described above, not just a partition of it (for example, </w:t>
      </w:r>
      <w:proofErr w:type="spellStart"/>
      <w:r>
        <w:rPr>
          <w:rFonts w:ascii="Helvetica" w:hAnsi="Helvetica" w:cs="Helvetica"/>
          <w:color w:val="1C1C1C"/>
          <w:kern w:val="0"/>
          <w:sz w:val="28"/>
          <w:szCs w:val="28"/>
        </w:rPr>
        <w:t>sdd</w:t>
      </w:r>
      <w:proofErr w:type="spellEnd"/>
      <w:r>
        <w:rPr>
          <w:rFonts w:ascii="Helvetica" w:hAnsi="Helvetica" w:cs="Helvetica"/>
          <w:color w:val="1C1C1C"/>
          <w:kern w:val="0"/>
          <w:sz w:val="28"/>
          <w:szCs w:val="28"/>
        </w:rPr>
        <w:t>, not sdds1 or sddp1, or mmcblk0 not mmcblk0p1)</w:t>
      </w:r>
    </w:p>
    <w:p w:rsidR="001D4A38" w:rsidRDefault="001D4A38" w:rsidP="001D4A38">
      <w:pPr>
        <w:widowControl/>
        <w:numPr>
          <w:ilvl w:val="1"/>
          <w:numId w:val="21"/>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spellStart"/>
      <w:proofErr w:type="gramStart"/>
      <w:r>
        <w:rPr>
          <w:rFonts w:ascii="Helvetica" w:hAnsi="Helvetica" w:cs="Helvetica"/>
          <w:b/>
          <w:bCs/>
          <w:color w:val="1C1C1C"/>
          <w:kern w:val="0"/>
          <w:sz w:val="28"/>
          <w:szCs w:val="28"/>
        </w:rPr>
        <w:t>dd</w:t>
      </w:r>
      <w:proofErr w:type="spellEnd"/>
      <w:proofErr w:type="gramEnd"/>
      <w:r>
        <w:rPr>
          <w:rFonts w:ascii="Helvetica" w:hAnsi="Helvetica" w:cs="Helvetica"/>
          <w:b/>
          <w:bCs/>
          <w:color w:val="1C1C1C"/>
          <w:kern w:val="0"/>
          <w:sz w:val="28"/>
          <w:szCs w:val="28"/>
        </w:rPr>
        <w:t xml:space="preserve"> </w:t>
      </w:r>
      <w:proofErr w:type="spellStart"/>
      <w:r>
        <w:rPr>
          <w:rFonts w:ascii="Helvetica" w:hAnsi="Helvetica" w:cs="Helvetica"/>
          <w:b/>
          <w:bCs/>
          <w:color w:val="1C1C1C"/>
          <w:kern w:val="0"/>
          <w:sz w:val="28"/>
          <w:szCs w:val="28"/>
        </w:rPr>
        <w:t>bs</w:t>
      </w:r>
      <w:proofErr w:type="spellEnd"/>
      <w:r>
        <w:rPr>
          <w:rFonts w:ascii="Helvetica" w:hAnsi="Helvetica" w:cs="Helvetica"/>
          <w:b/>
          <w:bCs/>
          <w:color w:val="1C1C1C"/>
          <w:kern w:val="0"/>
          <w:sz w:val="28"/>
          <w:szCs w:val="28"/>
        </w:rPr>
        <w:t>=4M if=~/2012-12-16-wheezy-raspbian.img of=/</w:t>
      </w:r>
      <w:proofErr w:type="spellStart"/>
      <w:r>
        <w:rPr>
          <w:rFonts w:ascii="Helvetica" w:hAnsi="Helvetica" w:cs="Helvetica"/>
          <w:b/>
          <w:bCs/>
          <w:color w:val="1C1C1C"/>
          <w:kern w:val="0"/>
          <w:sz w:val="28"/>
          <w:szCs w:val="28"/>
        </w:rPr>
        <w:t>dev</w:t>
      </w:r>
      <w:proofErr w:type="spellEnd"/>
      <w:r>
        <w:rPr>
          <w:rFonts w:ascii="Helvetica" w:hAnsi="Helvetica" w:cs="Helvetica"/>
          <w:b/>
          <w:bCs/>
          <w:color w:val="1C1C1C"/>
          <w:kern w:val="0"/>
          <w:sz w:val="28"/>
          <w:szCs w:val="28"/>
        </w:rPr>
        <w:t>/</w:t>
      </w:r>
      <w:proofErr w:type="spellStart"/>
      <w:r>
        <w:rPr>
          <w:rFonts w:ascii="Helvetica" w:hAnsi="Helvetica" w:cs="Helvetica"/>
          <w:b/>
          <w:bCs/>
          <w:color w:val="1C1C1C"/>
          <w:kern w:val="0"/>
          <w:sz w:val="28"/>
          <w:szCs w:val="28"/>
        </w:rPr>
        <w:t>sdd</w:t>
      </w:r>
      <w:proofErr w:type="spellEnd"/>
    </w:p>
    <w:p w:rsidR="001D4A38" w:rsidRDefault="001D4A38" w:rsidP="001D4A38">
      <w:pPr>
        <w:widowControl/>
        <w:numPr>
          <w:ilvl w:val="2"/>
          <w:numId w:val="21"/>
        </w:numPr>
        <w:tabs>
          <w:tab w:val="left" w:pos="1660"/>
          <w:tab w:val="left" w:pos="2160"/>
        </w:tabs>
        <w:autoSpaceDE w:val="0"/>
        <w:autoSpaceDN w:val="0"/>
        <w:adjustRightInd w:val="0"/>
        <w:ind w:hanging="2160"/>
        <w:jc w:val="left"/>
        <w:rPr>
          <w:rFonts w:ascii="Helvetica" w:hAnsi="Helvetica" w:cs="Helvetica"/>
          <w:color w:val="1C1C1C"/>
          <w:kern w:val="0"/>
          <w:sz w:val="28"/>
          <w:szCs w:val="28"/>
        </w:rPr>
      </w:pPr>
      <w:r>
        <w:rPr>
          <w:rFonts w:ascii="Helvetica" w:hAnsi="Helvetica" w:cs="Helvetica"/>
          <w:color w:val="1C1C1C"/>
          <w:kern w:val="0"/>
          <w:sz w:val="28"/>
          <w:szCs w:val="28"/>
        </w:rPr>
        <w:t>Please note that block size set to 4M will work most of the time, if not, please try 1M, although 1M will take considerably longer.</w:t>
      </w:r>
    </w:p>
    <w:p w:rsidR="001D4A38" w:rsidRDefault="001D4A38" w:rsidP="001D4A38">
      <w:pPr>
        <w:widowControl/>
        <w:numPr>
          <w:ilvl w:val="1"/>
          <w:numId w:val="21"/>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 xml:space="preserve">Note that if you are not logged in as root you will need to prefix this with </w:t>
      </w:r>
      <w:proofErr w:type="spellStart"/>
      <w:r>
        <w:rPr>
          <w:rFonts w:ascii="Helvetica" w:hAnsi="Helvetica" w:cs="Helvetica"/>
          <w:b/>
          <w:bCs/>
          <w:color w:val="1C1C1C"/>
          <w:kern w:val="0"/>
          <w:sz w:val="28"/>
          <w:szCs w:val="28"/>
        </w:rPr>
        <w:t>sudo</w:t>
      </w:r>
      <w:proofErr w:type="spellEnd"/>
    </w:p>
    <w:p w:rsidR="001D4A38" w:rsidRDefault="001D4A38" w:rsidP="001D4A38">
      <w:pPr>
        <w:widowControl/>
        <w:numPr>
          <w:ilvl w:val="1"/>
          <w:numId w:val="21"/>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 xml:space="preserve">The </w:t>
      </w:r>
      <w:proofErr w:type="spellStart"/>
      <w:r>
        <w:rPr>
          <w:rFonts w:ascii="Helvetica" w:hAnsi="Helvetica" w:cs="Helvetica"/>
          <w:color w:val="1C1C1C"/>
          <w:kern w:val="0"/>
          <w:sz w:val="28"/>
          <w:szCs w:val="28"/>
        </w:rPr>
        <w:t>dd</w:t>
      </w:r>
      <w:proofErr w:type="spellEnd"/>
      <w:r>
        <w:rPr>
          <w:rFonts w:ascii="Helvetica" w:hAnsi="Helvetica" w:cs="Helvetica"/>
          <w:color w:val="1C1C1C"/>
          <w:kern w:val="0"/>
          <w:sz w:val="28"/>
          <w:szCs w:val="28"/>
        </w:rPr>
        <w:t xml:space="preserve"> command does not give any information of its progress and so may appear to have frozen. It could take more than five minutes to finish writing to the card. If your card reader has an LED it may blink during the write process. To see the progress of the copy operation you can run </w:t>
      </w:r>
      <w:proofErr w:type="spellStart"/>
      <w:r>
        <w:rPr>
          <w:rFonts w:ascii="Helvetica" w:hAnsi="Helvetica" w:cs="Helvetica"/>
          <w:b/>
          <w:bCs/>
          <w:color w:val="1C1C1C"/>
          <w:kern w:val="0"/>
          <w:sz w:val="28"/>
          <w:szCs w:val="28"/>
        </w:rPr>
        <w:t>pkill</w:t>
      </w:r>
      <w:proofErr w:type="spellEnd"/>
      <w:r>
        <w:rPr>
          <w:rFonts w:ascii="Helvetica" w:hAnsi="Helvetica" w:cs="Helvetica"/>
          <w:b/>
          <w:bCs/>
          <w:color w:val="1C1C1C"/>
          <w:kern w:val="0"/>
          <w:sz w:val="28"/>
          <w:szCs w:val="28"/>
        </w:rPr>
        <w:t xml:space="preserve"> -USR1 -n -x </w:t>
      </w:r>
      <w:proofErr w:type="spellStart"/>
      <w:r>
        <w:rPr>
          <w:rFonts w:ascii="Helvetica" w:hAnsi="Helvetica" w:cs="Helvetica"/>
          <w:b/>
          <w:bCs/>
          <w:color w:val="1C1C1C"/>
          <w:kern w:val="0"/>
          <w:sz w:val="28"/>
          <w:szCs w:val="28"/>
        </w:rPr>
        <w:t>dd</w:t>
      </w:r>
      <w:proofErr w:type="spellEnd"/>
      <w:r>
        <w:rPr>
          <w:rFonts w:ascii="Helvetica" w:hAnsi="Helvetica" w:cs="Helvetica"/>
          <w:color w:val="1C1C1C"/>
          <w:kern w:val="0"/>
          <w:sz w:val="28"/>
          <w:szCs w:val="28"/>
        </w:rPr>
        <w:t xml:space="preserve"> in another terminal (prefixed with </w:t>
      </w:r>
      <w:proofErr w:type="spellStart"/>
      <w:r>
        <w:rPr>
          <w:rFonts w:ascii="Helvetica" w:hAnsi="Helvetica" w:cs="Helvetica"/>
          <w:b/>
          <w:bCs/>
          <w:color w:val="1C1C1C"/>
          <w:kern w:val="0"/>
          <w:sz w:val="28"/>
          <w:szCs w:val="28"/>
        </w:rPr>
        <w:t>sudo</w:t>
      </w:r>
      <w:proofErr w:type="spellEnd"/>
      <w:r>
        <w:rPr>
          <w:rFonts w:ascii="Helvetica" w:hAnsi="Helvetica" w:cs="Helvetica"/>
          <w:color w:val="1C1C1C"/>
          <w:kern w:val="0"/>
          <w:sz w:val="28"/>
          <w:szCs w:val="28"/>
        </w:rPr>
        <w:t xml:space="preserve"> if you are not logged in as root). The progress will be displayed (perhaps not immediately, due to buffering) in the original window, not the window with the </w:t>
      </w:r>
      <w:proofErr w:type="spellStart"/>
      <w:r>
        <w:rPr>
          <w:rFonts w:ascii="Helvetica" w:hAnsi="Helvetica" w:cs="Helvetica"/>
          <w:b/>
          <w:bCs/>
          <w:color w:val="1C1C1C"/>
          <w:kern w:val="0"/>
          <w:sz w:val="28"/>
          <w:szCs w:val="28"/>
        </w:rPr>
        <w:t>pkill</w:t>
      </w:r>
      <w:proofErr w:type="spellEnd"/>
      <w:r>
        <w:rPr>
          <w:rFonts w:ascii="Helvetica" w:hAnsi="Helvetica" w:cs="Helvetica"/>
          <w:color w:val="1C1C1C"/>
          <w:kern w:val="0"/>
          <w:sz w:val="28"/>
          <w:szCs w:val="28"/>
        </w:rPr>
        <w:t xml:space="preserve"> command.</w:t>
      </w:r>
    </w:p>
    <w:p w:rsidR="001D4A38" w:rsidRDefault="001D4A38" w:rsidP="001D4A38">
      <w:pPr>
        <w:widowControl/>
        <w:numPr>
          <w:ilvl w:val="1"/>
          <w:numId w:val="21"/>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Helvetica" w:hAnsi="Helvetica" w:cs="Helvetica"/>
          <w:color w:val="1C1C1C"/>
          <w:kern w:val="0"/>
          <w:sz w:val="28"/>
          <w:szCs w:val="28"/>
        </w:rPr>
        <w:t xml:space="preserve">Alternatively, you can use the following command to run </w:t>
      </w:r>
      <w:proofErr w:type="spellStart"/>
      <w:r>
        <w:rPr>
          <w:rFonts w:ascii="Helvetica" w:hAnsi="Helvetica" w:cs="Helvetica"/>
          <w:color w:val="1C1C1C"/>
          <w:kern w:val="0"/>
          <w:sz w:val="28"/>
          <w:szCs w:val="28"/>
        </w:rPr>
        <w:t>dd</w:t>
      </w:r>
      <w:proofErr w:type="spellEnd"/>
      <w:r>
        <w:rPr>
          <w:rFonts w:ascii="Helvetica" w:hAnsi="Helvetica" w:cs="Helvetica"/>
          <w:color w:val="1C1C1C"/>
          <w:kern w:val="0"/>
          <w:sz w:val="28"/>
          <w:szCs w:val="28"/>
        </w:rPr>
        <w:t xml:space="preserve"> as a background process. It will return a </w:t>
      </w:r>
      <w:proofErr w:type="spellStart"/>
      <w:r>
        <w:rPr>
          <w:rFonts w:ascii="Helvetica" w:hAnsi="Helvetica" w:cs="Helvetica"/>
          <w:color w:val="1C1C1C"/>
          <w:kern w:val="0"/>
          <w:sz w:val="28"/>
          <w:szCs w:val="28"/>
        </w:rPr>
        <w:t>pid</w:t>
      </w:r>
      <w:proofErr w:type="spellEnd"/>
      <w:r>
        <w:rPr>
          <w:rFonts w:ascii="Helvetica" w:hAnsi="Helvetica" w:cs="Helvetica"/>
          <w:color w:val="1C1C1C"/>
          <w:kern w:val="0"/>
          <w:sz w:val="28"/>
          <w:szCs w:val="28"/>
        </w:rPr>
        <w:t xml:space="preserve"> as well as report the result of the copy upon completion:</w:t>
      </w:r>
    </w:p>
    <w:p w:rsidR="001D4A38" w:rsidRDefault="001D4A38" w:rsidP="001D4A38">
      <w:pPr>
        <w:widowControl/>
        <w:numPr>
          <w:ilvl w:val="2"/>
          <w:numId w:val="21"/>
        </w:numPr>
        <w:tabs>
          <w:tab w:val="left" w:pos="1660"/>
          <w:tab w:val="left" w:pos="2160"/>
        </w:tabs>
        <w:autoSpaceDE w:val="0"/>
        <w:autoSpaceDN w:val="0"/>
        <w:adjustRightInd w:val="0"/>
        <w:ind w:hanging="2160"/>
        <w:jc w:val="left"/>
        <w:rPr>
          <w:rFonts w:ascii="Helvetica" w:hAnsi="Helvetica" w:cs="Helvetica"/>
          <w:color w:val="1C1C1C"/>
          <w:kern w:val="0"/>
          <w:sz w:val="28"/>
          <w:szCs w:val="28"/>
        </w:rPr>
      </w:pPr>
      <w:proofErr w:type="spellStart"/>
      <w:proofErr w:type="gramStart"/>
      <w:r>
        <w:rPr>
          <w:rFonts w:ascii="Helvetica" w:hAnsi="Helvetica" w:cs="Helvetica"/>
          <w:b/>
          <w:bCs/>
          <w:color w:val="1C1C1C"/>
          <w:kern w:val="0"/>
          <w:sz w:val="28"/>
          <w:szCs w:val="28"/>
        </w:rPr>
        <w:t>dd</w:t>
      </w:r>
      <w:proofErr w:type="spellEnd"/>
      <w:proofErr w:type="gramEnd"/>
      <w:r>
        <w:rPr>
          <w:rFonts w:ascii="Helvetica" w:hAnsi="Helvetica" w:cs="Helvetica"/>
          <w:b/>
          <w:bCs/>
          <w:color w:val="1C1C1C"/>
          <w:kern w:val="0"/>
          <w:sz w:val="28"/>
          <w:szCs w:val="28"/>
        </w:rPr>
        <w:t xml:space="preserve"> </w:t>
      </w:r>
      <w:proofErr w:type="spellStart"/>
      <w:r>
        <w:rPr>
          <w:rFonts w:ascii="Helvetica" w:hAnsi="Helvetica" w:cs="Helvetica"/>
          <w:b/>
          <w:bCs/>
          <w:color w:val="1C1C1C"/>
          <w:kern w:val="0"/>
          <w:sz w:val="28"/>
          <w:szCs w:val="28"/>
        </w:rPr>
        <w:t>bs</w:t>
      </w:r>
      <w:proofErr w:type="spellEnd"/>
      <w:r>
        <w:rPr>
          <w:rFonts w:ascii="Helvetica" w:hAnsi="Helvetica" w:cs="Helvetica"/>
          <w:b/>
          <w:bCs/>
          <w:color w:val="1C1C1C"/>
          <w:kern w:val="0"/>
          <w:sz w:val="28"/>
          <w:szCs w:val="28"/>
        </w:rPr>
        <w:t>=4M if=./2015-05-05-raspbian-wheezy.img of=/</w:t>
      </w:r>
      <w:proofErr w:type="spellStart"/>
      <w:r>
        <w:rPr>
          <w:rFonts w:ascii="Helvetica" w:hAnsi="Helvetica" w:cs="Helvetica"/>
          <w:b/>
          <w:bCs/>
          <w:color w:val="1C1C1C"/>
          <w:kern w:val="0"/>
          <w:sz w:val="28"/>
          <w:szCs w:val="28"/>
        </w:rPr>
        <w:t>dev</w:t>
      </w:r>
      <w:proofErr w:type="spellEnd"/>
      <w:r>
        <w:rPr>
          <w:rFonts w:ascii="Helvetica" w:hAnsi="Helvetica" w:cs="Helvetica"/>
          <w:b/>
          <w:bCs/>
          <w:color w:val="1C1C1C"/>
          <w:kern w:val="0"/>
          <w:sz w:val="28"/>
          <w:szCs w:val="28"/>
        </w:rPr>
        <w:t>/</w:t>
      </w:r>
      <w:proofErr w:type="spellStart"/>
      <w:r>
        <w:rPr>
          <w:rFonts w:ascii="Helvetica" w:hAnsi="Helvetica" w:cs="Helvetica"/>
          <w:b/>
          <w:bCs/>
          <w:color w:val="1C1C1C"/>
          <w:kern w:val="0"/>
          <w:sz w:val="28"/>
          <w:szCs w:val="28"/>
        </w:rPr>
        <w:t>sdd</w:t>
      </w:r>
      <w:proofErr w:type="spellEnd"/>
      <w:r>
        <w:rPr>
          <w:rFonts w:ascii="Helvetica" w:hAnsi="Helvetica" w:cs="Helvetica"/>
          <w:b/>
          <w:bCs/>
          <w:color w:val="1C1C1C"/>
          <w:kern w:val="0"/>
          <w:sz w:val="28"/>
          <w:szCs w:val="28"/>
        </w:rPr>
        <w:t xml:space="preserve"> &amp; </w:t>
      </w:r>
      <w:proofErr w:type="spellStart"/>
      <w:r>
        <w:rPr>
          <w:rFonts w:ascii="Helvetica" w:hAnsi="Helvetica" w:cs="Helvetica"/>
          <w:b/>
          <w:bCs/>
          <w:color w:val="1C1C1C"/>
          <w:kern w:val="0"/>
          <w:sz w:val="28"/>
          <w:szCs w:val="28"/>
        </w:rPr>
        <w:t>pid</w:t>
      </w:r>
      <w:proofErr w:type="spellEnd"/>
      <w:r>
        <w:rPr>
          <w:rFonts w:ascii="Helvetica" w:hAnsi="Helvetica" w:cs="Helvetica"/>
          <w:b/>
          <w:bCs/>
          <w:color w:val="1C1C1C"/>
          <w:kern w:val="0"/>
          <w:sz w:val="28"/>
          <w:szCs w:val="28"/>
        </w:rPr>
        <w:t>=$!</w:t>
      </w:r>
    </w:p>
    <w:p w:rsidR="001D4A38" w:rsidRDefault="001D4A38" w:rsidP="001D4A38">
      <w:pPr>
        <w:widowControl/>
        <w:numPr>
          <w:ilvl w:val="2"/>
          <w:numId w:val="21"/>
        </w:numPr>
        <w:tabs>
          <w:tab w:val="left" w:pos="1660"/>
          <w:tab w:val="left" w:pos="2160"/>
        </w:tabs>
        <w:autoSpaceDE w:val="0"/>
        <w:autoSpaceDN w:val="0"/>
        <w:adjustRightInd w:val="0"/>
        <w:ind w:hanging="2160"/>
        <w:jc w:val="left"/>
        <w:rPr>
          <w:rFonts w:ascii="Helvetica" w:hAnsi="Helvetica" w:cs="Helvetica"/>
          <w:color w:val="1C1C1C"/>
          <w:kern w:val="0"/>
          <w:sz w:val="28"/>
          <w:szCs w:val="28"/>
        </w:rPr>
      </w:pPr>
      <w:r>
        <w:rPr>
          <w:rFonts w:ascii="Helvetica" w:hAnsi="Helvetica" w:cs="Helvetica"/>
          <w:color w:val="1C1C1C"/>
          <w:kern w:val="0"/>
          <w:sz w:val="28"/>
          <w:szCs w:val="28"/>
        </w:rPr>
        <w:t xml:space="preserve">You can verify the process is still running throughout the copy with: </w:t>
      </w:r>
      <w:proofErr w:type="spellStart"/>
      <w:r>
        <w:rPr>
          <w:rFonts w:ascii="Helvetica" w:hAnsi="Helvetica" w:cs="Helvetica"/>
          <w:b/>
          <w:bCs/>
          <w:color w:val="1C1C1C"/>
          <w:kern w:val="0"/>
          <w:sz w:val="28"/>
          <w:szCs w:val="28"/>
        </w:rPr>
        <w:t>pidof</w:t>
      </w:r>
      <w:proofErr w:type="spellEnd"/>
      <w:r>
        <w:rPr>
          <w:rFonts w:ascii="Helvetica" w:hAnsi="Helvetica" w:cs="Helvetica"/>
          <w:b/>
          <w:bCs/>
          <w:color w:val="1C1C1C"/>
          <w:kern w:val="0"/>
          <w:sz w:val="28"/>
          <w:szCs w:val="28"/>
        </w:rPr>
        <w:t xml:space="preserve"> </w:t>
      </w:r>
      <w:proofErr w:type="spellStart"/>
      <w:r>
        <w:rPr>
          <w:rFonts w:ascii="Helvetica" w:hAnsi="Helvetica" w:cs="Helvetica"/>
          <w:b/>
          <w:bCs/>
          <w:color w:val="1C1C1C"/>
          <w:kern w:val="0"/>
          <w:sz w:val="28"/>
          <w:szCs w:val="28"/>
        </w:rPr>
        <w:t>dd</w:t>
      </w:r>
      <w:proofErr w:type="spellEnd"/>
    </w:p>
    <w:p w:rsidR="001D4A38" w:rsidRDefault="001D4A38" w:rsidP="001D4A38">
      <w:pPr>
        <w:widowControl/>
        <w:numPr>
          <w:ilvl w:val="0"/>
          <w:numId w:val="2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Instead of </w:t>
      </w:r>
      <w:proofErr w:type="spellStart"/>
      <w:r>
        <w:rPr>
          <w:rFonts w:ascii="Helvetica" w:hAnsi="Helvetica" w:cs="Helvetica"/>
          <w:color w:val="1C1C1C"/>
          <w:kern w:val="0"/>
          <w:sz w:val="28"/>
          <w:szCs w:val="28"/>
        </w:rPr>
        <w:t>dd</w:t>
      </w:r>
      <w:proofErr w:type="spellEnd"/>
      <w:r>
        <w:rPr>
          <w:rFonts w:ascii="Helvetica" w:hAnsi="Helvetica" w:cs="Helvetica"/>
          <w:color w:val="1C1C1C"/>
          <w:kern w:val="0"/>
          <w:sz w:val="28"/>
          <w:szCs w:val="28"/>
        </w:rPr>
        <w:t xml:space="preserve"> you can use </w:t>
      </w:r>
      <w:proofErr w:type="spellStart"/>
      <w:r>
        <w:rPr>
          <w:rFonts w:ascii="Helvetica" w:hAnsi="Helvetica" w:cs="Helvetica"/>
          <w:color w:val="1C1C1C"/>
          <w:kern w:val="0"/>
          <w:sz w:val="28"/>
          <w:szCs w:val="28"/>
        </w:rPr>
        <w:t>dcfldd</w:t>
      </w:r>
      <w:proofErr w:type="spellEnd"/>
      <w:r>
        <w:rPr>
          <w:rFonts w:ascii="Helvetica" w:hAnsi="Helvetica" w:cs="Helvetica"/>
          <w:color w:val="1C1C1C"/>
          <w:kern w:val="0"/>
          <w:sz w:val="28"/>
          <w:szCs w:val="28"/>
        </w:rPr>
        <w:t>; it will give a progress report about how much has been written.</w:t>
      </w:r>
    </w:p>
    <w:p w:rsidR="001D4A38" w:rsidRDefault="001D4A38" w:rsidP="001D4A38">
      <w:pPr>
        <w:widowControl/>
        <w:numPr>
          <w:ilvl w:val="0"/>
          <w:numId w:val="2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Another option to monitor progress is to use Pipe Viewer (</w:t>
      </w:r>
      <w:proofErr w:type="spellStart"/>
      <w:r>
        <w:rPr>
          <w:rFonts w:ascii="Helvetica" w:hAnsi="Helvetica" w:cs="Helvetica"/>
          <w:color w:val="1C1C1C"/>
          <w:kern w:val="0"/>
          <w:sz w:val="28"/>
          <w:szCs w:val="28"/>
        </w:rPr>
        <w:t>pv</w:t>
      </w:r>
      <w:proofErr w:type="spellEnd"/>
      <w:r>
        <w:rPr>
          <w:rFonts w:ascii="Helvetica" w:hAnsi="Helvetica" w:cs="Helvetica"/>
          <w:color w:val="1C1C1C"/>
          <w:kern w:val="0"/>
          <w:sz w:val="28"/>
          <w:szCs w:val="28"/>
        </w:rPr>
        <w:t xml:space="preserve">). Pipe </w:t>
      </w:r>
      <w:proofErr w:type="spellStart"/>
      <w:r>
        <w:rPr>
          <w:rFonts w:ascii="Helvetica" w:hAnsi="Helvetica" w:cs="Helvetica"/>
          <w:b/>
          <w:bCs/>
          <w:color w:val="1C1C1C"/>
          <w:kern w:val="0"/>
          <w:sz w:val="28"/>
          <w:szCs w:val="28"/>
        </w:rPr>
        <w:t>dd</w:t>
      </w:r>
      <w:proofErr w:type="spellEnd"/>
      <w:r>
        <w:rPr>
          <w:rFonts w:ascii="Helvetica" w:hAnsi="Helvetica" w:cs="Helvetica"/>
          <w:color w:val="1C1C1C"/>
          <w:kern w:val="0"/>
          <w:sz w:val="28"/>
          <w:szCs w:val="28"/>
        </w:rPr>
        <w:t xml:space="preserve"> input part through </w:t>
      </w:r>
      <w:proofErr w:type="spellStart"/>
      <w:r>
        <w:rPr>
          <w:rFonts w:ascii="Helvetica" w:hAnsi="Helvetica" w:cs="Helvetica"/>
          <w:b/>
          <w:bCs/>
          <w:color w:val="1C1C1C"/>
          <w:kern w:val="0"/>
          <w:sz w:val="28"/>
          <w:szCs w:val="28"/>
        </w:rPr>
        <w:t>pv</w:t>
      </w:r>
      <w:proofErr w:type="spellEnd"/>
      <w:r>
        <w:rPr>
          <w:rFonts w:ascii="Helvetica" w:hAnsi="Helvetica" w:cs="Helvetica"/>
          <w:color w:val="1C1C1C"/>
          <w:kern w:val="0"/>
          <w:sz w:val="28"/>
          <w:szCs w:val="28"/>
        </w:rPr>
        <w:t xml:space="preserve"> to the output part of </w:t>
      </w:r>
      <w:proofErr w:type="spellStart"/>
      <w:r>
        <w:rPr>
          <w:rFonts w:ascii="Helvetica" w:hAnsi="Helvetica" w:cs="Helvetica"/>
          <w:b/>
          <w:bCs/>
          <w:color w:val="1C1C1C"/>
          <w:kern w:val="0"/>
          <w:sz w:val="28"/>
          <w:szCs w:val="28"/>
        </w:rPr>
        <w:t>dd</w:t>
      </w:r>
      <w:proofErr w:type="spellEnd"/>
      <w:r>
        <w:rPr>
          <w:rFonts w:ascii="Helvetica" w:hAnsi="Helvetica" w:cs="Helvetica"/>
          <w:color w:val="1C1C1C"/>
          <w:kern w:val="0"/>
          <w:sz w:val="28"/>
          <w:szCs w:val="28"/>
        </w:rPr>
        <w:t>:</w:t>
      </w:r>
    </w:p>
    <w:p w:rsidR="001D4A38" w:rsidRDefault="001D4A38" w:rsidP="001D4A38">
      <w:pPr>
        <w:widowControl/>
        <w:numPr>
          <w:ilvl w:val="1"/>
          <w:numId w:val="21"/>
        </w:numPr>
        <w:tabs>
          <w:tab w:val="left" w:pos="940"/>
          <w:tab w:val="left" w:pos="1440"/>
        </w:tabs>
        <w:autoSpaceDE w:val="0"/>
        <w:autoSpaceDN w:val="0"/>
        <w:adjustRightInd w:val="0"/>
        <w:ind w:hanging="1440"/>
        <w:jc w:val="left"/>
        <w:rPr>
          <w:rFonts w:ascii="Helvetica" w:hAnsi="Helvetica" w:cs="Helvetica"/>
          <w:color w:val="1C1C1C"/>
          <w:kern w:val="0"/>
          <w:sz w:val="28"/>
          <w:szCs w:val="28"/>
        </w:rPr>
      </w:pPr>
      <w:proofErr w:type="spellStart"/>
      <w:proofErr w:type="gramStart"/>
      <w:r>
        <w:rPr>
          <w:rFonts w:ascii="Courier" w:hAnsi="Courier" w:cs="Courier"/>
          <w:color w:val="1C1C1C"/>
          <w:kern w:val="0"/>
          <w:sz w:val="28"/>
          <w:szCs w:val="28"/>
        </w:rPr>
        <w:t>dd</w:t>
      </w:r>
      <w:proofErr w:type="spellEnd"/>
      <w:proofErr w:type="gramEnd"/>
      <w:r>
        <w:rPr>
          <w:rFonts w:ascii="Courier" w:hAnsi="Courier" w:cs="Courier"/>
          <w:color w:val="1C1C1C"/>
          <w:kern w:val="0"/>
          <w:sz w:val="28"/>
          <w:szCs w:val="28"/>
        </w:rPr>
        <w:t xml:space="preserve"> </w:t>
      </w:r>
      <w:proofErr w:type="spellStart"/>
      <w:r>
        <w:rPr>
          <w:rFonts w:ascii="Courier" w:hAnsi="Courier" w:cs="Courier"/>
          <w:color w:val="1C1C1C"/>
          <w:kern w:val="0"/>
          <w:sz w:val="28"/>
          <w:szCs w:val="28"/>
        </w:rPr>
        <w:t>bs</w:t>
      </w:r>
      <w:proofErr w:type="spellEnd"/>
      <w:r>
        <w:rPr>
          <w:rFonts w:ascii="Courier" w:hAnsi="Courier" w:cs="Courier"/>
          <w:color w:val="1C1C1C"/>
          <w:kern w:val="0"/>
          <w:sz w:val="28"/>
          <w:szCs w:val="28"/>
        </w:rPr>
        <w:t xml:space="preserve">=4M if=2014-09-09-wheezy-raspbian.img | </w:t>
      </w:r>
      <w:proofErr w:type="spellStart"/>
      <w:r>
        <w:rPr>
          <w:rFonts w:ascii="Courier" w:hAnsi="Courier" w:cs="Courier"/>
          <w:color w:val="1C1C1C"/>
          <w:kern w:val="0"/>
          <w:sz w:val="28"/>
          <w:szCs w:val="28"/>
        </w:rPr>
        <w:t>pv</w:t>
      </w:r>
      <w:proofErr w:type="spellEnd"/>
      <w:r>
        <w:rPr>
          <w:rFonts w:ascii="Courier" w:hAnsi="Courier" w:cs="Courier"/>
          <w:color w:val="1C1C1C"/>
          <w:kern w:val="0"/>
          <w:sz w:val="28"/>
          <w:szCs w:val="28"/>
        </w:rPr>
        <w:t xml:space="preserve"> | </w:t>
      </w:r>
      <w:proofErr w:type="spellStart"/>
      <w:r>
        <w:rPr>
          <w:rFonts w:ascii="Courier" w:hAnsi="Courier" w:cs="Courier"/>
          <w:color w:val="1C1C1C"/>
          <w:kern w:val="0"/>
          <w:sz w:val="28"/>
          <w:szCs w:val="28"/>
        </w:rPr>
        <w:t>dd</w:t>
      </w:r>
      <w:proofErr w:type="spellEnd"/>
      <w:r>
        <w:rPr>
          <w:rFonts w:ascii="Courier" w:hAnsi="Courier" w:cs="Courier"/>
          <w:color w:val="1C1C1C"/>
          <w:kern w:val="0"/>
          <w:sz w:val="28"/>
          <w:szCs w:val="28"/>
        </w:rPr>
        <w:t xml:space="preserve"> of=/</w:t>
      </w:r>
      <w:proofErr w:type="spellStart"/>
      <w:r>
        <w:rPr>
          <w:rFonts w:ascii="Courier" w:hAnsi="Courier" w:cs="Courier"/>
          <w:color w:val="1C1C1C"/>
          <w:kern w:val="0"/>
          <w:sz w:val="28"/>
          <w:szCs w:val="28"/>
        </w:rPr>
        <w:t>dev</w:t>
      </w:r>
      <w:proofErr w:type="spellEnd"/>
      <w:r>
        <w:rPr>
          <w:rFonts w:ascii="Courier" w:hAnsi="Courier" w:cs="Courier"/>
          <w:color w:val="1C1C1C"/>
          <w:kern w:val="0"/>
          <w:sz w:val="28"/>
          <w:szCs w:val="28"/>
        </w:rPr>
        <w:t>/mmcblk0</w:t>
      </w:r>
    </w:p>
    <w:p w:rsidR="001D4A38" w:rsidRDefault="001D4A38" w:rsidP="001D4A38">
      <w:pPr>
        <w:widowControl/>
        <w:numPr>
          <w:ilvl w:val="1"/>
          <w:numId w:val="21"/>
        </w:numPr>
        <w:tabs>
          <w:tab w:val="left" w:pos="940"/>
          <w:tab w:val="left" w:pos="1440"/>
        </w:tabs>
        <w:autoSpaceDE w:val="0"/>
        <w:autoSpaceDN w:val="0"/>
        <w:adjustRightInd w:val="0"/>
        <w:ind w:hanging="1440"/>
        <w:jc w:val="left"/>
        <w:rPr>
          <w:rFonts w:ascii="Helvetica" w:hAnsi="Helvetica" w:cs="Helvetica"/>
          <w:color w:val="1C1C1C"/>
          <w:kern w:val="0"/>
          <w:sz w:val="28"/>
          <w:szCs w:val="28"/>
        </w:rPr>
      </w:pPr>
      <w:r>
        <w:rPr>
          <w:rFonts w:ascii="Courier" w:hAnsi="Courier" w:cs="Courier"/>
          <w:color w:val="1C1C1C"/>
          <w:kern w:val="0"/>
          <w:sz w:val="28"/>
          <w:szCs w:val="28"/>
        </w:rPr>
        <w:t xml:space="preserve">2,02GB 0:06:34 [10,4MB/s] </w:t>
      </w:r>
      <w:proofErr w:type="gramStart"/>
      <w:r>
        <w:rPr>
          <w:rFonts w:ascii="Courier" w:hAnsi="Courier" w:cs="Courier"/>
          <w:color w:val="1C1C1C"/>
          <w:kern w:val="0"/>
          <w:sz w:val="28"/>
          <w:szCs w:val="28"/>
        </w:rPr>
        <w:t>[       &lt;</w:t>
      </w:r>
      <w:proofErr w:type="gramEnd"/>
      <w:r>
        <w:rPr>
          <w:rFonts w:ascii="Courier" w:hAnsi="Courier" w:cs="Courier"/>
          <w:color w:val="1C1C1C"/>
          <w:kern w:val="0"/>
          <w:sz w:val="28"/>
          <w:szCs w:val="28"/>
        </w:rPr>
        <w:t>=&gt;                              ]</w:t>
      </w:r>
    </w:p>
    <w:p w:rsidR="001D4A38" w:rsidRDefault="001D4A38" w:rsidP="001D4A38">
      <w:pPr>
        <w:widowControl/>
        <w:numPr>
          <w:ilvl w:val="0"/>
          <w:numId w:val="2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You can check what's written to the SD card by </w:t>
      </w:r>
      <w:proofErr w:type="spellStart"/>
      <w:r>
        <w:rPr>
          <w:rFonts w:ascii="Helvetica" w:hAnsi="Helvetica" w:cs="Helvetica"/>
          <w:color w:val="1C1C1C"/>
          <w:kern w:val="0"/>
          <w:sz w:val="28"/>
          <w:szCs w:val="28"/>
        </w:rPr>
        <w:t>dd-ing</w:t>
      </w:r>
      <w:proofErr w:type="spellEnd"/>
      <w:r>
        <w:rPr>
          <w:rFonts w:ascii="Helvetica" w:hAnsi="Helvetica" w:cs="Helvetica"/>
          <w:color w:val="1C1C1C"/>
          <w:kern w:val="0"/>
          <w:sz w:val="28"/>
          <w:szCs w:val="28"/>
        </w:rPr>
        <w:t xml:space="preserve"> from the card back to your </w:t>
      </w:r>
      <w:proofErr w:type="spellStart"/>
      <w:r>
        <w:rPr>
          <w:rFonts w:ascii="Helvetica" w:hAnsi="Helvetica" w:cs="Helvetica"/>
          <w:color w:val="1C1C1C"/>
          <w:kern w:val="0"/>
          <w:sz w:val="28"/>
          <w:szCs w:val="28"/>
        </w:rPr>
        <w:t>harddisk</w:t>
      </w:r>
      <w:proofErr w:type="spellEnd"/>
      <w:r>
        <w:rPr>
          <w:rFonts w:ascii="Helvetica" w:hAnsi="Helvetica" w:cs="Helvetica"/>
          <w:color w:val="1C1C1C"/>
          <w:kern w:val="0"/>
          <w:sz w:val="28"/>
          <w:szCs w:val="28"/>
        </w:rPr>
        <w:t xml:space="preserve"> to another image, and then running diff (or md5sum) on those two images. There should be no difference.</w:t>
      </w:r>
    </w:p>
    <w:p w:rsidR="001D4A38" w:rsidRDefault="001D4A38" w:rsidP="001D4A38">
      <w:pPr>
        <w:widowControl/>
        <w:numPr>
          <w:ilvl w:val="0"/>
          <w:numId w:val="2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As root run the command </w:t>
      </w:r>
      <w:r>
        <w:rPr>
          <w:rFonts w:ascii="Helvetica" w:hAnsi="Helvetica" w:cs="Helvetica"/>
          <w:b/>
          <w:bCs/>
          <w:color w:val="1C1C1C"/>
          <w:kern w:val="0"/>
          <w:sz w:val="28"/>
          <w:szCs w:val="28"/>
        </w:rPr>
        <w:t>sync</w:t>
      </w:r>
      <w:r>
        <w:rPr>
          <w:rFonts w:ascii="Helvetica" w:hAnsi="Helvetica" w:cs="Helvetica"/>
          <w:color w:val="1C1C1C"/>
          <w:kern w:val="0"/>
          <w:sz w:val="28"/>
          <w:szCs w:val="28"/>
        </w:rPr>
        <w:t xml:space="preserve"> or if a normal user run </w:t>
      </w:r>
      <w:proofErr w:type="spellStart"/>
      <w:r>
        <w:rPr>
          <w:rFonts w:ascii="Helvetica" w:hAnsi="Helvetica" w:cs="Helvetica"/>
          <w:b/>
          <w:bCs/>
          <w:color w:val="1C1C1C"/>
          <w:kern w:val="0"/>
          <w:sz w:val="28"/>
          <w:szCs w:val="28"/>
        </w:rPr>
        <w:t>sudo</w:t>
      </w:r>
      <w:proofErr w:type="spellEnd"/>
      <w:r>
        <w:rPr>
          <w:rFonts w:ascii="Helvetica" w:hAnsi="Helvetica" w:cs="Helvetica"/>
          <w:b/>
          <w:bCs/>
          <w:color w:val="1C1C1C"/>
          <w:kern w:val="0"/>
          <w:sz w:val="28"/>
          <w:szCs w:val="28"/>
        </w:rPr>
        <w:t xml:space="preserve"> sync</w:t>
      </w:r>
      <w:r>
        <w:rPr>
          <w:rFonts w:ascii="Helvetica" w:hAnsi="Helvetica" w:cs="Helvetica"/>
          <w:color w:val="1C1C1C"/>
          <w:kern w:val="0"/>
          <w:sz w:val="28"/>
          <w:szCs w:val="28"/>
        </w:rPr>
        <w:t xml:space="preserve"> (this will ensure the write cache is flushed and that it is safe to </w:t>
      </w:r>
      <w:proofErr w:type="spellStart"/>
      <w:r>
        <w:rPr>
          <w:rFonts w:ascii="Helvetica" w:hAnsi="Helvetica" w:cs="Helvetica"/>
          <w:color w:val="1C1C1C"/>
          <w:kern w:val="0"/>
          <w:sz w:val="28"/>
          <w:szCs w:val="28"/>
        </w:rPr>
        <w:t>unmount</w:t>
      </w:r>
      <w:proofErr w:type="spellEnd"/>
      <w:r>
        <w:rPr>
          <w:rFonts w:ascii="Helvetica" w:hAnsi="Helvetica" w:cs="Helvetica"/>
          <w:color w:val="1C1C1C"/>
          <w:kern w:val="0"/>
          <w:sz w:val="28"/>
          <w:szCs w:val="28"/>
        </w:rPr>
        <w:t xml:space="preserve"> your SD card)</w:t>
      </w:r>
    </w:p>
    <w:p w:rsidR="001D4A38" w:rsidRDefault="001D4A38" w:rsidP="001D4A38">
      <w:pPr>
        <w:widowControl/>
        <w:numPr>
          <w:ilvl w:val="0"/>
          <w:numId w:val="2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Remove SD card from card reader, insert it in the Raspberry Pi, and have fun</w:t>
      </w:r>
    </w:p>
    <w:p w:rsidR="001D4A38" w:rsidRDefault="001D4A38" w:rsidP="001D4A38">
      <w:pPr>
        <w:widowControl/>
        <w:autoSpaceDE w:val="0"/>
        <w:autoSpaceDN w:val="0"/>
        <w:adjustRightInd w:val="0"/>
        <w:jc w:val="left"/>
        <w:rPr>
          <w:rFonts w:ascii="Georgia" w:hAnsi="Georgia" w:cs="Georgia"/>
          <w:kern w:val="0"/>
          <w:sz w:val="42"/>
          <w:szCs w:val="42"/>
        </w:rPr>
      </w:pPr>
      <w:r>
        <w:rPr>
          <w:rFonts w:ascii="Georgia" w:hAnsi="Georgia" w:cs="Georgia"/>
          <w:color w:val="1C1C1C"/>
          <w:kern w:val="0"/>
          <w:sz w:val="42"/>
          <w:szCs w:val="42"/>
        </w:rPr>
        <w:t xml:space="preserve">Using any system and </w:t>
      </w:r>
      <w:proofErr w:type="spellStart"/>
      <w:r>
        <w:rPr>
          <w:rFonts w:ascii="Georgia" w:hAnsi="Georgia" w:cs="Georgia"/>
          <w:color w:val="1C1C1C"/>
          <w:kern w:val="0"/>
          <w:sz w:val="42"/>
          <w:szCs w:val="42"/>
        </w:rPr>
        <w:t>BerryBoot</w:t>
      </w:r>
      <w:proofErr w:type="spellEnd"/>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 xml:space="preserve">If your Raspberry Pi is connected to the </w:t>
      </w:r>
      <w:r>
        <w:rPr>
          <w:rFonts w:ascii="Helvetica" w:hAnsi="Helvetica" w:cs="Helvetica"/>
          <w:b/>
          <w:bCs/>
          <w:color w:val="1C1C1C"/>
          <w:kern w:val="0"/>
          <w:sz w:val="28"/>
          <w:szCs w:val="28"/>
        </w:rPr>
        <w:t>Internet</w:t>
      </w:r>
      <w:r>
        <w:rPr>
          <w:rFonts w:ascii="Helvetica" w:hAnsi="Helvetica" w:cs="Helvetica"/>
          <w:color w:val="1C1C1C"/>
          <w:kern w:val="0"/>
          <w:sz w:val="28"/>
          <w:szCs w:val="28"/>
        </w:rPr>
        <w:t xml:space="preserve">, you can use the </w:t>
      </w:r>
      <w:hyperlink r:id="rId62" w:history="1">
        <w:r>
          <w:rPr>
            <w:rFonts w:ascii="Helvetica" w:hAnsi="Helvetica" w:cs="Helvetica"/>
            <w:color w:val="274FAD"/>
            <w:kern w:val="0"/>
            <w:sz w:val="28"/>
            <w:szCs w:val="28"/>
          </w:rPr>
          <w:t>BerryBoot installer</w:t>
        </w:r>
      </w:hyperlink>
      <w:r>
        <w:rPr>
          <w:rFonts w:ascii="Helvetica" w:hAnsi="Helvetica" w:cs="Helvetica"/>
          <w:color w:val="1C1C1C"/>
          <w:kern w:val="0"/>
          <w:sz w:val="28"/>
          <w:szCs w:val="28"/>
        </w:rPr>
        <w:t xml:space="preserve"> to let it download and install the operating system. This requires that you first use a normal Windows/Mac/Linux computer to download a small .zip file with the </w:t>
      </w:r>
      <w:proofErr w:type="spellStart"/>
      <w:r>
        <w:rPr>
          <w:rFonts w:ascii="Helvetica" w:hAnsi="Helvetica" w:cs="Helvetica"/>
          <w:color w:val="1C1C1C"/>
          <w:kern w:val="0"/>
          <w:sz w:val="28"/>
          <w:szCs w:val="28"/>
        </w:rPr>
        <w:t>Berryboot</w:t>
      </w:r>
      <w:proofErr w:type="spellEnd"/>
      <w:r>
        <w:rPr>
          <w:rFonts w:ascii="Helvetica" w:hAnsi="Helvetica" w:cs="Helvetica"/>
          <w:color w:val="1C1C1C"/>
          <w:kern w:val="0"/>
          <w:sz w:val="28"/>
          <w:szCs w:val="28"/>
        </w:rPr>
        <w:t xml:space="preserve"> system files and extract it to an empty SD card. Then you put the SD card in your Raspberry Pi, and follow the on-screen prompts to complete the installation. An additional advantage is that </w:t>
      </w:r>
      <w:proofErr w:type="spellStart"/>
      <w:r>
        <w:rPr>
          <w:rFonts w:ascii="Helvetica" w:hAnsi="Helvetica" w:cs="Helvetica"/>
          <w:color w:val="1C1C1C"/>
          <w:kern w:val="0"/>
          <w:sz w:val="28"/>
          <w:szCs w:val="28"/>
        </w:rPr>
        <w:t>Berryboot</w:t>
      </w:r>
      <w:proofErr w:type="spellEnd"/>
      <w:r>
        <w:rPr>
          <w:rFonts w:ascii="Helvetica" w:hAnsi="Helvetica" w:cs="Helvetica"/>
          <w:color w:val="1C1C1C"/>
          <w:kern w:val="0"/>
          <w:sz w:val="28"/>
          <w:szCs w:val="28"/>
        </w:rPr>
        <w:t xml:space="preserve"> allows you to install more than one operating system on a single SD card. Also, it is not necessary to install any additional software on your normal Windows/Mac/Linux computer.</w:t>
      </w:r>
    </w:p>
    <w:p w:rsidR="001D4A38" w:rsidRDefault="001D4A38" w:rsidP="001D4A38">
      <w:pPr>
        <w:widowControl/>
        <w:autoSpaceDE w:val="0"/>
        <w:autoSpaceDN w:val="0"/>
        <w:adjustRightInd w:val="0"/>
        <w:jc w:val="left"/>
        <w:rPr>
          <w:rFonts w:ascii="Georgia" w:hAnsi="Georgia" w:cs="Georgia"/>
          <w:kern w:val="0"/>
          <w:sz w:val="50"/>
          <w:szCs w:val="50"/>
        </w:rPr>
      </w:pPr>
      <w:r>
        <w:rPr>
          <w:rFonts w:ascii="Georgia" w:hAnsi="Georgia" w:cs="Georgia"/>
          <w:color w:val="1C1C1C"/>
          <w:kern w:val="0"/>
          <w:sz w:val="50"/>
          <w:szCs w:val="50"/>
        </w:rPr>
        <w:t>Other points</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 xml:space="preserve">To write your SD card you start by downloading the SD image (the data you will write to the card). The best way to do this is using </w:t>
      </w:r>
      <w:hyperlink r:id="rId63" w:history="1">
        <w:r>
          <w:rPr>
            <w:rFonts w:ascii="Helvetica" w:hAnsi="Helvetica" w:cs="Helvetica"/>
            <w:color w:val="274FAD"/>
            <w:kern w:val="0"/>
            <w:sz w:val="28"/>
            <w:szCs w:val="28"/>
          </w:rPr>
          <w:t>BitTorrent</w:t>
        </w:r>
      </w:hyperlink>
      <w:r>
        <w:rPr>
          <w:rFonts w:ascii="Helvetica" w:hAnsi="Helvetica" w:cs="Helvetica"/>
          <w:color w:val="1C1C1C"/>
          <w:kern w:val="0"/>
          <w:sz w:val="28"/>
          <w:szCs w:val="28"/>
        </w:rPr>
        <w:t xml:space="preserve">. This generally results in a faster download </w:t>
      </w:r>
      <w:proofErr w:type="gramStart"/>
      <w:r>
        <w:rPr>
          <w:rFonts w:ascii="Helvetica" w:hAnsi="Helvetica" w:cs="Helvetica"/>
          <w:color w:val="1C1C1C"/>
          <w:kern w:val="0"/>
          <w:sz w:val="28"/>
          <w:szCs w:val="28"/>
        </w:rPr>
        <w:t>as it is a highly distributed system</w:t>
      </w:r>
      <w:proofErr w:type="gramEnd"/>
      <w:r>
        <w:rPr>
          <w:rFonts w:ascii="Helvetica" w:hAnsi="Helvetica" w:cs="Helvetica"/>
          <w:color w:val="1C1C1C"/>
          <w:kern w:val="0"/>
          <w:sz w:val="28"/>
          <w:szCs w:val="28"/>
        </w:rPr>
        <w:t xml:space="preserve"> (you will be downloading the data from users who have previously downloaded it).</w:t>
      </w:r>
    </w:p>
    <w:p w:rsidR="001D4A38" w:rsidRDefault="001D4A38" w:rsidP="001D4A38">
      <w:pPr>
        <w:widowControl/>
        <w:autoSpaceDE w:val="0"/>
        <w:autoSpaceDN w:val="0"/>
        <w:adjustRightInd w:val="0"/>
        <w:jc w:val="left"/>
        <w:rPr>
          <w:rFonts w:ascii="Georgia" w:hAnsi="Georgia" w:cs="Georgia"/>
          <w:kern w:val="0"/>
          <w:sz w:val="50"/>
          <w:szCs w:val="50"/>
        </w:rPr>
      </w:pPr>
      <w:r>
        <w:rPr>
          <w:rFonts w:ascii="Georgia" w:hAnsi="Georgia" w:cs="Georgia"/>
          <w:color w:val="1C1C1C"/>
          <w:kern w:val="0"/>
          <w:sz w:val="50"/>
          <w:szCs w:val="50"/>
        </w:rPr>
        <w:t>Manually resizing the SD card partitions (Optional)</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 xml:space="preserve">The SD card image is sized for a 2 GB card. So, if you are using an SD card with a greater capacity, you may find that only 2 GB is available. If this is the case, then to gain more free space, the partitions must be resized. The Fedora Remix and the </w:t>
      </w:r>
      <w:proofErr w:type="spellStart"/>
      <w:r>
        <w:rPr>
          <w:rFonts w:ascii="Helvetica" w:hAnsi="Helvetica" w:cs="Helvetica"/>
          <w:color w:val="1C1C1C"/>
          <w:kern w:val="0"/>
          <w:sz w:val="28"/>
          <w:szCs w:val="28"/>
        </w:rPr>
        <w:t>BerryBoot</w:t>
      </w:r>
      <w:proofErr w:type="spellEnd"/>
      <w:r>
        <w:rPr>
          <w:rFonts w:ascii="Helvetica" w:hAnsi="Helvetica" w:cs="Helvetica"/>
          <w:color w:val="1C1C1C"/>
          <w:kern w:val="0"/>
          <w:sz w:val="28"/>
          <w:szCs w:val="28"/>
        </w:rPr>
        <w:t xml:space="preserve"> will automatically resize the partitions on the mounted card during the first boot. The </w:t>
      </w:r>
      <w:proofErr w:type="spellStart"/>
      <w:proofErr w:type="gramStart"/>
      <w:r>
        <w:rPr>
          <w:rFonts w:ascii="Helvetica" w:hAnsi="Helvetica" w:cs="Helvetica"/>
          <w:color w:val="1C1C1C"/>
          <w:kern w:val="0"/>
          <w:sz w:val="28"/>
          <w:szCs w:val="28"/>
        </w:rPr>
        <w:t>Debian</w:t>
      </w:r>
      <w:proofErr w:type="spellEnd"/>
      <w:r>
        <w:rPr>
          <w:rFonts w:ascii="Helvetica" w:hAnsi="Helvetica" w:cs="Helvetica"/>
          <w:color w:val="1C1C1C"/>
          <w:kern w:val="0"/>
          <w:sz w:val="28"/>
          <w:szCs w:val="28"/>
        </w:rPr>
        <w:t xml:space="preserve"> ,</w:t>
      </w:r>
      <w:proofErr w:type="gramEnd"/>
      <w:r>
        <w:rPr>
          <w:rFonts w:ascii="Helvetica" w:hAnsi="Helvetica" w:cs="Helvetica"/>
          <w:color w:val="1C1C1C"/>
          <w:kern w:val="0"/>
          <w:sz w:val="28"/>
          <w:szCs w:val="28"/>
        </w:rPr>
        <w:t xml:space="preserve"> </w:t>
      </w:r>
      <w:proofErr w:type="spellStart"/>
      <w:r>
        <w:rPr>
          <w:rFonts w:ascii="Helvetica" w:hAnsi="Helvetica" w:cs="Helvetica"/>
          <w:color w:val="1C1C1C"/>
          <w:kern w:val="0"/>
          <w:sz w:val="28"/>
          <w:szCs w:val="28"/>
        </w:rPr>
        <w:t>OpenSuSe</w:t>
      </w:r>
      <w:proofErr w:type="spellEnd"/>
      <w:r>
        <w:rPr>
          <w:rFonts w:ascii="Helvetica" w:hAnsi="Helvetica" w:cs="Helvetica"/>
          <w:color w:val="1C1C1C"/>
          <w:kern w:val="0"/>
          <w:sz w:val="28"/>
          <w:szCs w:val="28"/>
        </w:rPr>
        <w:t xml:space="preserve"> and </w:t>
      </w:r>
      <w:proofErr w:type="spellStart"/>
      <w:r>
        <w:rPr>
          <w:rFonts w:ascii="Helvetica" w:hAnsi="Helvetica" w:cs="Helvetica"/>
          <w:color w:val="1C1C1C"/>
          <w:kern w:val="0"/>
          <w:sz w:val="28"/>
          <w:szCs w:val="28"/>
        </w:rPr>
        <w:t>Rasbian</w:t>
      </w:r>
      <w:proofErr w:type="spellEnd"/>
      <w:r>
        <w:rPr>
          <w:rFonts w:ascii="Helvetica" w:hAnsi="Helvetica" w:cs="Helvetica"/>
          <w:color w:val="1C1C1C"/>
          <w:kern w:val="0"/>
          <w:sz w:val="28"/>
          <w:szCs w:val="28"/>
        </w:rPr>
        <w:t xml:space="preserve"> images won't, so you'll have to do it manually. The easiest way is to use the tool </w:t>
      </w:r>
      <w:hyperlink r:id="rId64" w:history="1">
        <w:r>
          <w:rPr>
            <w:rFonts w:ascii="Helvetica" w:hAnsi="Helvetica" w:cs="Helvetica"/>
            <w:color w:val="092F9D"/>
            <w:kern w:val="0"/>
            <w:sz w:val="28"/>
            <w:szCs w:val="28"/>
          </w:rPr>
          <w:t>RPi raspi-config</w:t>
        </w:r>
      </w:hyperlink>
      <w:r>
        <w:rPr>
          <w:rFonts w:ascii="Helvetica" w:hAnsi="Helvetica" w:cs="Helvetica"/>
          <w:color w:val="1C1C1C"/>
          <w:kern w:val="0"/>
          <w:sz w:val="28"/>
          <w:szCs w:val="28"/>
        </w:rPr>
        <w:t xml:space="preserve"> selecting menu item EXPAND-ROOTFS - Expand Root Partition to Fill SD Card. If you want to resize the SD card whilst the SD card is not mounted in the Raspberry Pi, look </w:t>
      </w:r>
      <w:hyperlink r:id="rId65" w:history="1">
        <w:r>
          <w:rPr>
            <w:rFonts w:ascii="Helvetica" w:hAnsi="Helvetica" w:cs="Helvetica"/>
            <w:color w:val="092F9D"/>
            <w:kern w:val="0"/>
            <w:sz w:val="28"/>
            <w:szCs w:val="28"/>
          </w:rPr>
          <w:t>here</w:t>
        </w:r>
      </w:hyperlink>
      <w:r>
        <w:rPr>
          <w:rFonts w:ascii="Helvetica" w:hAnsi="Helvetica" w:cs="Helvetica"/>
          <w:color w:val="1C1C1C"/>
          <w:kern w:val="0"/>
          <w:sz w:val="28"/>
          <w:szCs w:val="28"/>
        </w:rPr>
        <w:t xml:space="preserve"> for instructions.</w:t>
      </w:r>
    </w:p>
    <w:p w:rsidR="001D4A38" w:rsidRDefault="001D4A38" w:rsidP="001D4A38">
      <w:pPr>
        <w:widowControl/>
        <w:autoSpaceDE w:val="0"/>
        <w:autoSpaceDN w:val="0"/>
        <w:adjustRightInd w:val="0"/>
        <w:jc w:val="left"/>
        <w:rPr>
          <w:rFonts w:ascii="Georgia" w:hAnsi="Georgia" w:cs="Georgia"/>
          <w:kern w:val="0"/>
          <w:sz w:val="50"/>
          <w:szCs w:val="50"/>
        </w:rPr>
      </w:pPr>
      <w:r>
        <w:rPr>
          <w:rFonts w:ascii="Georgia" w:hAnsi="Georgia" w:cs="Georgia"/>
          <w:color w:val="1C1C1C"/>
          <w:kern w:val="0"/>
          <w:sz w:val="50"/>
          <w:szCs w:val="50"/>
        </w:rPr>
        <w:t>Adding a data partition (Optional)</w:t>
      </w:r>
    </w:p>
    <w:p w:rsidR="001D4A38" w:rsidRDefault="001D4A38" w:rsidP="001D4A38">
      <w:pPr>
        <w:widowControl/>
        <w:autoSpaceDE w:val="0"/>
        <w:autoSpaceDN w:val="0"/>
        <w:adjustRightInd w:val="0"/>
        <w:jc w:val="left"/>
        <w:rPr>
          <w:rFonts w:ascii="Helvetica" w:hAnsi="Helvetica" w:cs="Helvetica"/>
          <w:color w:val="1C1C1C"/>
          <w:kern w:val="0"/>
          <w:sz w:val="28"/>
          <w:szCs w:val="28"/>
        </w:rPr>
      </w:pPr>
      <w:r>
        <w:rPr>
          <w:rFonts w:ascii="Helvetica" w:hAnsi="Helvetica" w:cs="Helvetica"/>
          <w:color w:val="1C1C1C"/>
          <w:kern w:val="0"/>
          <w:sz w:val="28"/>
          <w:szCs w:val="28"/>
        </w:rPr>
        <w:t>If you would rather not resize the partition on another machine as described above, either because you do not have another working Linux machine or you wish to keep your data on another partition to your operating system, you can instead create a new data partition and have that mount automatically at boot.</w:t>
      </w:r>
    </w:p>
    <w:p w:rsidR="001D4A38" w:rsidRDefault="001D4A38" w:rsidP="001D4A38">
      <w:pPr>
        <w:widowControl/>
        <w:numPr>
          <w:ilvl w:val="0"/>
          <w:numId w:val="22"/>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First you need to become root and install parted (I did all of this from the boot command prompt, although if you feel safer in a GUI, you can do all of this in a terminal window):</w:t>
      </w:r>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spellStart"/>
      <w:proofErr w:type="gramStart"/>
      <w:r>
        <w:rPr>
          <w:rFonts w:ascii="Courier" w:hAnsi="Courier" w:cs="Courier"/>
          <w:color w:val="1C1C1C"/>
          <w:kern w:val="0"/>
          <w:sz w:val="28"/>
          <w:szCs w:val="28"/>
        </w:rPr>
        <w:t>sudo</w:t>
      </w:r>
      <w:proofErr w:type="spellEnd"/>
      <w:proofErr w:type="gramEnd"/>
      <w:r>
        <w:rPr>
          <w:rFonts w:ascii="Courier" w:hAnsi="Courier" w:cs="Courier"/>
          <w:color w:val="1C1C1C"/>
          <w:kern w:val="0"/>
          <w:sz w:val="28"/>
          <w:szCs w:val="28"/>
        </w:rPr>
        <w:t xml:space="preserve"> </w:t>
      </w:r>
      <w:proofErr w:type="spellStart"/>
      <w:r>
        <w:rPr>
          <w:rFonts w:ascii="Courier" w:hAnsi="Courier" w:cs="Courier"/>
          <w:color w:val="1C1C1C"/>
          <w:kern w:val="0"/>
          <w:sz w:val="28"/>
          <w:szCs w:val="28"/>
        </w:rPr>
        <w:t>su</w:t>
      </w:r>
      <w:proofErr w:type="spellEnd"/>
      <w:r>
        <w:rPr>
          <w:rFonts w:ascii="Courier" w:hAnsi="Courier" w:cs="Courier"/>
          <w:color w:val="1C1C1C"/>
          <w:kern w:val="0"/>
          <w:sz w:val="28"/>
          <w:szCs w:val="28"/>
        </w:rPr>
        <w:t xml:space="preserve"> -</w:t>
      </w:r>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gramStart"/>
      <w:r>
        <w:rPr>
          <w:rFonts w:ascii="Courier" w:hAnsi="Courier" w:cs="Courier"/>
          <w:color w:val="1C1C1C"/>
          <w:kern w:val="0"/>
          <w:sz w:val="28"/>
          <w:szCs w:val="28"/>
        </w:rPr>
        <w:t>apt</w:t>
      </w:r>
      <w:proofErr w:type="gramEnd"/>
      <w:r>
        <w:rPr>
          <w:rFonts w:ascii="Courier" w:hAnsi="Courier" w:cs="Courier"/>
          <w:color w:val="1C1C1C"/>
          <w:kern w:val="0"/>
          <w:sz w:val="28"/>
          <w:szCs w:val="28"/>
        </w:rPr>
        <w:t>-get install parted</w:t>
      </w:r>
    </w:p>
    <w:p w:rsidR="001D4A38" w:rsidRDefault="001D4A38" w:rsidP="001D4A38">
      <w:pPr>
        <w:widowControl/>
        <w:numPr>
          <w:ilvl w:val="0"/>
          <w:numId w:val="23"/>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Then you need to run parted on your SD card, mine is /</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 xml:space="preserve">/mmcblk0, </w:t>
      </w:r>
      <w:hyperlink r:id="rId66" w:history="1">
        <w:r>
          <w:rPr>
            <w:rFonts w:ascii="Helvetica" w:hAnsi="Helvetica" w:cs="Helvetica"/>
            <w:color w:val="274FAD"/>
            <w:kern w:val="0"/>
            <w:sz w:val="28"/>
            <w:szCs w:val="28"/>
          </w:rPr>
          <w:t>ymmv</w:t>
        </w:r>
      </w:hyperlink>
      <w:r>
        <w:rPr>
          <w:rFonts w:ascii="Helvetica" w:hAnsi="Helvetica" w:cs="Helvetica"/>
          <w:color w:val="1C1C1C"/>
          <w:kern w:val="0"/>
          <w:sz w:val="28"/>
          <w:szCs w:val="28"/>
        </w:rPr>
        <w:t>:</w:t>
      </w:r>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gramStart"/>
      <w:r>
        <w:rPr>
          <w:rFonts w:ascii="Courier" w:hAnsi="Courier" w:cs="Courier"/>
          <w:color w:val="1C1C1C"/>
          <w:kern w:val="0"/>
          <w:sz w:val="28"/>
          <w:szCs w:val="28"/>
        </w:rPr>
        <w:t>parted</w:t>
      </w:r>
      <w:proofErr w:type="gramEnd"/>
      <w:r>
        <w:rPr>
          <w:rFonts w:ascii="Courier" w:hAnsi="Courier" w:cs="Courier"/>
          <w:color w:val="1C1C1C"/>
          <w:kern w:val="0"/>
          <w:sz w:val="28"/>
          <w:szCs w:val="28"/>
        </w:rPr>
        <w:t xml:space="preserve"> /</w:t>
      </w:r>
      <w:proofErr w:type="spellStart"/>
      <w:r>
        <w:rPr>
          <w:rFonts w:ascii="Courier" w:hAnsi="Courier" w:cs="Courier"/>
          <w:color w:val="1C1C1C"/>
          <w:kern w:val="0"/>
          <w:sz w:val="28"/>
          <w:szCs w:val="28"/>
        </w:rPr>
        <w:t>dev</w:t>
      </w:r>
      <w:proofErr w:type="spellEnd"/>
      <w:r>
        <w:rPr>
          <w:rFonts w:ascii="Courier" w:hAnsi="Courier" w:cs="Courier"/>
          <w:color w:val="1C1C1C"/>
          <w:kern w:val="0"/>
          <w:sz w:val="28"/>
          <w:szCs w:val="28"/>
        </w:rPr>
        <w:t>/mmcblk0</w:t>
      </w:r>
    </w:p>
    <w:p w:rsidR="001D4A38" w:rsidRDefault="001D4A38" w:rsidP="001D4A38">
      <w:pPr>
        <w:widowControl/>
        <w:numPr>
          <w:ilvl w:val="0"/>
          <w:numId w:val="24"/>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Once running, set the display units to something usable and then print your partition table:</w:t>
      </w:r>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gramStart"/>
      <w:r>
        <w:rPr>
          <w:rFonts w:ascii="Courier" w:hAnsi="Courier" w:cs="Courier"/>
          <w:color w:val="1C1C1C"/>
          <w:kern w:val="0"/>
          <w:sz w:val="28"/>
          <w:szCs w:val="28"/>
        </w:rPr>
        <w:t>unit</w:t>
      </w:r>
      <w:proofErr w:type="gramEnd"/>
      <w:r>
        <w:rPr>
          <w:rFonts w:ascii="Courier" w:hAnsi="Courier" w:cs="Courier"/>
          <w:color w:val="1C1C1C"/>
          <w:kern w:val="0"/>
          <w:sz w:val="28"/>
          <w:szCs w:val="28"/>
        </w:rPr>
        <w:t xml:space="preserve"> </w:t>
      </w:r>
      <w:proofErr w:type="spellStart"/>
      <w:r>
        <w:rPr>
          <w:rFonts w:ascii="Courier" w:hAnsi="Courier" w:cs="Courier"/>
          <w:color w:val="1C1C1C"/>
          <w:kern w:val="0"/>
          <w:sz w:val="28"/>
          <w:szCs w:val="28"/>
        </w:rPr>
        <w:t>chs</w:t>
      </w:r>
      <w:proofErr w:type="spellEnd"/>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gramStart"/>
      <w:r>
        <w:rPr>
          <w:rFonts w:ascii="Courier" w:hAnsi="Courier" w:cs="Courier"/>
          <w:color w:val="1C1C1C"/>
          <w:kern w:val="0"/>
          <w:sz w:val="28"/>
          <w:szCs w:val="28"/>
        </w:rPr>
        <w:t>print</w:t>
      </w:r>
      <w:proofErr w:type="gramEnd"/>
    </w:p>
    <w:p w:rsidR="001D4A38" w:rsidRDefault="001D4A38" w:rsidP="001D4A38">
      <w:pPr>
        <w:widowControl/>
        <w:numPr>
          <w:ilvl w:val="0"/>
          <w:numId w:val="25"/>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You should see something like this:</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Model: SD SD08G (</w:t>
      </w:r>
      <w:proofErr w:type="spellStart"/>
      <w:r>
        <w:rPr>
          <w:rFonts w:ascii="Courier" w:hAnsi="Courier" w:cs="Courier"/>
          <w:color w:val="1C1C1C"/>
          <w:kern w:val="0"/>
          <w:sz w:val="28"/>
          <w:szCs w:val="28"/>
        </w:rPr>
        <w:t>sd</w:t>
      </w:r>
      <w:proofErr w:type="spellEnd"/>
      <w:r>
        <w:rPr>
          <w:rFonts w:ascii="Courier" w:hAnsi="Courier" w:cs="Courier"/>
          <w:color w:val="1C1C1C"/>
          <w:kern w:val="0"/>
          <w:sz w:val="28"/>
          <w:szCs w:val="28"/>
        </w:rPr>
        <w:t>/mmc)</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Disk /</w:t>
      </w:r>
      <w:proofErr w:type="spellStart"/>
      <w:r>
        <w:rPr>
          <w:rFonts w:ascii="Courier" w:hAnsi="Courier" w:cs="Courier"/>
          <w:color w:val="1C1C1C"/>
          <w:kern w:val="0"/>
          <w:sz w:val="28"/>
          <w:szCs w:val="28"/>
        </w:rPr>
        <w:t>dev</w:t>
      </w:r>
      <w:proofErr w:type="spellEnd"/>
      <w:r>
        <w:rPr>
          <w:rFonts w:ascii="Courier" w:hAnsi="Courier" w:cs="Courier"/>
          <w:color w:val="1C1C1C"/>
          <w:kern w:val="0"/>
          <w:sz w:val="28"/>
          <w:szCs w:val="28"/>
        </w:rPr>
        <w:t>/mmcblk0: 121279,3,31</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Sector size (logical/physical): 512B/512B</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 xml:space="preserve">BIOS </w:t>
      </w:r>
      <w:proofErr w:type="spellStart"/>
      <w:r>
        <w:rPr>
          <w:rFonts w:ascii="Courier" w:hAnsi="Courier" w:cs="Courier"/>
          <w:color w:val="1C1C1C"/>
          <w:kern w:val="0"/>
          <w:sz w:val="28"/>
          <w:szCs w:val="28"/>
        </w:rPr>
        <w:t>cylinder</w:t>
      </w:r>
      <w:proofErr w:type="gramStart"/>
      <w:r>
        <w:rPr>
          <w:rFonts w:ascii="Courier" w:hAnsi="Courier" w:cs="Courier"/>
          <w:color w:val="1C1C1C"/>
          <w:kern w:val="0"/>
          <w:sz w:val="28"/>
          <w:szCs w:val="28"/>
        </w:rPr>
        <w:t>,head,sector</w:t>
      </w:r>
      <w:proofErr w:type="spellEnd"/>
      <w:proofErr w:type="gramEnd"/>
      <w:r>
        <w:rPr>
          <w:rFonts w:ascii="Courier" w:hAnsi="Courier" w:cs="Courier"/>
          <w:color w:val="1C1C1C"/>
          <w:kern w:val="0"/>
          <w:sz w:val="28"/>
          <w:szCs w:val="28"/>
        </w:rPr>
        <w:t xml:space="preserve"> geometry: 121280,4,32.  Each cylinder is 65.5kB.</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 xml:space="preserve">Partition Table: </w:t>
      </w:r>
      <w:proofErr w:type="spellStart"/>
      <w:r>
        <w:rPr>
          <w:rFonts w:ascii="Courier" w:hAnsi="Courier" w:cs="Courier"/>
          <w:color w:val="1C1C1C"/>
          <w:kern w:val="0"/>
          <w:sz w:val="28"/>
          <w:szCs w:val="28"/>
        </w:rPr>
        <w:t>msdos</w:t>
      </w:r>
      <w:proofErr w:type="spellEnd"/>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gramStart"/>
      <w:r>
        <w:rPr>
          <w:rFonts w:ascii="Courier" w:hAnsi="Courier" w:cs="Courier"/>
          <w:color w:val="1C1C1C"/>
          <w:kern w:val="0"/>
          <w:sz w:val="28"/>
          <w:szCs w:val="28"/>
        </w:rPr>
        <w:t>Number  Start</w:t>
      </w:r>
      <w:proofErr w:type="gramEnd"/>
      <w:r>
        <w:rPr>
          <w:rFonts w:ascii="Courier" w:hAnsi="Courier" w:cs="Courier"/>
          <w:color w:val="1C1C1C"/>
          <w:kern w:val="0"/>
          <w:sz w:val="28"/>
          <w:szCs w:val="28"/>
        </w:rPr>
        <w:t xml:space="preserve">      End         Type     File system     Flags</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 xml:space="preserve"> 1      16,0,0     1215,3,31   </w:t>
      </w:r>
      <w:proofErr w:type="gramStart"/>
      <w:r>
        <w:rPr>
          <w:rFonts w:ascii="Courier" w:hAnsi="Courier" w:cs="Courier"/>
          <w:color w:val="1C1C1C"/>
          <w:kern w:val="0"/>
          <w:sz w:val="28"/>
          <w:szCs w:val="28"/>
        </w:rPr>
        <w:t>primary  fat32</w:t>
      </w:r>
      <w:proofErr w:type="gramEnd"/>
      <w:r>
        <w:rPr>
          <w:rFonts w:ascii="Courier" w:hAnsi="Courier" w:cs="Courier"/>
          <w:color w:val="1C1C1C"/>
          <w:kern w:val="0"/>
          <w:sz w:val="28"/>
          <w:szCs w:val="28"/>
        </w:rPr>
        <w:t xml:space="preserve">           </w:t>
      </w:r>
      <w:proofErr w:type="spellStart"/>
      <w:r>
        <w:rPr>
          <w:rFonts w:ascii="Courier" w:hAnsi="Courier" w:cs="Courier"/>
          <w:color w:val="1C1C1C"/>
          <w:kern w:val="0"/>
          <w:sz w:val="28"/>
          <w:szCs w:val="28"/>
        </w:rPr>
        <w:t>lba</w:t>
      </w:r>
      <w:proofErr w:type="spellEnd"/>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 xml:space="preserve"> 2      1232,0,0   </w:t>
      </w:r>
      <w:proofErr w:type="gramStart"/>
      <w:r>
        <w:rPr>
          <w:rFonts w:ascii="Courier" w:hAnsi="Courier" w:cs="Courier"/>
          <w:color w:val="1C1C1C"/>
          <w:kern w:val="0"/>
          <w:sz w:val="28"/>
          <w:szCs w:val="28"/>
        </w:rPr>
        <w:t>26671,3,31  primary</w:t>
      </w:r>
      <w:proofErr w:type="gramEnd"/>
      <w:r>
        <w:rPr>
          <w:rFonts w:ascii="Courier" w:hAnsi="Courier" w:cs="Courier"/>
          <w:color w:val="1C1C1C"/>
          <w:kern w:val="0"/>
          <w:sz w:val="28"/>
          <w:szCs w:val="28"/>
        </w:rPr>
        <w:t xml:space="preserve">  ext4</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 xml:space="preserve"> 3      </w:t>
      </w:r>
      <w:proofErr w:type="gramStart"/>
      <w:r>
        <w:rPr>
          <w:rFonts w:ascii="Courier" w:hAnsi="Courier" w:cs="Courier"/>
          <w:color w:val="1C1C1C"/>
          <w:kern w:val="0"/>
          <w:sz w:val="28"/>
          <w:szCs w:val="28"/>
        </w:rPr>
        <w:t>26688,0,0  29743,3,31</w:t>
      </w:r>
      <w:proofErr w:type="gramEnd"/>
      <w:r>
        <w:rPr>
          <w:rFonts w:ascii="Courier" w:hAnsi="Courier" w:cs="Courier"/>
          <w:color w:val="1C1C1C"/>
          <w:kern w:val="0"/>
          <w:sz w:val="28"/>
          <w:szCs w:val="28"/>
        </w:rPr>
        <w:t xml:space="preserve">  primary  </w:t>
      </w:r>
      <w:proofErr w:type="spellStart"/>
      <w:r>
        <w:rPr>
          <w:rFonts w:ascii="Courier" w:hAnsi="Courier" w:cs="Courier"/>
          <w:color w:val="1C1C1C"/>
          <w:kern w:val="0"/>
          <w:sz w:val="28"/>
          <w:szCs w:val="28"/>
        </w:rPr>
        <w:t>linux</w:t>
      </w:r>
      <w:proofErr w:type="spellEnd"/>
      <w:r>
        <w:rPr>
          <w:rFonts w:ascii="Courier" w:hAnsi="Courier" w:cs="Courier"/>
          <w:color w:val="1C1C1C"/>
          <w:kern w:val="0"/>
          <w:sz w:val="28"/>
          <w:szCs w:val="28"/>
        </w:rPr>
        <w:t>-swap(v1)</w:t>
      </w:r>
    </w:p>
    <w:p w:rsidR="001D4A38" w:rsidRDefault="001D4A38" w:rsidP="001D4A38">
      <w:pPr>
        <w:widowControl/>
        <w:numPr>
          <w:ilvl w:val="0"/>
          <w:numId w:val="26"/>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Now you need to create your data partition - you need to choose one more than the end of partition 3 </w:t>
      </w:r>
      <w:proofErr w:type="gramStart"/>
      <w:r>
        <w:rPr>
          <w:rFonts w:ascii="Helvetica" w:hAnsi="Helvetica" w:cs="Helvetica"/>
          <w:color w:val="1C1C1C"/>
          <w:kern w:val="0"/>
          <w:sz w:val="28"/>
          <w:szCs w:val="28"/>
        </w:rPr>
        <w:t>with ,0,0</w:t>
      </w:r>
      <w:proofErr w:type="gramEnd"/>
      <w:r>
        <w:rPr>
          <w:rFonts w:ascii="Helvetica" w:hAnsi="Helvetica" w:cs="Helvetica"/>
          <w:color w:val="1C1C1C"/>
          <w:kern w:val="0"/>
          <w:sz w:val="28"/>
          <w:szCs w:val="28"/>
        </w:rPr>
        <w:t xml:space="preserve"> as your start and use the number from the line that starts with Disk as your end:</w:t>
      </w:r>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spellStart"/>
      <w:proofErr w:type="gramStart"/>
      <w:r>
        <w:rPr>
          <w:rFonts w:ascii="Courier" w:hAnsi="Courier" w:cs="Courier"/>
          <w:color w:val="1C1C1C"/>
          <w:kern w:val="0"/>
          <w:sz w:val="28"/>
          <w:szCs w:val="28"/>
        </w:rPr>
        <w:t>mkpart</w:t>
      </w:r>
      <w:proofErr w:type="spellEnd"/>
      <w:proofErr w:type="gramEnd"/>
      <w:r>
        <w:rPr>
          <w:rFonts w:ascii="Courier" w:hAnsi="Courier" w:cs="Courier"/>
          <w:color w:val="1C1C1C"/>
          <w:kern w:val="0"/>
          <w:sz w:val="28"/>
          <w:szCs w:val="28"/>
        </w:rPr>
        <w:t xml:space="preserve"> primary 29744,0,0 121279,3,31</w:t>
      </w:r>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gramStart"/>
      <w:r>
        <w:rPr>
          <w:rFonts w:ascii="Courier" w:hAnsi="Courier" w:cs="Courier"/>
          <w:color w:val="1C1C1C"/>
          <w:kern w:val="0"/>
          <w:sz w:val="28"/>
          <w:szCs w:val="28"/>
        </w:rPr>
        <w:t>print</w:t>
      </w:r>
      <w:proofErr w:type="gramEnd"/>
    </w:p>
    <w:p w:rsidR="001D4A38" w:rsidRDefault="001D4A38" w:rsidP="001D4A38">
      <w:pPr>
        <w:widowControl/>
        <w:numPr>
          <w:ilvl w:val="0"/>
          <w:numId w:val="27"/>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That should show your new partition:</w:t>
      </w:r>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gramStart"/>
      <w:r>
        <w:rPr>
          <w:rFonts w:ascii="Courier" w:hAnsi="Courier" w:cs="Courier"/>
          <w:color w:val="1C1C1C"/>
          <w:kern w:val="0"/>
          <w:sz w:val="28"/>
          <w:szCs w:val="28"/>
        </w:rPr>
        <w:t>Number  Start</w:t>
      </w:r>
      <w:proofErr w:type="gramEnd"/>
      <w:r>
        <w:rPr>
          <w:rFonts w:ascii="Courier" w:hAnsi="Courier" w:cs="Courier"/>
          <w:color w:val="1C1C1C"/>
          <w:kern w:val="0"/>
          <w:sz w:val="28"/>
          <w:szCs w:val="28"/>
        </w:rPr>
        <w:t xml:space="preserve">      End          Type      File system     Flags</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 xml:space="preserve"> 1      16,0,0     1215,3,31    primary   fat32           </w:t>
      </w:r>
      <w:proofErr w:type="spellStart"/>
      <w:r>
        <w:rPr>
          <w:rFonts w:ascii="Courier" w:hAnsi="Courier" w:cs="Courier"/>
          <w:color w:val="1C1C1C"/>
          <w:kern w:val="0"/>
          <w:sz w:val="28"/>
          <w:szCs w:val="28"/>
        </w:rPr>
        <w:t>lba</w:t>
      </w:r>
      <w:proofErr w:type="spellEnd"/>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 xml:space="preserve"> 2      1232,0,0   26671,3,31   primary   ext4</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 xml:space="preserve"> 3      </w:t>
      </w:r>
      <w:proofErr w:type="gramStart"/>
      <w:r>
        <w:rPr>
          <w:rFonts w:ascii="Courier" w:hAnsi="Courier" w:cs="Courier"/>
          <w:color w:val="1C1C1C"/>
          <w:kern w:val="0"/>
          <w:sz w:val="28"/>
          <w:szCs w:val="28"/>
        </w:rPr>
        <w:t>26688,0,0  29743,3,31</w:t>
      </w:r>
      <w:proofErr w:type="gramEnd"/>
      <w:r>
        <w:rPr>
          <w:rFonts w:ascii="Courier" w:hAnsi="Courier" w:cs="Courier"/>
          <w:color w:val="1C1C1C"/>
          <w:kern w:val="0"/>
          <w:sz w:val="28"/>
          <w:szCs w:val="28"/>
        </w:rPr>
        <w:t xml:space="preserve">   primary   </w:t>
      </w:r>
      <w:proofErr w:type="spellStart"/>
      <w:r>
        <w:rPr>
          <w:rFonts w:ascii="Courier" w:hAnsi="Courier" w:cs="Courier"/>
          <w:color w:val="1C1C1C"/>
          <w:kern w:val="0"/>
          <w:sz w:val="28"/>
          <w:szCs w:val="28"/>
        </w:rPr>
        <w:t>linux</w:t>
      </w:r>
      <w:proofErr w:type="spellEnd"/>
      <w:r>
        <w:rPr>
          <w:rFonts w:ascii="Courier" w:hAnsi="Courier" w:cs="Courier"/>
          <w:color w:val="1C1C1C"/>
          <w:kern w:val="0"/>
          <w:sz w:val="28"/>
          <w:szCs w:val="28"/>
        </w:rPr>
        <w:t>-swap(v1)</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 xml:space="preserve"> 4      </w:t>
      </w:r>
      <w:proofErr w:type="gramStart"/>
      <w:r>
        <w:rPr>
          <w:rFonts w:ascii="Courier" w:hAnsi="Courier" w:cs="Courier"/>
          <w:color w:val="1C1C1C"/>
          <w:kern w:val="0"/>
          <w:sz w:val="28"/>
          <w:szCs w:val="28"/>
        </w:rPr>
        <w:t>29744,0,0  121279,3,31</w:t>
      </w:r>
      <w:proofErr w:type="gramEnd"/>
      <w:r>
        <w:rPr>
          <w:rFonts w:ascii="Courier" w:hAnsi="Courier" w:cs="Courier"/>
          <w:color w:val="1C1C1C"/>
          <w:kern w:val="0"/>
          <w:sz w:val="28"/>
          <w:szCs w:val="28"/>
        </w:rPr>
        <w:t xml:space="preserve">  primary</w:t>
      </w:r>
    </w:p>
    <w:p w:rsidR="001D4A38" w:rsidRDefault="001D4A38" w:rsidP="001D4A38">
      <w:pPr>
        <w:widowControl/>
        <w:numPr>
          <w:ilvl w:val="0"/>
          <w:numId w:val="28"/>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Now quit and format the partition (again, </w:t>
      </w:r>
      <w:proofErr w:type="spellStart"/>
      <w:r>
        <w:rPr>
          <w:rFonts w:ascii="Helvetica" w:hAnsi="Helvetica" w:cs="Helvetica"/>
          <w:color w:val="1C1C1C"/>
          <w:kern w:val="0"/>
          <w:sz w:val="28"/>
          <w:szCs w:val="28"/>
        </w:rPr>
        <w:t>ymmv</w:t>
      </w:r>
      <w:proofErr w:type="spellEnd"/>
      <w:r>
        <w:rPr>
          <w:rFonts w:ascii="Helvetica" w:hAnsi="Helvetica" w:cs="Helvetica"/>
          <w:color w:val="1C1C1C"/>
          <w:kern w:val="0"/>
          <w:sz w:val="28"/>
          <w:szCs w:val="28"/>
        </w:rPr>
        <w:t xml:space="preserve"> with the specific device name, try </w:t>
      </w:r>
      <w:proofErr w:type="spellStart"/>
      <w:r>
        <w:rPr>
          <w:rFonts w:ascii="Helvetica" w:hAnsi="Helvetica" w:cs="Helvetica"/>
          <w:color w:val="1C1C1C"/>
          <w:kern w:val="0"/>
          <w:sz w:val="28"/>
          <w:szCs w:val="28"/>
        </w:rPr>
        <w:t>ls</w:t>
      </w:r>
      <w:proofErr w:type="spellEnd"/>
      <w:r>
        <w:rPr>
          <w:rFonts w:ascii="Helvetica" w:hAnsi="Helvetica" w:cs="Helvetica"/>
          <w:color w:val="1C1C1C"/>
          <w:kern w:val="0"/>
          <w:sz w:val="28"/>
          <w:szCs w:val="28"/>
        </w:rPr>
        <w:t xml:space="preserve"> /</w:t>
      </w:r>
      <w:proofErr w:type="spellStart"/>
      <w:r>
        <w:rPr>
          <w:rFonts w:ascii="Helvetica" w:hAnsi="Helvetica" w:cs="Helvetica"/>
          <w:color w:val="1C1C1C"/>
          <w:kern w:val="0"/>
          <w:sz w:val="28"/>
          <w:szCs w:val="28"/>
        </w:rPr>
        <w:t>dev</w:t>
      </w:r>
      <w:proofErr w:type="spellEnd"/>
      <w:r>
        <w:rPr>
          <w:rFonts w:ascii="Helvetica" w:hAnsi="Helvetica" w:cs="Helvetica"/>
          <w:color w:val="1C1C1C"/>
          <w:kern w:val="0"/>
          <w:sz w:val="28"/>
          <w:szCs w:val="28"/>
        </w:rPr>
        <w:t xml:space="preserve"> for some clues), and then label it:</w:t>
      </w:r>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gramStart"/>
      <w:r>
        <w:rPr>
          <w:rFonts w:ascii="Courier" w:hAnsi="Courier" w:cs="Courier"/>
          <w:color w:val="1C1C1C"/>
          <w:kern w:val="0"/>
          <w:sz w:val="28"/>
          <w:szCs w:val="28"/>
        </w:rPr>
        <w:t>quit</w:t>
      </w:r>
      <w:proofErr w:type="gramEnd"/>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gramStart"/>
      <w:r>
        <w:rPr>
          <w:rFonts w:ascii="Courier" w:hAnsi="Courier" w:cs="Courier"/>
          <w:color w:val="1C1C1C"/>
          <w:kern w:val="0"/>
          <w:sz w:val="28"/>
          <w:szCs w:val="28"/>
        </w:rPr>
        <w:t>mkfs.ext4</w:t>
      </w:r>
      <w:proofErr w:type="gramEnd"/>
      <w:r>
        <w:rPr>
          <w:rFonts w:ascii="Courier" w:hAnsi="Courier" w:cs="Courier"/>
          <w:color w:val="1C1C1C"/>
          <w:kern w:val="0"/>
          <w:sz w:val="28"/>
          <w:szCs w:val="28"/>
        </w:rPr>
        <w:t xml:space="preserve"> /</w:t>
      </w:r>
      <w:proofErr w:type="spellStart"/>
      <w:r>
        <w:rPr>
          <w:rFonts w:ascii="Courier" w:hAnsi="Courier" w:cs="Courier"/>
          <w:color w:val="1C1C1C"/>
          <w:kern w:val="0"/>
          <w:sz w:val="28"/>
          <w:szCs w:val="28"/>
        </w:rPr>
        <w:t>dev</w:t>
      </w:r>
      <w:proofErr w:type="spellEnd"/>
      <w:r>
        <w:rPr>
          <w:rFonts w:ascii="Courier" w:hAnsi="Courier" w:cs="Courier"/>
          <w:color w:val="1C1C1C"/>
          <w:kern w:val="0"/>
          <w:sz w:val="28"/>
          <w:szCs w:val="28"/>
        </w:rPr>
        <w:t>/mmcblk0p4</w:t>
      </w:r>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gramStart"/>
      <w:r>
        <w:rPr>
          <w:rFonts w:ascii="Courier" w:hAnsi="Courier" w:cs="Courier"/>
          <w:color w:val="1C1C1C"/>
          <w:kern w:val="0"/>
          <w:sz w:val="28"/>
          <w:szCs w:val="28"/>
        </w:rPr>
        <w:t>e2label</w:t>
      </w:r>
      <w:proofErr w:type="gramEnd"/>
      <w:r>
        <w:rPr>
          <w:rFonts w:ascii="Courier" w:hAnsi="Courier" w:cs="Courier"/>
          <w:color w:val="1C1C1C"/>
          <w:kern w:val="0"/>
          <w:sz w:val="28"/>
          <w:szCs w:val="28"/>
        </w:rPr>
        <w:t xml:space="preserve"> /</w:t>
      </w:r>
      <w:proofErr w:type="spellStart"/>
      <w:r>
        <w:rPr>
          <w:rFonts w:ascii="Courier" w:hAnsi="Courier" w:cs="Courier"/>
          <w:color w:val="1C1C1C"/>
          <w:kern w:val="0"/>
          <w:sz w:val="28"/>
          <w:szCs w:val="28"/>
        </w:rPr>
        <w:t>dev</w:t>
      </w:r>
      <w:proofErr w:type="spellEnd"/>
      <w:r>
        <w:rPr>
          <w:rFonts w:ascii="Courier" w:hAnsi="Courier" w:cs="Courier"/>
          <w:color w:val="1C1C1C"/>
          <w:kern w:val="0"/>
          <w:sz w:val="28"/>
          <w:szCs w:val="28"/>
        </w:rPr>
        <w:t>/mmcblk0p4 data</w:t>
      </w:r>
    </w:p>
    <w:p w:rsidR="001D4A38" w:rsidRDefault="001D4A38" w:rsidP="001D4A38">
      <w:pPr>
        <w:widowControl/>
        <w:numPr>
          <w:ilvl w:val="0"/>
          <w:numId w:val="29"/>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 xml:space="preserve">Now we need to make sure that the partition is mounted automatically when the system boots (maybe don't use vi if you never have before, try </w:t>
      </w:r>
      <w:proofErr w:type="spellStart"/>
      <w:r>
        <w:rPr>
          <w:rFonts w:ascii="Helvetica" w:hAnsi="Helvetica" w:cs="Helvetica"/>
          <w:color w:val="1C1C1C"/>
          <w:kern w:val="0"/>
          <w:sz w:val="28"/>
          <w:szCs w:val="28"/>
        </w:rPr>
        <w:t>nano</w:t>
      </w:r>
      <w:proofErr w:type="spellEnd"/>
      <w:r>
        <w:rPr>
          <w:rFonts w:ascii="Helvetica" w:hAnsi="Helvetica" w:cs="Helvetica"/>
          <w:color w:val="1C1C1C"/>
          <w:kern w:val="0"/>
          <w:sz w:val="28"/>
          <w:szCs w:val="28"/>
        </w:rPr>
        <w:t>):</w:t>
      </w:r>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gramStart"/>
      <w:r>
        <w:rPr>
          <w:rFonts w:ascii="Courier" w:hAnsi="Courier" w:cs="Courier"/>
          <w:color w:val="1C1C1C"/>
          <w:kern w:val="0"/>
          <w:sz w:val="28"/>
          <w:szCs w:val="28"/>
        </w:rPr>
        <w:t>vi</w:t>
      </w:r>
      <w:proofErr w:type="gramEnd"/>
      <w:r>
        <w:rPr>
          <w:rFonts w:ascii="Courier" w:hAnsi="Courier" w:cs="Courier"/>
          <w:color w:val="1C1C1C"/>
          <w:kern w:val="0"/>
          <w:sz w:val="28"/>
          <w:szCs w:val="28"/>
        </w:rPr>
        <w:t xml:space="preserve"> /</w:t>
      </w:r>
      <w:proofErr w:type="spellStart"/>
      <w:r>
        <w:rPr>
          <w:rFonts w:ascii="Courier" w:hAnsi="Courier" w:cs="Courier"/>
          <w:color w:val="1C1C1C"/>
          <w:kern w:val="0"/>
          <w:sz w:val="28"/>
          <w:szCs w:val="28"/>
        </w:rPr>
        <w:t>etc</w:t>
      </w:r>
      <w:proofErr w:type="spellEnd"/>
      <w:r>
        <w:rPr>
          <w:rFonts w:ascii="Courier" w:hAnsi="Courier" w:cs="Courier"/>
          <w:color w:val="1C1C1C"/>
          <w:kern w:val="0"/>
          <w:sz w:val="28"/>
          <w:szCs w:val="28"/>
        </w:rPr>
        <w:t>/</w:t>
      </w:r>
      <w:proofErr w:type="spellStart"/>
      <w:r>
        <w:rPr>
          <w:rFonts w:ascii="Courier" w:hAnsi="Courier" w:cs="Courier"/>
          <w:color w:val="1C1C1C"/>
          <w:kern w:val="0"/>
          <w:sz w:val="28"/>
          <w:szCs w:val="28"/>
        </w:rPr>
        <w:t>fstab</w:t>
      </w:r>
      <w:proofErr w:type="spellEnd"/>
    </w:p>
    <w:p w:rsidR="001D4A38" w:rsidRDefault="001D4A38" w:rsidP="001D4A38">
      <w:pPr>
        <w:widowControl/>
        <w:numPr>
          <w:ilvl w:val="0"/>
          <w:numId w:val="30"/>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Enter a line exactly like this at the end of the file and save and quit your text editor:</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w:t>
      </w:r>
      <w:proofErr w:type="spellStart"/>
      <w:r>
        <w:rPr>
          <w:rFonts w:ascii="Courier" w:hAnsi="Courier" w:cs="Courier"/>
          <w:color w:val="1C1C1C"/>
          <w:kern w:val="0"/>
          <w:sz w:val="28"/>
          <w:szCs w:val="28"/>
        </w:rPr>
        <w:t>dev</w:t>
      </w:r>
      <w:proofErr w:type="spellEnd"/>
      <w:r>
        <w:rPr>
          <w:rFonts w:ascii="Courier" w:hAnsi="Courier" w:cs="Courier"/>
          <w:color w:val="1C1C1C"/>
          <w:kern w:val="0"/>
          <w:sz w:val="28"/>
          <w:szCs w:val="28"/>
        </w:rPr>
        <w:t>/mmcblk0p4  /data           ext4    defaults        1       2</w:t>
      </w:r>
    </w:p>
    <w:p w:rsidR="001D4A38" w:rsidRDefault="001D4A38" w:rsidP="001D4A38">
      <w:pPr>
        <w:widowControl/>
        <w:numPr>
          <w:ilvl w:val="0"/>
          <w:numId w:val="31"/>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Create the mount point:</w:t>
      </w:r>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spellStart"/>
      <w:proofErr w:type="gramStart"/>
      <w:r>
        <w:rPr>
          <w:rFonts w:ascii="Courier" w:hAnsi="Courier" w:cs="Courier"/>
          <w:color w:val="1C1C1C"/>
          <w:kern w:val="0"/>
          <w:sz w:val="28"/>
          <w:szCs w:val="28"/>
        </w:rPr>
        <w:t>mkdir</w:t>
      </w:r>
      <w:proofErr w:type="spellEnd"/>
      <w:proofErr w:type="gramEnd"/>
      <w:r>
        <w:rPr>
          <w:rFonts w:ascii="Courier" w:hAnsi="Courier" w:cs="Courier"/>
          <w:color w:val="1C1C1C"/>
          <w:kern w:val="0"/>
          <w:sz w:val="28"/>
          <w:szCs w:val="28"/>
        </w:rPr>
        <w:t xml:space="preserve"> /data</w:t>
      </w:r>
    </w:p>
    <w:p w:rsidR="001D4A38" w:rsidRDefault="001D4A38" w:rsidP="001D4A38">
      <w:pPr>
        <w:widowControl/>
        <w:numPr>
          <w:ilvl w:val="0"/>
          <w:numId w:val="32"/>
        </w:numPr>
        <w:tabs>
          <w:tab w:val="left" w:pos="220"/>
          <w:tab w:val="left" w:pos="720"/>
        </w:tabs>
        <w:autoSpaceDE w:val="0"/>
        <w:autoSpaceDN w:val="0"/>
        <w:adjustRightInd w:val="0"/>
        <w:ind w:hanging="720"/>
        <w:jc w:val="left"/>
        <w:rPr>
          <w:rFonts w:ascii="Helvetica" w:hAnsi="Helvetica" w:cs="Helvetica"/>
          <w:color w:val="1C1C1C"/>
          <w:kern w:val="0"/>
          <w:sz w:val="28"/>
          <w:szCs w:val="28"/>
        </w:rPr>
      </w:pPr>
      <w:r>
        <w:rPr>
          <w:rFonts w:ascii="Helvetica" w:hAnsi="Helvetica" w:cs="Helvetica"/>
          <w:color w:val="1C1C1C"/>
          <w:kern w:val="0"/>
          <w:sz w:val="28"/>
          <w:szCs w:val="28"/>
        </w:rPr>
        <w:t>Now mount the partition:</w:t>
      </w:r>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gramStart"/>
      <w:r>
        <w:rPr>
          <w:rFonts w:ascii="Courier" w:hAnsi="Courier" w:cs="Courier"/>
          <w:color w:val="1C1C1C"/>
          <w:kern w:val="0"/>
          <w:sz w:val="28"/>
          <w:szCs w:val="28"/>
        </w:rPr>
        <w:t>mount</w:t>
      </w:r>
      <w:proofErr w:type="gramEnd"/>
      <w:r>
        <w:rPr>
          <w:rFonts w:ascii="Courier" w:hAnsi="Courier" w:cs="Courier"/>
          <w:color w:val="1C1C1C"/>
          <w:kern w:val="0"/>
          <w:sz w:val="28"/>
          <w:szCs w:val="28"/>
        </w:rPr>
        <w:t xml:space="preserve"> /data</w:t>
      </w:r>
    </w:p>
    <w:p w:rsidR="001D4A38" w:rsidRDefault="001D4A38" w:rsidP="001D4A38">
      <w:pPr>
        <w:widowControl/>
        <w:autoSpaceDE w:val="0"/>
        <w:autoSpaceDN w:val="0"/>
        <w:adjustRightInd w:val="0"/>
        <w:jc w:val="left"/>
        <w:rPr>
          <w:rFonts w:ascii="Courier" w:hAnsi="Courier" w:cs="Courier"/>
          <w:color w:val="1C1C1C"/>
          <w:kern w:val="0"/>
          <w:sz w:val="28"/>
          <w:szCs w:val="28"/>
        </w:rPr>
      </w:pPr>
      <w:r>
        <w:rPr>
          <w:rFonts w:ascii="Courier" w:hAnsi="Courier" w:cs="Courier"/>
          <w:color w:val="1C1C1C"/>
          <w:kern w:val="0"/>
          <w:sz w:val="28"/>
          <w:szCs w:val="28"/>
        </w:rPr>
        <w:t>cd /data</w:t>
      </w:r>
    </w:p>
    <w:p w:rsidR="001D4A38" w:rsidRDefault="001D4A38" w:rsidP="001D4A38">
      <w:pPr>
        <w:widowControl/>
        <w:autoSpaceDE w:val="0"/>
        <w:autoSpaceDN w:val="0"/>
        <w:adjustRightInd w:val="0"/>
        <w:jc w:val="left"/>
        <w:rPr>
          <w:rFonts w:ascii="Courier" w:hAnsi="Courier" w:cs="Courier"/>
          <w:color w:val="1C1C1C"/>
          <w:kern w:val="0"/>
          <w:sz w:val="28"/>
          <w:szCs w:val="28"/>
        </w:rPr>
      </w:pPr>
      <w:proofErr w:type="spellStart"/>
      <w:proofErr w:type="gramStart"/>
      <w:r>
        <w:rPr>
          <w:rFonts w:ascii="Courier" w:hAnsi="Courier" w:cs="Courier"/>
          <w:color w:val="1C1C1C"/>
          <w:kern w:val="0"/>
          <w:sz w:val="28"/>
          <w:szCs w:val="28"/>
        </w:rPr>
        <w:t>ls</w:t>
      </w:r>
      <w:proofErr w:type="spellEnd"/>
      <w:proofErr w:type="gramEnd"/>
    </w:p>
    <w:p w:rsidR="001D4A38" w:rsidRDefault="001D4A38" w:rsidP="001D4A38">
      <w:pPr>
        <w:rPr>
          <w:rFonts w:hint="eastAsia"/>
        </w:rPr>
      </w:pPr>
      <w:r>
        <w:rPr>
          <w:rFonts w:ascii="Helvetica" w:hAnsi="Helvetica" w:cs="Helvetica"/>
          <w:color w:val="1C1C1C"/>
          <w:kern w:val="0"/>
          <w:sz w:val="28"/>
          <w:szCs w:val="28"/>
        </w:rPr>
        <w:t>Your new partition has been created!</w:t>
      </w:r>
    </w:p>
    <w:sectPr w:rsidR="001D4A38" w:rsidSect="008E391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00000642">
      <w:start w:val="1"/>
      <w:numFmt w:val="bullet"/>
      <w:lvlText w:val="•"/>
      <w:lvlJc w:val="left"/>
      <w:pPr>
        <w:ind w:left="1440" w:hanging="360"/>
      </w:pPr>
    </w:lvl>
    <w:lvl w:ilvl="2" w:tplc="0000064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decimal"/>
      <w:lvlText w:val="%1"/>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decimal"/>
      <w:lvlText w:val="%1"/>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decimal"/>
      <w:lvlText w:val="%1"/>
      <w:lvlJc w:val="left"/>
      <w:pPr>
        <w:ind w:left="720" w:hanging="360"/>
      </w:pPr>
    </w:lvl>
    <w:lvl w:ilvl="1" w:tplc="000007D2">
      <w:start w:val="1"/>
      <w:numFmt w:val="bullet"/>
      <w:lvlText w:val="•"/>
      <w:lvlJc w:val="left"/>
      <w:pPr>
        <w:ind w:left="1440" w:hanging="360"/>
      </w:pPr>
    </w:lvl>
    <w:lvl w:ilvl="2" w:tplc="000007D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A38"/>
    <w:rsid w:val="001D4A38"/>
    <w:rsid w:val="008E3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2D90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linux.org/RPi_Distributions" TargetMode="External"/><Relationship Id="rId14" Type="http://schemas.openxmlformats.org/officeDocument/2006/relationships/hyperlink" Target="http://elinux.org/RPi_SD_cards" TargetMode="External"/><Relationship Id="rId15" Type="http://schemas.openxmlformats.org/officeDocument/2006/relationships/hyperlink" Target="http://www.raspberrypi.org/downloads" TargetMode="External"/><Relationship Id="rId16" Type="http://schemas.openxmlformats.org/officeDocument/2006/relationships/hyperlink" Target="http://www.raspberrypi.org/downloads" TargetMode="External"/><Relationship Id="rId17" Type="http://schemas.openxmlformats.org/officeDocument/2006/relationships/hyperlink" Target="http://swag.raspberrypi.org/" TargetMode="External"/><Relationship Id="rId18" Type="http://schemas.openxmlformats.org/officeDocument/2006/relationships/hyperlink" Target="http://thepihut.com/" TargetMode="External"/><Relationship Id="rId19" Type="http://schemas.openxmlformats.org/officeDocument/2006/relationships/hyperlink" Target="http://thepihut.com/products/noobs-8gb-sd-card-official" TargetMode="External"/><Relationship Id="rId63" Type="http://schemas.openxmlformats.org/officeDocument/2006/relationships/hyperlink" Target="http://en.wikipedia.org/wiki/BitTorrent_(protocol)" TargetMode="External"/><Relationship Id="rId64" Type="http://schemas.openxmlformats.org/officeDocument/2006/relationships/hyperlink" Target="http://elinux.org/RPi_raspi-config" TargetMode="External"/><Relationship Id="rId65" Type="http://schemas.openxmlformats.org/officeDocument/2006/relationships/hyperlink" Target="http://elinux.org/RPi_Resize_Flash_Partitions" TargetMode="External"/><Relationship Id="rId66" Type="http://schemas.openxmlformats.org/officeDocument/2006/relationships/hyperlink" Target="http://en.wiktionary.org/wiki/your_mileage_may_vary"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raspberrypi.org/downloads" TargetMode="External"/><Relationship Id="rId51" Type="http://schemas.openxmlformats.org/officeDocument/2006/relationships/hyperlink" Target="https://www.raspberrypi.org/documentation/installation/installing-images/mac.md" TargetMode="External"/><Relationship Id="rId52" Type="http://schemas.openxmlformats.org/officeDocument/2006/relationships/hyperlink" Target="http://osxdaily.com/2013/02/13/open-zip-cpgz-file/" TargetMode="External"/><Relationship Id="rId53" Type="http://schemas.openxmlformats.org/officeDocument/2006/relationships/hyperlink" Target="http://wakaba.c3.cx/s/apps/unarchiver.html" TargetMode="External"/><Relationship Id="rId54" Type="http://schemas.openxmlformats.org/officeDocument/2006/relationships/hyperlink" Target="http://www.raspberrypi.org/downloads" TargetMode="External"/><Relationship Id="rId55" Type="http://schemas.openxmlformats.org/officeDocument/2006/relationships/hyperlink" Target="https://www.raspberrypi.org/documentation/installation/installing-images/mac.md" TargetMode="External"/><Relationship Id="rId56" Type="http://schemas.openxmlformats.org/officeDocument/2006/relationships/hyperlink" Target="http://www.raspberrypi.org/phpBB3/search.php?keywords=extra+files&amp;t=8226&amp;sf=msgonly" TargetMode="External"/><Relationship Id="rId57" Type="http://schemas.openxmlformats.org/officeDocument/2006/relationships/hyperlink" Target="http://www.raspberrypi.org/downloads" TargetMode="External"/><Relationship Id="rId58" Type="http://schemas.openxmlformats.org/officeDocument/2006/relationships/hyperlink" Target="https://github.com/exaviorn/RasPiWrite" TargetMode="External"/><Relationship Id="rId59" Type="http://schemas.openxmlformats.org/officeDocument/2006/relationships/hyperlink" Target="http://www.raspberrypi.org/downloads" TargetMode="External"/><Relationship Id="rId40" Type="http://schemas.openxmlformats.org/officeDocument/2006/relationships/hyperlink" Target="http://ivanx.com/raspberrypi" TargetMode="External"/><Relationship Id="rId41" Type="http://schemas.openxmlformats.org/officeDocument/2006/relationships/hyperlink" Target="http://ivanx.com/raspberrypi" TargetMode="External"/><Relationship Id="rId42" Type="http://schemas.openxmlformats.org/officeDocument/2006/relationships/hyperlink" Target="http://alltheware.wordpress.com/2012/12/11/easiest-way-sd-card-setup/" TargetMode="External"/><Relationship Id="rId43" Type="http://schemas.openxmlformats.org/officeDocument/2006/relationships/hyperlink" Target="http://www.tweaking4all.com/hardware/raspberry-pi/macosx-apple-pi-baker/" TargetMode="External"/><Relationship Id="rId44" Type="http://schemas.openxmlformats.org/officeDocument/2006/relationships/hyperlink" Target="http://sourceforge.net/projects/piwriter/" TargetMode="External"/><Relationship Id="rId45" Type="http://schemas.openxmlformats.org/officeDocument/2006/relationships/hyperlink" Target="http://sourceforge.net/projects/piwriter/" TargetMode="External"/><Relationship Id="rId46" Type="http://schemas.openxmlformats.org/officeDocument/2006/relationships/hyperlink" Target="http://sourceforge.net/projects/piwriter/files/PiWriter-2.x" TargetMode="External"/><Relationship Id="rId47" Type="http://schemas.openxmlformats.org/officeDocument/2006/relationships/hyperlink" Target="http://vimeo.com/62083666" TargetMode="External"/><Relationship Id="rId48" Type="http://schemas.openxmlformats.org/officeDocument/2006/relationships/hyperlink" Target="http://www.youtube.com/watch?v=PIvNxprbDhQ" TargetMode="External"/><Relationship Id="rId49" Type="http://schemas.openxmlformats.org/officeDocument/2006/relationships/hyperlink" Target="http://www.youtube.com/user/brucefulton?feature=watch"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linux.org/RPi_Hub" TargetMode="External"/><Relationship Id="rId7" Type="http://schemas.openxmlformats.org/officeDocument/2006/relationships/hyperlink" Target="http://elinux.org/RPi_Buying_Guide" TargetMode="External"/><Relationship Id="rId8" Type="http://schemas.openxmlformats.org/officeDocument/2006/relationships/hyperlink" Target="http://elinux.org/RPi_Hardware_Basic_Setup" TargetMode="External"/><Relationship Id="rId9" Type="http://schemas.openxmlformats.org/officeDocument/2006/relationships/hyperlink" Target="http://elinux.org/RPi_Beginners" TargetMode="External"/><Relationship Id="rId30" Type="http://schemas.openxmlformats.org/officeDocument/2006/relationships/hyperlink" Target="https://www.sdcard.org/downloads/formatter_4/eula_windows/" TargetMode="External"/><Relationship Id="rId31" Type="http://schemas.openxmlformats.org/officeDocument/2006/relationships/hyperlink" Target="https://www.sdcard.org/downloads/formatter_4/eula_mac/" TargetMode="External"/><Relationship Id="rId32" Type="http://schemas.openxmlformats.org/officeDocument/2006/relationships/hyperlink" Target="http://www.raspberrypi.org/downloads" TargetMode="External"/><Relationship Id="rId33" Type="http://schemas.openxmlformats.org/officeDocument/2006/relationships/hyperlink" Target="http://sourceforge.net/projects/win32diskimager" TargetMode="External"/><Relationship Id="rId34" Type="http://schemas.openxmlformats.org/officeDocument/2006/relationships/hyperlink" Target="http://elinux.org/RPi_Hardware_Basic_Setup" TargetMode="External"/><Relationship Id="rId35" Type="http://schemas.openxmlformats.org/officeDocument/2006/relationships/hyperlink" Target="http://www.raspberrypi.org/downloads" TargetMode="External"/><Relationship Id="rId36" Type="http://schemas.openxmlformats.org/officeDocument/2006/relationships/hyperlink" Target="http://shounen.ru/soft/flashnul/index.html" TargetMode="External"/><Relationship Id="rId37" Type="http://schemas.openxmlformats.org/officeDocument/2006/relationships/hyperlink" Target="http://translate.google.com/translate?hl=en&amp;sl=ru&amp;tl=en&amp;u=http%3A%2F%2Fshounen.ru%2Fsoft%2Fflashnul%2Findex.html" TargetMode="External"/><Relationship Id="rId38" Type="http://schemas.openxmlformats.org/officeDocument/2006/relationships/hyperlink" Target="http://zenit.senecac.on.ca/wiki/index.php/Raspberry_Pi_Fedora_Remix_Installation#SD_Card_Installation_Using_the_Installer" TargetMode="External"/><Relationship Id="rId39" Type="http://schemas.openxmlformats.org/officeDocument/2006/relationships/hyperlink" Target="http://ivanx.com/raspberrypi" TargetMode="External"/><Relationship Id="rId20" Type="http://schemas.openxmlformats.org/officeDocument/2006/relationships/hyperlink" Target="http://thepihut.com/products/raspbian-preinstalled-sd-card" TargetMode="External"/><Relationship Id="rId21" Type="http://schemas.openxmlformats.org/officeDocument/2006/relationships/hyperlink" Target="http://thepihut.com/products/xbmc-preinstalled-sd-card" TargetMode="External"/><Relationship Id="rId22" Type="http://schemas.openxmlformats.org/officeDocument/2006/relationships/hyperlink" Target="http://thepihut.com/products/pimame-preinstalled-sd-card" TargetMode="External"/><Relationship Id="rId23" Type="http://schemas.openxmlformats.org/officeDocument/2006/relationships/hyperlink" Target="http://modmypi.com/" TargetMode="External"/><Relationship Id="rId24" Type="http://schemas.openxmlformats.org/officeDocument/2006/relationships/hyperlink" Target="https://www.modmypi.com/sd-cards-and-adaptors/samsung-8gb-sd-card-pre-loaded-with-debian-linux-os" TargetMode="External"/><Relationship Id="rId25" Type="http://schemas.openxmlformats.org/officeDocument/2006/relationships/hyperlink" Target="https://www.modmypi.com/sd-cards-and-adaptors/samsung-16gb-sd-card-pre-loaded-with-debian-linux-os" TargetMode="External"/><Relationship Id="rId26" Type="http://schemas.openxmlformats.org/officeDocument/2006/relationships/hyperlink" Target="https://www.modmypi.com/sd-cards-and-adaptors/samsung-32gb-sd-card-pre-loaded-with-debian-linux-os" TargetMode="External"/><Relationship Id="rId27" Type="http://schemas.openxmlformats.org/officeDocument/2006/relationships/hyperlink" Target="http://www.raspberrypi.org/archives/3534" TargetMode="External"/><Relationship Id="rId28" Type="http://schemas.openxmlformats.org/officeDocument/2006/relationships/hyperlink" Target="http://elinux.org/RPi_Distributions" TargetMode="External"/><Relationship Id="rId29" Type="http://schemas.openxmlformats.org/officeDocument/2006/relationships/hyperlink" Target="http://www.raspberrypi.org/downloads" TargetMode="External"/><Relationship Id="rId60" Type="http://schemas.openxmlformats.org/officeDocument/2006/relationships/hyperlink" Target="https://bugs.launchpad.net/usb-imagewriter/+bug/1013834" TargetMode="External"/><Relationship Id="rId61" Type="http://schemas.openxmlformats.org/officeDocument/2006/relationships/hyperlink" Target="http://www.raspberrypi.org/downloads" TargetMode="External"/><Relationship Id="rId62" Type="http://schemas.openxmlformats.org/officeDocument/2006/relationships/hyperlink" Target="http://www.berryterminal.com/doku.php/berryboot" TargetMode="External"/><Relationship Id="rId10" Type="http://schemas.openxmlformats.org/officeDocument/2006/relationships/hyperlink" Target="http://elinux.org/RPi_Advanced_Setup" TargetMode="External"/><Relationship Id="rId11" Type="http://schemas.openxmlformats.org/officeDocument/2006/relationships/hyperlink" Target="http://elinux.org/R-Pi_Troubleshooting" TargetMode="External"/><Relationship Id="rId12" Type="http://schemas.openxmlformats.org/officeDocument/2006/relationships/hyperlink" Target="http://elinux.org/R-Pi_Troubleshootin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5190</Words>
  <Characters>29587</Characters>
  <Application>Microsoft Macintosh Word</Application>
  <DocSecurity>0</DocSecurity>
  <Lines>246</Lines>
  <Paragraphs>69</Paragraphs>
  <ScaleCrop>false</ScaleCrop>
  <Company>usiful</Company>
  <LinksUpToDate>false</LinksUpToDate>
  <CharactersWithSpaces>34708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jnet zhou</dc:creator>
  <cp:keywords/>
  <dc:description/>
  <cp:lastModifiedBy>jnet zhou</cp:lastModifiedBy>
  <cp:revision>1</cp:revision>
  <dcterms:created xsi:type="dcterms:W3CDTF">2015-12-19T15:26:00Z</dcterms:created>
  <dcterms:modified xsi:type="dcterms:W3CDTF">2015-12-19T15:33:00Z</dcterms:modified>
</cp:coreProperties>
</file>